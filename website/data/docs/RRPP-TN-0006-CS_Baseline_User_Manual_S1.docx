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10">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6D977CE0" w:rsidR="00741549" w:rsidRPr="003732AC" w:rsidRDefault="00574AA7"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sidR="00DD56FF">
        <w:rPr>
          <w:rFonts w:ascii="Arial" w:hAnsi="Arial" w:cs="Arial"/>
          <w:lang w:val="en-US"/>
        </w:rPr>
        <w:t>RRPP-TN-0006-CS</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22AC81A9" w:rsidR="00381816" w:rsidRPr="003732AC"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r w:rsidR="006175DF">
        <w:rPr>
          <w:rFonts w:ascii="Arial" w:hAnsi="Arial" w:cs="Arial"/>
          <w:sz w:val="56"/>
          <w:szCs w:val="56"/>
          <w:u w:val="single"/>
          <w:lang w:val="en-US"/>
        </w:rPr>
        <w:t xml:space="preserve"> </w:t>
      </w:r>
      <w:proofErr w:type="gramStart"/>
      <w:r w:rsidR="006175DF">
        <w:rPr>
          <w:rFonts w:ascii="Arial" w:hAnsi="Arial" w:cs="Arial"/>
          <w:sz w:val="56"/>
          <w:szCs w:val="56"/>
          <w:u w:val="single"/>
          <w:lang w:val="en-US"/>
        </w:rPr>
        <w:t>For</w:t>
      </w:r>
      <w:proofErr w:type="gramEnd"/>
      <w:r w:rsidR="006175DF">
        <w:rPr>
          <w:rFonts w:ascii="Arial" w:hAnsi="Arial" w:cs="Arial"/>
          <w:sz w:val="56"/>
          <w:szCs w:val="56"/>
          <w:u w:val="single"/>
          <w:lang w:val="en-US"/>
        </w:rPr>
        <w:t xml:space="preserve"> Sentinel-1-SAR</w:t>
      </w:r>
    </w:p>
    <w:p w14:paraId="2CC96711" w14:textId="38FFA8FF"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4F1EEB">
        <w:rPr>
          <w:rFonts w:ascii="Arial" w:hAnsi="Arial" w:cs="Arial"/>
          <w:lang w:val="en-US"/>
        </w:rPr>
        <w:t>11 June 2021</w:t>
      </w:r>
      <w:r w:rsidR="00D61B96" w:rsidRPr="003732AC">
        <w:rPr>
          <w:rFonts w:ascii="Arial" w:hAnsi="Arial" w:cs="Arial"/>
          <w:lang w:val="en-US"/>
        </w:rPr>
        <w:fldChar w:fldCharType="end"/>
      </w:r>
    </w:p>
    <w:p w14:paraId="550D6666" w14:textId="77777777" w:rsidR="00225B47" w:rsidRPr="003732AC" w:rsidRDefault="00225B47"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Ind w:w="8" w:type="dxa"/>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6175DF"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6175DF">
              <w:rPr>
                <w:rFonts w:ascii="Arial" w:hAnsi="Arial" w:cs="Arial"/>
                <w:sz w:val="20"/>
                <w:szCs w:val="20"/>
                <w:lang w:val="en-US"/>
              </w:rPr>
              <w:t>15 December 2020</w:t>
            </w:r>
            <w:r w:rsidRPr="003732AC">
              <w:rPr>
                <w:rFonts w:ascii="Arial" w:hAnsi="Arial" w:cs="Arial"/>
                <w:sz w:val="20"/>
                <w:szCs w:val="20"/>
                <w:lang w:val="en-US"/>
              </w:rPr>
              <w:fldChar w:fldCharType="end"/>
            </w:r>
          </w:p>
        </w:tc>
        <w:tc>
          <w:tcPr>
            <w:tcW w:w="5103" w:type="dxa"/>
          </w:tcPr>
          <w:p w14:paraId="561CC6B3" w14:textId="10D055C2"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1</w:t>
            </w:r>
            <w:r w:rsidRPr="003732AC">
              <w:rPr>
                <w:rFonts w:ascii="Arial" w:hAnsi="Arial" w:cs="Arial"/>
                <w:sz w:val="20"/>
                <w:szCs w:val="20"/>
                <w:vertAlign w:val="superscript"/>
                <w:lang w:val="en-US"/>
              </w:rPr>
              <w:t>st</w:t>
            </w:r>
            <w:r w:rsidRPr="003732AC">
              <w:rPr>
                <w:rFonts w:ascii="Arial" w:hAnsi="Arial" w:cs="Arial"/>
                <w:sz w:val="20"/>
                <w:szCs w:val="20"/>
                <w:lang w:val="en-US"/>
              </w:rPr>
              <w:t xml:space="preserve"> issue for Sentinel-1</w:t>
            </w:r>
          </w:p>
        </w:tc>
      </w:tr>
      <w:tr w:rsidR="00345723" w:rsidRPr="006175DF" w14:paraId="04970D77" w14:textId="77777777" w:rsidTr="00FA2734">
        <w:trPr>
          <w:cantSplit/>
          <w:jc w:val="center"/>
        </w:trPr>
        <w:tc>
          <w:tcPr>
            <w:tcW w:w="1348" w:type="dxa"/>
          </w:tcPr>
          <w:p w14:paraId="745A607C" w14:textId="580EBB98" w:rsidR="00345723" w:rsidRPr="003732AC" w:rsidRDefault="00DD56FF"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4A347181" w14:textId="483F9514" w:rsidR="00345723" w:rsidRPr="003732AC" w:rsidRDefault="00DD56FF" w:rsidP="0035575F">
            <w:pPr>
              <w:jc w:val="center"/>
              <w:rPr>
                <w:rFonts w:ascii="Arial" w:hAnsi="Arial" w:cs="Arial"/>
                <w:sz w:val="20"/>
                <w:szCs w:val="20"/>
                <w:lang w:val="en-US"/>
              </w:rPr>
            </w:pPr>
            <w:r>
              <w:rPr>
                <w:rFonts w:ascii="Arial" w:hAnsi="Arial" w:cs="Arial"/>
                <w:sz w:val="20"/>
                <w:szCs w:val="20"/>
                <w:lang w:val="en-US"/>
              </w:rPr>
              <w:t>15 January 2021</w:t>
            </w:r>
          </w:p>
        </w:tc>
        <w:tc>
          <w:tcPr>
            <w:tcW w:w="5103" w:type="dxa"/>
          </w:tcPr>
          <w:p w14:paraId="58F33076" w14:textId="4A46F875" w:rsidR="00345723" w:rsidRPr="003732AC" w:rsidRDefault="00DD56FF" w:rsidP="0035575F">
            <w:pPr>
              <w:ind w:left="213"/>
              <w:jc w:val="center"/>
              <w:rPr>
                <w:rFonts w:ascii="Arial" w:hAnsi="Arial" w:cs="Arial"/>
                <w:sz w:val="20"/>
                <w:szCs w:val="20"/>
                <w:lang w:val="en-US"/>
              </w:rPr>
            </w:pPr>
            <w:r>
              <w:rPr>
                <w:rFonts w:ascii="Arial" w:hAnsi="Arial" w:cs="Arial"/>
                <w:sz w:val="20"/>
                <w:szCs w:val="20"/>
                <w:lang w:val="en-US"/>
              </w:rPr>
              <w:t>New aux files from MPC</w:t>
            </w:r>
          </w:p>
        </w:tc>
      </w:tr>
      <w:tr w:rsidR="003310B2" w:rsidRPr="001B6E5B" w14:paraId="20012CD9" w14:textId="77777777" w:rsidTr="00FA2734">
        <w:trPr>
          <w:cantSplit/>
          <w:jc w:val="center"/>
        </w:trPr>
        <w:tc>
          <w:tcPr>
            <w:tcW w:w="1348" w:type="dxa"/>
          </w:tcPr>
          <w:p w14:paraId="70C0F62E" w14:textId="68223C19" w:rsidR="003310B2" w:rsidRDefault="003310B2" w:rsidP="0035575F">
            <w:pPr>
              <w:jc w:val="center"/>
              <w:rPr>
                <w:rFonts w:ascii="Arial" w:hAnsi="Arial" w:cs="Arial"/>
                <w:sz w:val="20"/>
                <w:szCs w:val="20"/>
                <w:lang w:val="en-US"/>
              </w:rPr>
            </w:pPr>
            <w:r>
              <w:rPr>
                <w:rFonts w:ascii="Arial" w:hAnsi="Arial" w:cs="Arial"/>
                <w:sz w:val="20"/>
                <w:szCs w:val="20"/>
                <w:lang w:val="en-US"/>
              </w:rPr>
              <w:t>Version 3</w:t>
            </w:r>
          </w:p>
        </w:tc>
        <w:tc>
          <w:tcPr>
            <w:tcW w:w="1913" w:type="dxa"/>
          </w:tcPr>
          <w:p w14:paraId="35B13FEB" w14:textId="04687EED" w:rsidR="003310B2" w:rsidRDefault="003310B2"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6BEDE1ED" w14:textId="69AD9469" w:rsidR="003310B2" w:rsidRDefault="003310B2" w:rsidP="003310B2">
            <w:pPr>
              <w:ind w:left="213"/>
              <w:jc w:val="center"/>
              <w:rPr>
                <w:rFonts w:ascii="Arial" w:hAnsi="Arial" w:cs="Arial"/>
                <w:sz w:val="20"/>
                <w:szCs w:val="20"/>
                <w:lang w:val="en-US"/>
              </w:rPr>
            </w:pPr>
            <w:r>
              <w:rPr>
                <w:rFonts w:ascii="Arial" w:hAnsi="Arial" w:cs="Arial"/>
                <w:sz w:val="20"/>
                <w:szCs w:val="20"/>
                <w:lang w:val="en-US"/>
              </w:rPr>
              <w:t>ICID explanations and other information</w:t>
            </w:r>
          </w:p>
        </w:tc>
      </w:tr>
      <w:tr w:rsidR="001B6E5B" w:rsidRPr="00950ABA" w14:paraId="02577E59" w14:textId="77777777" w:rsidTr="00FA2734">
        <w:trPr>
          <w:cantSplit/>
          <w:jc w:val="center"/>
        </w:trPr>
        <w:tc>
          <w:tcPr>
            <w:tcW w:w="1348" w:type="dxa"/>
          </w:tcPr>
          <w:p w14:paraId="70CEE1E5" w14:textId="6AF10B2D" w:rsidR="001B6E5B" w:rsidRDefault="001B6E5B" w:rsidP="0035575F">
            <w:pPr>
              <w:jc w:val="center"/>
              <w:rPr>
                <w:rFonts w:ascii="Arial" w:hAnsi="Arial" w:cs="Arial"/>
                <w:sz w:val="20"/>
                <w:szCs w:val="20"/>
                <w:lang w:val="en-US"/>
              </w:rPr>
            </w:pPr>
            <w:r>
              <w:rPr>
                <w:rFonts w:ascii="Arial" w:hAnsi="Arial" w:cs="Arial"/>
                <w:sz w:val="20"/>
                <w:szCs w:val="20"/>
                <w:lang w:val="en-US"/>
              </w:rPr>
              <w:t>Version 3.1</w:t>
            </w:r>
          </w:p>
        </w:tc>
        <w:tc>
          <w:tcPr>
            <w:tcW w:w="1913" w:type="dxa"/>
          </w:tcPr>
          <w:p w14:paraId="4BBCF0B9" w14:textId="3C46AE7D" w:rsidR="001B6E5B" w:rsidRDefault="001B6E5B"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2A6BBDA7" w14:textId="7EA0D609" w:rsidR="001B6E5B" w:rsidRDefault="001B6E5B" w:rsidP="003310B2">
            <w:pPr>
              <w:ind w:left="213"/>
              <w:jc w:val="center"/>
              <w:rPr>
                <w:rFonts w:ascii="Arial" w:hAnsi="Arial" w:cs="Arial"/>
                <w:sz w:val="20"/>
                <w:szCs w:val="20"/>
                <w:lang w:val="en-US"/>
              </w:rPr>
            </w:pPr>
            <w:r>
              <w:rPr>
                <w:rFonts w:ascii="Arial" w:hAnsi="Arial" w:cs="Arial"/>
                <w:sz w:val="20"/>
                <w:szCs w:val="20"/>
                <w:lang w:val="en-US"/>
              </w:rPr>
              <w:t>Minor corrections</w:t>
            </w:r>
          </w:p>
        </w:tc>
      </w:tr>
    </w:tbl>
    <w:p w14:paraId="31EC459B" w14:textId="77777777" w:rsidR="00345723" w:rsidRDefault="00345723" w:rsidP="00345723">
      <w:pPr>
        <w:rPr>
          <w:rFonts w:ascii="Arial" w:hAnsi="Arial" w:cs="Arial"/>
          <w:lang w:val="en-US"/>
        </w:rPr>
      </w:pPr>
    </w:p>
    <w:p w14:paraId="124220FD" w14:textId="77777777" w:rsidR="005548DF" w:rsidRDefault="005548DF" w:rsidP="00345723">
      <w:pPr>
        <w:rPr>
          <w:rFonts w:ascii="Arial" w:hAnsi="Arial" w:cs="Arial"/>
          <w:lang w:val="en-US"/>
        </w:rPr>
      </w:pPr>
    </w:p>
    <w:p w14:paraId="0DF841BC" w14:textId="77777777" w:rsidR="005548DF" w:rsidRDefault="005548DF" w:rsidP="00345723">
      <w:pPr>
        <w:rPr>
          <w:rFonts w:ascii="Arial" w:hAnsi="Arial" w:cs="Arial"/>
          <w:lang w:val="en-US"/>
        </w:rPr>
      </w:pPr>
    </w:p>
    <w:p w14:paraId="07FE8924" w14:textId="77777777" w:rsidR="005548DF" w:rsidRDefault="005548DF" w:rsidP="00345723">
      <w:pPr>
        <w:rPr>
          <w:rFonts w:ascii="Arial" w:hAnsi="Arial" w:cs="Arial"/>
          <w:lang w:val="en-US"/>
        </w:rPr>
      </w:pPr>
    </w:p>
    <w:p w14:paraId="4ADFD443" w14:textId="77777777" w:rsidR="005548DF" w:rsidRDefault="005548DF" w:rsidP="00345723">
      <w:pPr>
        <w:rPr>
          <w:rFonts w:ascii="Arial" w:hAnsi="Arial" w:cs="Arial"/>
          <w:lang w:val="en-US"/>
        </w:rPr>
      </w:pPr>
    </w:p>
    <w:p w14:paraId="07DEF24C" w14:textId="77777777" w:rsidR="005548DF" w:rsidRDefault="005548DF" w:rsidP="00345723">
      <w:pPr>
        <w:rPr>
          <w:rFonts w:ascii="Arial" w:hAnsi="Arial" w:cs="Arial"/>
          <w:lang w:val="en-US"/>
        </w:rPr>
      </w:pPr>
    </w:p>
    <w:p w14:paraId="0F020CED" w14:textId="77777777" w:rsidR="005548DF" w:rsidRPr="003732AC" w:rsidRDefault="005548DF"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1280FB63" w14:textId="77777777" w:rsidR="00DE0210" w:rsidRDefault="003D3CC1">
      <w:pPr>
        <w:pStyle w:val="TM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720" w:history="1">
        <w:r w:rsidR="00DE0210" w:rsidRPr="00246C38">
          <w:rPr>
            <w:rStyle w:val="Lienhypertexte"/>
            <w:rFonts w:ascii="Arial" w:hAnsi="Arial"/>
            <w:caps/>
            <w:noProof/>
            <w:lang w:val="en-US"/>
          </w:rPr>
          <w:t>1.</w:t>
        </w:r>
        <w:r w:rsidR="00DE0210">
          <w:rPr>
            <w:rFonts w:asciiTheme="minorHAnsi" w:eastAsiaTheme="minorEastAsia" w:hAnsiTheme="minorHAnsi" w:cstheme="minorBidi"/>
            <w:noProof/>
            <w:szCs w:val="22"/>
            <w:lang w:val="en-US" w:eastAsia="en-US"/>
          </w:rPr>
          <w:tab/>
        </w:r>
        <w:r w:rsidR="00DE0210" w:rsidRPr="00246C38">
          <w:rPr>
            <w:rStyle w:val="Lienhypertexte"/>
            <w:rFonts w:ascii="Arial" w:hAnsi="Arial"/>
            <w:noProof/>
            <w:lang w:val="en-US"/>
          </w:rPr>
          <w:t>Context and Scope</w:t>
        </w:r>
        <w:r w:rsidR="00DE0210">
          <w:rPr>
            <w:noProof/>
            <w:webHidden/>
          </w:rPr>
          <w:tab/>
        </w:r>
        <w:r w:rsidR="00DE0210">
          <w:rPr>
            <w:noProof/>
            <w:webHidden/>
          </w:rPr>
          <w:fldChar w:fldCharType="begin"/>
        </w:r>
        <w:r w:rsidR="00DE0210">
          <w:rPr>
            <w:noProof/>
            <w:webHidden/>
          </w:rPr>
          <w:instrText xml:space="preserve"> PAGEREF _Toc68087720 \h </w:instrText>
        </w:r>
        <w:r w:rsidR="00DE0210">
          <w:rPr>
            <w:noProof/>
            <w:webHidden/>
          </w:rPr>
        </w:r>
        <w:r w:rsidR="00DE0210">
          <w:rPr>
            <w:noProof/>
            <w:webHidden/>
          </w:rPr>
          <w:fldChar w:fldCharType="separate"/>
        </w:r>
        <w:r w:rsidR="00DE0210">
          <w:rPr>
            <w:noProof/>
            <w:webHidden/>
          </w:rPr>
          <w:t>3</w:t>
        </w:r>
        <w:r w:rsidR="00DE0210">
          <w:rPr>
            <w:noProof/>
            <w:webHidden/>
          </w:rPr>
          <w:fldChar w:fldCharType="end"/>
        </w:r>
      </w:hyperlink>
    </w:p>
    <w:p w14:paraId="7938BB23" w14:textId="77777777" w:rsidR="00DE0210" w:rsidRDefault="004668B5">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721" w:history="1">
        <w:r w:rsidR="00DE0210" w:rsidRPr="00246C38">
          <w:rPr>
            <w:rStyle w:val="Lienhypertexte"/>
            <w:rFonts w:ascii="Arial" w:hAnsi="Arial"/>
            <w:caps/>
            <w:noProof/>
            <w:lang w:val="en-US"/>
          </w:rPr>
          <w:t>2.</w:t>
        </w:r>
        <w:r w:rsidR="00DE0210">
          <w:rPr>
            <w:rFonts w:asciiTheme="minorHAnsi" w:eastAsiaTheme="minorEastAsia" w:hAnsiTheme="minorHAnsi" w:cstheme="minorBidi"/>
            <w:noProof/>
            <w:szCs w:val="22"/>
            <w:lang w:val="en-US" w:eastAsia="en-US"/>
          </w:rPr>
          <w:tab/>
        </w:r>
        <w:r w:rsidR="00DE0210" w:rsidRPr="00246C38">
          <w:rPr>
            <w:rStyle w:val="Lienhypertexte"/>
            <w:rFonts w:ascii="Arial" w:hAnsi="Arial"/>
            <w:noProof/>
            <w:lang w:val="en-US"/>
          </w:rPr>
          <w:t>Presentation of the Reprocessing Configuration Baseline Reference and User Guide</w:t>
        </w:r>
        <w:r w:rsidR="00DE0210">
          <w:rPr>
            <w:noProof/>
            <w:webHidden/>
          </w:rPr>
          <w:tab/>
        </w:r>
        <w:r w:rsidR="00DE0210">
          <w:rPr>
            <w:noProof/>
            <w:webHidden/>
          </w:rPr>
          <w:fldChar w:fldCharType="begin"/>
        </w:r>
        <w:r w:rsidR="00DE0210">
          <w:rPr>
            <w:noProof/>
            <w:webHidden/>
          </w:rPr>
          <w:instrText xml:space="preserve"> PAGEREF _Toc68087721 \h </w:instrText>
        </w:r>
        <w:r w:rsidR="00DE0210">
          <w:rPr>
            <w:noProof/>
            <w:webHidden/>
          </w:rPr>
        </w:r>
        <w:r w:rsidR="00DE0210">
          <w:rPr>
            <w:noProof/>
            <w:webHidden/>
          </w:rPr>
          <w:fldChar w:fldCharType="separate"/>
        </w:r>
        <w:r w:rsidR="00DE0210">
          <w:rPr>
            <w:noProof/>
            <w:webHidden/>
          </w:rPr>
          <w:t>4</w:t>
        </w:r>
        <w:r w:rsidR="00DE0210">
          <w:rPr>
            <w:noProof/>
            <w:webHidden/>
          </w:rPr>
          <w:fldChar w:fldCharType="end"/>
        </w:r>
      </w:hyperlink>
    </w:p>
    <w:p w14:paraId="10701412" w14:textId="77777777" w:rsidR="00DE0210" w:rsidRDefault="004668B5">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722" w:history="1">
        <w:r w:rsidR="00DE0210" w:rsidRPr="00246C38">
          <w:rPr>
            <w:rStyle w:val="Lienhypertexte"/>
            <w:rFonts w:ascii="Arial" w:hAnsi="Arial"/>
            <w:caps/>
            <w:noProof/>
            <w:lang w:val="en-US"/>
          </w:rPr>
          <w:t>3.</w:t>
        </w:r>
        <w:r w:rsidR="00DE0210">
          <w:rPr>
            <w:rFonts w:asciiTheme="minorHAnsi" w:eastAsiaTheme="minorEastAsia" w:hAnsiTheme="minorHAnsi" w:cstheme="minorBidi"/>
            <w:noProof/>
            <w:szCs w:val="22"/>
            <w:lang w:val="en-US" w:eastAsia="en-US"/>
          </w:rPr>
          <w:tab/>
        </w:r>
        <w:r w:rsidR="00DE0210" w:rsidRPr="00246C38">
          <w:rPr>
            <w:rStyle w:val="Lienhypertexte"/>
            <w:rFonts w:ascii="Arial" w:hAnsi="Arial"/>
            <w:noProof/>
            <w:lang w:val="en-US"/>
          </w:rPr>
          <w:t>Annex: All ADF Table</w:t>
        </w:r>
        <w:r w:rsidR="00DE0210">
          <w:rPr>
            <w:noProof/>
            <w:webHidden/>
          </w:rPr>
          <w:tab/>
        </w:r>
        <w:r w:rsidR="00DE0210">
          <w:rPr>
            <w:noProof/>
            <w:webHidden/>
          </w:rPr>
          <w:fldChar w:fldCharType="begin"/>
        </w:r>
        <w:r w:rsidR="00DE0210">
          <w:rPr>
            <w:noProof/>
            <w:webHidden/>
          </w:rPr>
          <w:instrText xml:space="preserve"> PAGEREF _Toc68087722 \h </w:instrText>
        </w:r>
        <w:r w:rsidR="00DE0210">
          <w:rPr>
            <w:noProof/>
            <w:webHidden/>
          </w:rPr>
        </w:r>
        <w:r w:rsidR="00DE0210">
          <w:rPr>
            <w:noProof/>
            <w:webHidden/>
          </w:rPr>
          <w:fldChar w:fldCharType="separate"/>
        </w:r>
        <w:r w:rsidR="00DE0210">
          <w:rPr>
            <w:noProof/>
            <w:webHidden/>
          </w:rPr>
          <w:t>12</w:t>
        </w:r>
        <w:r w:rsidR="00DE0210">
          <w:rPr>
            <w:noProof/>
            <w:webHidden/>
          </w:rPr>
          <w:fldChar w:fldCharType="end"/>
        </w:r>
      </w:hyperlink>
    </w:p>
    <w:p w14:paraId="7634240B" w14:textId="0B49334F" w:rsidR="00593A00" w:rsidRPr="003732AC" w:rsidRDefault="003D3CC1" w:rsidP="00AF5EAA">
      <w:pPr>
        <w:rPr>
          <w:rFonts w:ascii="Arial" w:hAnsi="Arial" w:cs="Arial"/>
          <w:lang w:val="en-US"/>
        </w:rPr>
      </w:pPr>
      <w:r w:rsidRPr="003732AC">
        <w:rPr>
          <w:rFonts w:ascii="Arial" w:hAnsi="Arial" w:cs="Arial"/>
          <w:lang w:val="en-US"/>
        </w:rPr>
        <w:fldChar w:fldCharType="end"/>
      </w:r>
    </w:p>
    <w:p w14:paraId="0A705EEA" w14:textId="03DC5147" w:rsidR="00593A00" w:rsidRPr="003732AC" w:rsidRDefault="00593A00" w:rsidP="00593A00">
      <w:pPr>
        <w:pStyle w:val="Titrecentre"/>
        <w:rPr>
          <w:rFonts w:ascii="Arial" w:hAnsi="Arial" w:cs="Arial"/>
          <w:lang w:val="en-US"/>
        </w:rPr>
      </w:pPr>
      <w:r w:rsidRPr="003732AC">
        <w:rPr>
          <w:rFonts w:ascii="Arial" w:hAnsi="Arial" w:cs="Arial"/>
          <w:lang w:val="en-US"/>
        </w:rPr>
        <w:lastRenderedPageBreak/>
        <w:t>Reference Documents for Sentinel-1</w:t>
      </w:r>
    </w:p>
    <w:p w14:paraId="3C450E27" w14:textId="77777777" w:rsidR="00593A00" w:rsidRPr="003732AC" w:rsidRDefault="00593A00" w:rsidP="00AF5EAA">
      <w:pPr>
        <w:rPr>
          <w:rFonts w:ascii="Arial" w:hAnsi="Arial" w:cs="Arial"/>
          <w:lang w:val="en-US"/>
        </w:rPr>
      </w:pPr>
    </w:p>
    <w:p w14:paraId="7EB4F237" w14:textId="68BB653C" w:rsidR="00593A00" w:rsidRPr="003732AC" w:rsidRDefault="00593A00" w:rsidP="00593A00">
      <w:pPr>
        <w:rPr>
          <w:rFonts w:ascii="Arial" w:hAnsi="Arial" w:cs="Arial"/>
          <w:lang w:val="en-US"/>
        </w:rPr>
      </w:pPr>
      <w:r w:rsidRPr="003732AC">
        <w:rPr>
          <w:rFonts w:ascii="Arial" w:hAnsi="Arial" w:cs="Arial"/>
          <w:lang w:val="en-US"/>
        </w:rPr>
        <w:t xml:space="preserve">Sentinel-1 Product Unit Definition and Metadata ICD_v1.3.pdf          </w:t>
      </w:r>
    </w:p>
    <w:p w14:paraId="7EBD1DB0" w14:textId="7572A9C7" w:rsidR="00593A00" w:rsidRPr="003732AC" w:rsidRDefault="00593A00" w:rsidP="00593A00">
      <w:pPr>
        <w:rPr>
          <w:rFonts w:ascii="Arial" w:hAnsi="Arial" w:cs="Arial"/>
          <w:lang w:val="en-US"/>
        </w:rPr>
      </w:pPr>
      <w:r w:rsidRPr="003732AC">
        <w:rPr>
          <w:rFonts w:ascii="Arial" w:hAnsi="Arial" w:cs="Arial"/>
          <w:lang w:val="en-US"/>
        </w:rPr>
        <w:t xml:space="preserve">Sentinel-1_IPF_Auxiliary_Product_Specification.pdf                    </w:t>
      </w:r>
    </w:p>
    <w:p w14:paraId="3828F6ED" w14:textId="4DAF730C" w:rsidR="00593A00" w:rsidRPr="003732AC" w:rsidRDefault="00593A00" w:rsidP="00593A00">
      <w:pPr>
        <w:rPr>
          <w:rFonts w:ascii="Arial" w:hAnsi="Arial" w:cs="Arial"/>
          <w:lang w:val="en-US"/>
        </w:rPr>
      </w:pPr>
      <w:r w:rsidRPr="003732AC">
        <w:rPr>
          <w:rFonts w:ascii="Arial" w:hAnsi="Arial" w:cs="Arial"/>
          <w:lang w:val="en-US"/>
        </w:rPr>
        <w:t xml:space="preserve">[S1-MA-ACS-GS-0430] SD-10-1100-4 [SUM-ACQ] v4.6.0.pdf                 </w:t>
      </w:r>
    </w:p>
    <w:p w14:paraId="6027FEEA" w14:textId="77777777" w:rsidR="00593A00" w:rsidRPr="003732AC" w:rsidRDefault="00593A00" w:rsidP="00593A00">
      <w:pPr>
        <w:rPr>
          <w:rFonts w:ascii="Arial" w:hAnsi="Arial" w:cs="Arial"/>
          <w:lang w:val="en-US"/>
        </w:rPr>
      </w:pPr>
      <w:r w:rsidRPr="003732AC">
        <w:rPr>
          <w:rFonts w:ascii="Arial" w:hAnsi="Arial" w:cs="Arial"/>
          <w:lang w:val="en-US"/>
        </w:rPr>
        <w:t xml:space="preserve">[S1-RS-MDA-52-7440] Sentinel-1-Product-Definition.pdf                 </w:t>
      </w:r>
    </w:p>
    <w:p w14:paraId="0A8E29E5" w14:textId="796B5303" w:rsidR="00593A00" w:rsidRPr="003732AC" w:rsidRDefault="00593A00" w:rsidP="00593A00">
      <w:pPr>
        <w:rPr>
          <w:rFonts w:ascii="Arial" w:hAnsi="Arial" w:cs="Arial"/>
          <w:lang w:val="en-US"/>
        </w:rPr>
      </w:pPr>
      <w:r w:rsidRPr="003732AC">
        <w:rPr>
          <w:rFonts w:ascii="Arial" w:hAnsi="Arial" w:cs="Arial"/>
          <w:lang w:val="en-US"/>
        </w:rPr>
        <w:t xml:space="preserve">[S1-RS-MDA-52-7441] Sentinel-1-Product-Specification.pdf              </w:t>
      </w:r>
    </w:p>
    <w:p w14:paraId="4CEF3D30" w14:textId="7A0670F5" w:rsidR="00593A00" w:rsidRPr="003732AC" w:rsidRDefault="00593A00" w:rsidP="00593A00">
      <w:pPr>
        <w:rPr>
          <w:rFonts w:ascii="Arial" w:hAnsi="Arial" w:cs="Arial"/>
          <w:lang w:val="en-US"/>
        </w:rPr>
      </w:pPr>
      <w:r w:rsidRPr="003732AC">
        <w:rPr>
          <w:rFonts w:ascii="Arial" w:hAnsi="Arial" w:cs="Arial"/>
          <w:lang w:val="en-US"/>
        </w:rPr>
        <w:t xml:space="preserve">[S1PD.SP.00110.ASTR] Sentinel-1_Level-0_Product_Format_Specification.pdf              </w:t>
      </w:r>
    </w:p>
    <w:p w14:paraId="403CC6E2" w14:textId="16F52482" w:rsidR="00593A00" w:rsidRPr="00D8560E" w:rsidRDefault="00593A00" w:rsidP="00593A00">
      <w:pPr>
        <w:rPr>
          <w:rFonts w:ascii="Arial" w:hAnsi="Arial" w:cs="Arial"/>
        </w:rPr>
      </w:pPr>
      <w:r w:rsidRPr="00D8560E">
        <w:rPr>
          <w:rFonts w:ascii="Arial" w:hAnsi="Arial" w:cs="Arial"/>
        </w:rPr>
        <w:t xml:space="preserve">[SEN-RS-52-7454] 1-10-IPF_ICD.pdf                   </w:t>
      </w:r>
    </w:p>
    <w:p w14:paraId="3935C7CC" w14:textId="77777777" w:rsidR="001D2DAA" w:rsidRPr="00D8560E" w:rsidRDefault="001D2DAA" w:rsidP="00593A00">
      <w:pPr>
        <w:rPr>
          <w:rFonts w:ascii="Arial" w:hAnsi="Arial" w:cs="Arial"/>
        </w:rPr>
      </w:pPr>
    </w:p>
    <w:p w14:paraId="2537325B" w14:textId="77777777" w:rsidR="00593A00" w:rsidRPr="00D8560E" w:rsidRDefault="00593A00" w:rsidP="00AF5EAA">
      <w:pPr>
        <w:rPr>
          <w:rFonts w:ascii="Arial" w:hAnsi="Arial" w:cs="Arial"/>
        </w:rPr>
      </w:pPr>
    </w:p>
    <w:p w14:paraId="2A8D4472" w14:textId="2B730DC5" w:rsidR="0010510B" w:rsidRPr="00D8560E" w:rsidRDefault="0010510B" w:rsidP="0010510B">
      <w:pPr>
        <w:pStyle w:val="Titrecentre"/>
        <w:rPr>
          <w:rFonts w:ascii="Arial" w:hAnsi="Arial" w:cs="Arial"/>
          <w:lang w:val="fr-FR"/>
        </w:rPr>
      </w:pPr>
      <w:r w:rsidRPr="00D8560E">
        <w:rPr>
          <w:rFonts w:ascii="Arial" w:hAnsi="Arial" w:cs="Arial"/>
          <w:lang w:val="fr-FR"/>
        </w:rPr>
        <w:t xml:space="preserve">Applicable Documents </w:t>
      </w:r>
    </w:p>
    <w:p w14:paraId="1954C22A" w14:textId="77777777" w:rsidR="009F4273" w:rsidRPr="003732AC" w:rsidRDefault="009F4273" w:rsidP="009F4273">
      <w:pPr>
        <w:rPr>
          <w:rFonts w:ascii="Arial" w:hAnsi="Arial" w:cs="Arial"/>
          <w:lang w:val="en-US"/>
        </w:rPr>
      </w:pPr>
      <w:r>
        <w:rPr>
          <w:rFonts w:ascii="Arial" w:hAnsi="Arial" w:cs="Arial"/>
          <w:lang w:val="en-US"/>
        </w:rPr>
        <w:t>[AD-01</w:t>
      </w:r>
      <w:r w:rsidRPr="003732AC">
        <w:rPr>
          <w:rFonts w:ascii="Arial" w:hAnsi="Arial" w:cs="Arial"/>
          <w:lang w:val="en-US"/>
        </w:rPr>
        <w:t xml:space="preserve">] </w:t>
      </w:r>
      <w:r>
        <w:rPr>
          <w:rFonts w:ascii="Arial" w:hAnsi="Arial" w:cs="Arial"/>
          <w:lang w:val="en-US"/>
        </w:rPr>
        <w:t>RRPP-API-0001</w:t>
      </w:r>
      <w:r w:rsidRPr="00BC4F98">
        <w:rPr>
          <w:rFonts w:ascii="Arial" w:hAnsi="Arial" w:cs="Arial"/>
          <w:lang w:val="en-US"/>
        </w:rPr>
        <w:t>-CS</w:t>
      </w:r>
      <w:r>
        <w:rPr>
          <w:rFonts w:ascii="Arial" w:hAnsi="Arial" w:cs="Arial"/>
          <w:lang w:val="en-US"/>
        </w:rPr>
        <w:t xml:space="preserve"> </w:t>
      </w:r>
      <w:r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Titre1"/>
        <w:rPr>
          <w:rFonts w:ascii="Arial" w:hAnsi="Arial"/>
          <w:lang w:val="en-US"/>
        </w:rPr>
      </w:pPr>
      <w:bookmarkStart w:id="0" w:name="_Toc68087720"/>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45A757F2"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1209B2">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w:t>
      </w:r>
      <w:proofErr w:type="gramStart"/>
      <w:r w:rsidRPr="003732AC">
        <w:rPr>
          <w:rFonts w:ascii="Arial" w:hAnsi="Arial" w:cs="Arial"/>
          <w:lang w:val="en-US"/>
        </w:rPr>
        <w:t>of :</w:t>
      </w:r>
      <w:proofErr w:type="gramEnd"/>
      <w:r w:rsidRPr="003732AC">
        <w:rPr>
          <w:rFonts w:ascii="Arial" w:hAnsi="Arial" w:cs="Arial"/>
          <w:lang w:val="en-US"/>
        </w:rPr>
        <w:t xml:space="preserve"> </w:t>
      </w:r>
    </w:p>
    <w:p w14:paraId="6C0ADA26" w14:textId="5068A6B7"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summary Reprocessing Configuration Baseline and an API to query the Reprocessing Configuration Baseline based on the mission satellite unit, sensing time, IPF version to be used, product level and type to be generated,</w:t>
      </w:r>
    </w:p>
    <w:p w14:paraId="775FD59E" w14:textId="33BCA99B"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r>
      <w:proofErr w:type="gramStart"/>
      <w:r w:rsidRPr="003732AC">
        <w:rPr>
          <w:rFonts w:ascii="Arial" w:hAnsi="Arial" w:cs="Arial"/>
          <w:lang w:val="en-US"/>
        </w:rPr>
        <w:t>an</w:t>
      </w:r>
      <w:proofErr w:type="gramEnd"/>
      <w:r w:rsidRPr="003732AC">
        <w:rPr>
          <w:rFonts w:ascii="Arial" w:hAnsi="Arial" w:cs="Arial"/>
          <w:lang w:val="en-US"/>
        </w:rPr>
        <w:t xml:space="preserve"> interface delivery point on a cloud environment providing access to all auxiliary files required for the reprocessing operation,</w:t>
      </w:r>
    </w:p>
    <w:p w14:paraId="088BBEA0" w14:textId="312415E4"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r>
      <w:proofErr w:type="gramStart"/>
      <w:r w:rsidRPr="003732AC">
        <w:rPr>
          <w:rFonts w:ascii="Arial" w:hAnsi="Arial" w:cs="Arial"/>
          <w:lang w:val="en-US"/>
        </w:rPr>
        <w:t>a</w:t>
      </w:r>
      <w:proofErr w:type="gramEnd"/>
      <w:r w:rsidRPr="003732AC">
        <w:rPr>
          <w:rFonts w:ascii="Arial" w:hAnsi="Arial" w:cs="Arial"/>
          <w:lang w:val="en-US"/>
        </w:rPr>
        <w:t xml:space="preserve">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5079C1F" w14:textId="77777777" w:rsidR="009F4273" w:rsidRPr="003732AC" w:rsidRDefault="009F4273" w:rsidP="009F4273">
      <w:pPr>
        <w:rPr>
          <w:rFonts w:ascii="Arial" w:hAnsi="Arial" w:cs="Arial"/>
          <w:lang w:val="en-US"/>
        </w:rPr>
      </w:pPr>
      <w:r w:rsidRPr="003732AC">
        <w:rPr>
          <w:rFonts w:ascii="Arial" w:hAnsi="Arial" w:cs="Arial"/>
          <w:lang w:val="en-US"/>
        </w:rPr>
        <w:t>The processing chains of Level-1&amp;2 products use a set of auxiliary files to ensure that the generated products meet the quality and calibration/validation specifications.</w:t>
      </w:r>
    </w:p>
    <w:p w14:paraId="6FFD3D61" w14:textId="77777777" w:rsidR="009F4273" w:rsidRPr="003732AC" w:rsidRDefault="009F4273" w:rsidP="009F4273">
      <w:pPr>
        <w:rPr>
          <w:rFonts w:ascii="Arial" w:hAnsi="Arial" w:cs="Arial"/>
          <w:lang w:val="en-US"/>
        </w:rPr>
      </w:pPr>
      <w:r w:rsidRPr="003732AC">
        <w:rPr>
          <w:rFonts w:ascii="Arial" w:hAnsi="Arial" w:cs="Arial"/>
          <w:lang w:val="en-US"/>
        </w:rPr>
        <w:t>The auxiliary files used in a reprocessing operation include typically:</w:t>
      </w:r>
    </w:p>
    <w:p w14:paraId="6128B68F"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71F083C2"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Processor auxiliary files, which are generated by the Copernicus/ESA Ground Segment. They are linked to a specific instrument configuration or to an enhanced set of calibration and/or validation information. They are updated on a case by case basis.</w:t>
      </w:r>
    </w:p>
    <w:p w14:paraId="32FB945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 xml:space="preserve">External auxiliary files, which are generated based on information retrieved from external sources, e.g.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78760EE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Orbit auxiliary files, which are updated frequently, up to once per orbit.</w:t>
      </w:r>
    </w:p>
    <w:p w14:paraId="64261964" w14:textId="77777777" w:rsidR="009F4273" w:rsidRPr="003732AC" w:rsidRDefault="009F4273" w:rsidP="009F4273">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Titre1"/>
        <w:rPr>
          <w:rFonts w:ascii="Arial" w:hAnsi="Arial"/>
          <w:lang w:val="en-US"/>
        </w:rPr>
      </w:pPr>
      <w:bookmarkStart w:id="10" w:name="_Toc68087721"/>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4F0DACC7" w:rsidR="00B6591A" w:rsidRPr="003732AC" w:rsidRDefault="00B6591A" w:rsidP="00B6591A">
      <w:pPr>
        <w:rPr>
          <w:rFonts w:ascii="Arial" w:hAnsi="Arial" w:cs="Arial"/>
          <w:lang w:val="en-US"/>
        </w:rPr>
      </w:pPr>
      <w:r w:rsidRPr="003732AC">
        <w:rPr>
          <w:rFonts w:ascii="Arial" w:hAnsi="Arial" w:cs="Arial"/>
          <w:lang w:val="en-US"/>
        </w:rPr>
        <w:t>This document is the User Manual of the Reprocessing Configu</w:t>
      </w:r>
      <w:r w:rsidR="00D8560E">
        <w:rPr>
          <w:rFonts w:ascii="Arial" w:hAnsi="Arial" w:cs="Arial"/>
          <w:lang w:val="en-US"/>
        </w:rPr>
        <w:t>ration Baseline</w:t>
      </w:r>
      <w:r w:rsidR="00B51E9F">
        <w:rPr>
          <w:rFonts w:ascii="Arial" w:hAnsi="Arial" w:cs="Arial"/>
          <w:lang w:val="en-US"/>
        </w:rPr>
        <w:t xml:space="preserve"> for Sentinel-1 SAR</w:t>
      </w:r>
      <w:r w:rsidR="00D8560E">
        <w:rPr>
          <w:rFonts w:ascii="Arial" w:hAnsi="Arial" w:cs="Arial"/>
          <w:lang w:val="en-US"/>
        </w:rPr>
        <w:t xml:space="preserve"> mission</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77777777"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campaign using the last IPF versions available today.</w:t>
      </w:r>
    </w:p>
    <w:p w14:paraId="6E9A8A3D" w14:textId="77777777" w:rsidR="00B6591A" w:rsidRPr="003732AC" w:rsidRDefault="00B6591A" w:rsidP="001D2DAA">
      <w:pPr>
        <w:rPr>
          <w:rFonts w:ascii="Arial" w:hAnsi="Arial" w:cs="Arial"/>
          <w:lang w:val="en-US"/>
        </w:rPr>
      </w:pPr>
    </w:p>
    <w:p w14:paraId="3BF3ED3B" w14:textId="156A87AF"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C72024">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provides the list of all types of auxiliary files needed for the Sentinel missions. For each type, the table provides t</w:t>
      </w:r>
      <w:r w:rsidR="00D8560E">
        <w:rPr>
          <w:rFonts w:ascii="Arial" w:hAnsi="Arial" w:cs="Arial"/>
          <w:lang w:val="en-US"/>
        </w:rPr>
        <w:t>he unit dependency (yes or no)</w:t>
      </w:r>
      <w:r w:rsidRPr="003732AC">
        <w:rPr>
          <w:rFonts w:ascii="Arial" w:hAnsi="Arial" w:cs="Arial"/>
          <w:lang w:val="en-US"/>
        </w:rPr>
        <w:t xml:space="preserve">, the usage (in processor level 0 or 1 or 2) and the variability (static of dynamic). A static type is rarely updated while a dynamic type is often updated. </w:t>
      </w:r>
    </w:p>
    <w:p w14:paraId="2671C8F5" w14:textId="77777777" w:rsidR="00FB0602" w:rsidRPr="003732AC" w:rsidRDefault="00FB0602" w:rsidP="001D2DAA">
      <w:pPr>
        <w:rPr>
          <w:rFonts w:ascii="Arial" w:hAnsi="Arial" w:cs="Arial"/>
          <w:lang w:val="en-US"/>
        </w:rPr>
      </w:pPr>
    </w:p>
    <w:p w14:paraId="3B119BBE" w14:textId="572596BA" w:rsidR="00FB0602" w:rsidRDefault="00FB0602" w:rsidP="001D2DAA">
      <w:pPr>
        <w:rPr>
          <w:rFonts w:ascii="Arial" w:hAnsi="Arial" w:cs="Arial"/>
          <w:lang w:val="en-US"/>
        </w:rPr>
      </w:pPr>
      <w:r w:rsidRPr="003732AC">
        <w:rPr>
          <w:rFonts w:ascii="Arial" w:hAnsi="Arial" w:cs="Arial"/>
          <w:lang w:val="en-US"/>
        </w:rPr>
        <w:t xml:space="preserve">Then a </w:t>
      </w:r>
      <w:r w:rsidR="00EF386C" w:rsidRPr="00EF386C">
        <w:rPr>
          <w:rFonts w:ascii="Arial" w:hAnsi="Arial" w:cs="Arial"/>
          <w:lang w:val="en-US"/>
        </w:rPr>
        <w:t>Reprocessing Configuration Baseline</w:t>
      </w:r>
      <w:r w:rsidR="00EF386C" w:rsidRPr="003732AC">
        <w:rPr>
          <w:rFonts w:ascii="Arial" w:hAnsi="Arial" w:cs="Arial"/>
          <w:lang w:val="en-US"/>
        </w:rPr>
        <w:t xml:space="preserve"> </w:t>
      </w:r>
      <w:r w:rsidRPr="003732AC">
        <w:rPr>
          <w:rFonts w:ascii="Arial" w:hAnsi="Arial" w:cs="Arial"/>
          <w:lang w:val="en-US"/>
        </w:rPr>
        <w:t xml:space="preserve">table </w:t>
      </w:r>
      <w:r w:rsidR="002060A3" w:rsidRPr="003732AC">
        <w:rPr>
          <w:rFonts w:ascii="Arial" w:hAnsi="Arial" w:cs="Arial"/>
          <w:lang w:val="en-US"/>
        </w:rPr>
        <w:t>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04A0B59E" w14:textId="77777777" w:rsidR="009F4273" w:rsidRDefault="009F4273" w:rsidP="009F4273">
      <w:pPr>
        <w:rPr>
          <w:rFonts w:ascii="Arial" w:hAnsi="Arial" w:cs="Arial"/>
          <w:lang w:val="en-US"/>
        </w:rPr>
      </w:pPr>
      <w:r>
        <w:rPr>
          <w:rFonts w:ascii="Arial" w:hAnsi="Arial" w:cs="Arial"/>
          <w:lang w:val="en-US"/>
        </w:rPr>
        <w:t>This table is made of the following columns:</w:t>
      </w:r>
    </w:p>
    <w:p w14:paraId="246422B3"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satellite unit: A or B</w:t>
      </w:r>
    </w:p>
    <w:p w14:paraId="3093FEA0"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89C128C"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56805734"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149E57A2" w14:textId="2E34882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auxiliary type and the auxiliary file name</w:t>
      </w:r>
      <w:r>
        <w:rPr>
          <w:rFonts w:ascii="Arial" w:hAnsi="Arial" w:cs="Arial"/>
        </w:rPr>
        <w:t xml:space="preserve"> which are</w:t>
      </w:r>
      <w:r w:rsidRPr="00A97CAF">
        <w:rPr>
          <w:rFonts w:ascii="Arial" w:hAnsi="Arial" w:cs="Arial"/>
        </w:rPr>
        <w:t xml:space="preserve"> applicable</w:t>
      </w:r>
    </w:p>
    <w:p w14:paraId="05EA3284" w14:textId="77777777" w:rsidR="009F4273" w:rsidRPr="003732AC" w:rsidRDefault="009F4273"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2DA18B15"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44FF6DAE" w:rsidR="006121F3" w:rsidRPr="003732AC" w:rsidRDefault="006121F3" w:rsidP="001D2DAA">
      <w:pPr>
        <w:rPr>
          <w:rFonts w:ascii="Arial" w:hAnsi="Arial" w:cs="Arial"/>
          <w:lang w:val="en-US"/>
        </w:rPr>
      </w:pPr>
      <w:r w:rsidRPr="003732AC">
        <w:rPr>
          <w:rFonts w:ascii="Arial" w:hAnsi="Arial" w:cs="Arial"/>
          <w:lang w:val="en-US"/>
        </w:rPr>
        <w:t>The users conne</w:t>
      </w:r>
      <w:r w:rsidR="00DD56FF">
        <w:rPr>
          <w:rFonts w:ascii="Arial" w:hAnsi="Arial" w:cs="Arial"/>
          <w:lang w:val="en-US"/>
        </w:rPr>
        <w:t>ct to the API according to [AD-01</w:t>
      </w:r>
      <w:r w:rsidRPr="003732AC">
        <w:rPr>
          <w:rFonts w:ascii="Arial" w:hAnsi="Arial" w:cs="Arial"/>
          <w:lang w:val="en-US"/>
        </w:rPr>
        <w:t>].</w:t>
      </w:r>
    </w:p>
    <w:p w14:paraId="5B291069" w14:textId="77777777" w:rsidR="00C27FE7" w:rsidRPr="003732AC" w:rsidRDefault="00C27FE7" w:rsidP="0022754D">
      <w:pPr>
        <w:rPr>
          <w:rFonts w:ascii="Arial" w:hAnsi="Arial" w:cs="Arial"/>
          <w:lang w:val="en-US"/>
        </w:rPr>
      </w:pPr>
    </w:p>
    <w:p w14:paraId="587BA3D5" w14:textId="6B968B29"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C72024">
        <w:rPr>
          <w:rFonts w:ascii="Arial" w:hAnsi="Arial" w:cs="Arial"/>
          <w:lang w:val="en-US"/>
        </w:rPr>
        <w:t>(ADF</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E81C5F">
        <w:rPr>
          <w:rFonts w:ascii="Arial" w:hAnsi="Arial" w:cs="Arial"/>
          <w:lang w:val="en-US"/>
        </w:rPr>
        <w:t>Sentinel-1</w:t>
      </w:r>
      <w:r w:rsidR="00254C65" w:rsidRPr="003732AC">
        <w:rPr>
          <w:rFonts w:ascii="Arial" w:hAnsi="Arial" w:cs="Arial"/>
          <w:lang w:val="en-US"/>
        </w:rPr>
        <w:t xml:space="preserve"> 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4811043F" w:rsidR="00254C65" w:rsidRPr="003732AC" w:rsidRDefault="00254C65" w:rsidP="00F02F1D">
      <w:pPr>
        <w:pStyle w:val="Paragraphedeliste"/>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ECMWF data should come from the same reanalysis version for </w:t>
      </w:r>
      <w:proofErr w:type="gramStart"/>
      <w:r w:rsidRPr="003732AC">
        <w:rPr>
          <w:rFonts w:ascii="Arial" w:hAnsi="Arial" w:cs="Arial"/>
        </w:rPr>
        <w:t>all the</w:t>
      </w:r>
      <w:proofErr w:type="gramEnd"/>
      <w:r w:rsidRPr="003732AC">
        <w:rPr>
          <w:rFonts w:ascii="Arial" w:hAnsi="Arial" w:cs="Arial"/>
        </w:rPr>
        <w:t xml:space="preserve"> reprocessing coherency (no forecast needed).</w:t>
      </w:r>
    </w:p>
    <w:p w14:paraId="1A592FB7"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Processing parameters should be the best ones and the same version for all the reprocessing coherency.</w:t>
      </w:r>
    </w:p>
    <w:p w14:paraId="081FFB46" w14:textId="4FFC5F8C" w:rsidR="00254C65" w:rsidRPr="003732AC" w:rsidRDefault="00254C65" w:rsidP="00F02F1D">
      <w:pPr>
        <w:pStyle w:val="Paragraphedeliste"/>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00D7E2AD" w:rsidR="00254C65" w:rsidRPr="003732AC" w:rsidRDefault="00254C65" w:rsidP="00F02F1D">
      <w:pPr>
        <w:pStyle w:val="Paragraphedeliste"/>
        <w:numPr>
          <w:ilvl w:val="0"/>
          <w:numId w:val="41"/>
        </w:numPr>
        <w:rPr>
          <w:rFonts w:ascii="Arial" w:hAnsi="Arial" w:cs="Arial"/>
        </w:rPr>
      </w:pPr>
      <w:r w:rsidRPr="003732AC">
        <w:rPr>
          <w:rFonts w:ascii="Arial" w:hAnsi="Arial" w:cs="Arial"/>
        </w:rPr>
        <w:t>Orbit data must be the best quality (precise for S</w:t>
      </w:r>
      <w:r w:rsidR="00F02F1D" w:rsidRPr="003732AC">
        <w:rPr>
          <w:rFonts w:ascii="Arial" w:hAnsi="Arial" w:cs="Arial"/>
        </w:rPr>
        <w:t>entinel-</w:t>
      </w:r>
      <w:r w:rsidRPr="003732AC">
        <w:rPr>
          <w:rFonts w:ascii="Arial" w:hAnsi="Arial" w:cs="Arial"/>
        </w:rPr>
        <w:t>1 and S</w:t>
      </w:r>
      <w:r w:rsidR="00F02F1D" w:rsidRPr="003732AC">
        <w:rPr>
          <w:rFonts w:ascii="Arial" w:hAnsi="Arial" w:cs="Arial"/>
        </w:rPr>
        <w:t>entinel-</w:t>
      </w:r>
      <w:r w:rsidRPr="003732AC">
        <w:rPr>
          <w:rFonts w:ascii="Arial" w:hAnsi="Arial" w:cs="Arial"/>
        </w:rPr>
        <w:t>3, restituted for S</w:t>
      </w:r>
      <w:r w:rsidR="00F02F1D" w:rsidRPr="003732AC">
        <w:rPr>
          <w:rFonts w:ascii="Arial" w:hAnsi="Arial" w:cs="Arial"/>
        </w:rPr>
        <w:t>entinel-</w:t>
      </w:r>
      <w:r w:rsidRPr="003732AC">
        <w:rPr>
          <w:rFonts w:ascii="Arial" w:hAnsi="Arial" w:cs="Arial"/>
        </w:rPr>
        <w:t xml:space="preserve">2) from </w:t>
      </w:r>
      <w:r w:rsidR="00F02F1D" w:rsidRPr="003732AC">
        <w:rPr>
          <w:rFonts w:ascii="Arial" w:hAnsi="Arial" w:cs="Arial"/>
        </w:rPr>
        <w:t xml:space="preserve">the </w:t>
      </w:r>
      <w:r w:rsidRPr="003732AC">
        <w:rPr>
          <w:rFonts w:ascii="Arial" w:hAnsi="Arial" w:cs="Arial"/>
        </w:rPr>
        <w:t>Copernicus POD service.</w:t>
      </w:r>
    </w:p>
    <w:p w14:paraId="0AB25BE4" w14:textId="4CCA5476"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5FE26390" w14:textId="3284B28C" w:rsidR="00377C85" w:rsidRPr="003732AC" w:rsidRDefault="00377C85" w:rsidP="00377C85">
      <w:pPr>
        <w:rPr>
          <w:rFonts w:ascii="Arial" w:hAnsi="Arial" w:cs="Arial"/>
          <w:lang w:val="en-US"/>
        </w:rPr>
      </w:pPr>
      <w:r w:rsidRPr="003732AC">
        <w:rPr>
          <w:rFonts w:ascii="Arial" w:hAnsi="Arial" w:cs="Arial"/>
          <w:lang w:val="en-US"/>
        </w:rPr>
        <w:t xml:space="preserve">The pages of </w:t>
      </w:r>
      <w:r w:rsidR="00D23B48" w:rsidRPr="00D23B48">
        <w:rPr>
          <w:rFonts w:ascii="Arial" w:hAnsi="Arial" w:cs="Arial"/>
          <w:lang w:val="en-US"/>
        </w:rPr>
        <w:t xml:space="preserve">https://qc.sentinel1.copernicus.eu/ </w:t>
      </w:r>
      <w:r w:rsidRPr="003732AC">
        <w:rPr>
          <w:rFonts w:ascii="Arial" w:hAnsi="Arial" w:cs="Arial"/>
          <w:lang w:val="en-US"/>
        </w:rPr>
        <w:t>provide most of necessary information about the IPF versions and the associated auxiliary files.</w:t>
      </w:r>
    </w:p>
    <w:p w14:paraId="0B1276D7" w14:textId="77777777" w:rsidR="00377C85" w:rsidRPr="003732AC" w:rsidRDefault="00377C85" w:rsidP="00377C85">
      <w:pPr>
        <w:rPr>
          <w:rFonts w:ascii="Arial" w:hAnsi="Arial" w:cs="Arial"/>
          <w:lang w:val="en-US"/>
        </w:rPr>
      </w:pPr>
    </w:p>
    <w:p w14:paraId="5E65BC51" w14:textId="77777777" w:rsidR="00377C85" w:rsidRPr="003732AC" w:rsidRDefault="00377C85" w:rsidP="00377C85">
      <w:pPr>
        <w:rPr>
          <w:rFonts w:ascii="Arial" w:hAnsi="Arial" w:cs="Arial"/>
          <w:lang w:val="en-US"/>
        </w:rPr>
      </w:pPr>
      <w:r w:rsidRPr="003732AC">
        <w:rPr>
          <w:rFonts w:ascii="Arial" w:hAnsi="Arial" w:cs="Arial"/>
          <w:lang w:val="en-US"/>
        </w:rPr>
        <w:t xml:space="preserve">The following auxiliary types are </w:t>
      </w:r>
      <w:r>
        <w:rPr>
          <w:rFonts w:ascii="Arial" w:hAnsi="Arial" w:cs="Arial"/>
          <w:lang w:val="en-US"/>
        </w:rPr>
        <w:t>out of scope</w:t>
      </w:r>
      <w:r w:rsidRPr="003732AC">
        <w:rPr>
          <w:rFonts w:ascii="Arial" w:hAnsi="Arial" w:cs="Arial"/>
          <w:lang w:val="en-US"/>
        </w:rPr>
        <w:t>:</w:t>
      </w:r>
    </w:p>
    <w:p w14:paraId="7FF661B0" w14:textId="77777777" w:rsidR="00377C85" w:rsidRPr="003732AC" w:rsidRDefault="00377C85" w:rsidP="00377C85">
      <w:pPr>
        <w:rPr>
          <w:rFonts w:ascii="Arial" w:hAnsi="Arial" w:cs="Arial"/>
          <w:lang w:val="en-US"/>
        </w:rPr>
      </w:pPr>
    </w:p>
    <w:tbl>
      <w:tblPr>
        <w:tblStyle w:val="Grilledutableau"/>
        <w:tblW w:w="0" w:type="auto"/>
        <w:tblLook w:val="04A0" w:firstRow="1" w:lastRow="0" w:firstColumn="1" w:lastColumn="0" w:noHBand="0" w:noVBand="1"/>
      </w:tblPr>
      <w:tblGrid>
        <w:gridCol w:w="2093"/>
        <w:gridCol w:w="7761"/>
      </w:tblGrid>
      <w:tr w:rsidR="00377C85" w:rsidRPr="001B6E5B" w14:paraId="0573EC09" w14:textId="77777777" w:rsidTr="00B000D9">
        <w:tc>
          <w:tcPr>
            <w:tcW w:w="2093" w:type="dxa"/>
          </w:tcPr>
          <w:p w14:paraId="2A0E9D37"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AUX_TIM</w:t>
            </w:r>
          </w:p>
        </w:tc>
        <w:tc>
          <w:tcPr>
            <w:tcW w:w="7761" w:type="dxa"/>
          </w:tcPr>
          <w:p w14:paraId="0DB21FA0"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4328223D" w14:textId="77777777" w:rsidTr="00B000D9">
        <w:tc>
          <w:tcPr>
            <w:tcW w:w="2093" w:type="dxa"/>
          </w:tcPr>
          <w:p w14:paraId="4B32BD81"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AUX_OBMEMC</w:t>
            </w:r>
          </w:p>
        </w:tc>
        <w:tc>
          <w:tcPr>
            <w:tcW w:w="7761" w:type="dxa"/>
          </w:tcPr>
          <w:p w14:paraId="749CEC74"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39F947E7" w14:textId="77777777" w:rsidTr="00B000D9">
        <w:tc>
          <w:tcPr>
            <w:tcW w:w="2093" w:type="dxa"/>
          </w:tcPr>
          <w:p w14:paraId="75B660FD"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AUX_RDB</w:t>
            </w:r>
          </w:p>
        </w:tc>
        <w:tc>
          <w:tcPr>
            <w:tcW w:w="7761" w:type="dxa"/>
          </w:tcPr>
          <w:p w14:paraId="70B3BA26"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7499D412" w14:textId="77777777" w:rsidTr="00B000D9">
        <w:tc>
          <w:tcPr>
            <w:tcW w:w="2093" w:type="dxa"/>
          </w:tcPr>
          <w:p w14:paraId="2B484BC0"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ASA_XCH</w:t>
            </w:r>
          </w:p>
        </w:tc>
        <w:tc>
          <w:tcPr>
            <w:tcW w:w="7761" w:type="dxa"/>
          </w:tcPr>
          <w:p w14:paraId="0F8ECEA2"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12139762" w14:textId="77777777" w:rsidTr="00B000D9">
        <w:tc>
          <w:tcPr>
            <w:tcW w:w="2093" w:type="dxa"/>
          </w:tcPr>
          <w:p w14:paraId="4C69B1B9"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 xml:space="preserve">ASA_XCA </w:t>
            </w:r>
          </w:p>
        </w:tc>
        <w:tc>
          <w:tcPr>
            <w:tcW w:w="7761" w:type="dxa"/>
          </w:tcPr>
          <w:p w14:paraId="0DD3D15D"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3DCE282C" w14:textId="77777777" w:rsidTr="00B000D9">
        <w:tc>
          <w:tcPr>
            <w:tcW w:w="2093" w:type="dxa"/>
          </w:tcPr>
          <w:p w14:paraId="14A33FBB"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ASA_INS</w:t>
            </w:r>
          </w:p>
        </w:tc>
        <w:tc>
          <w:tcPr>
            <w:tcW w:w="7761" w:type="dxa"/>
          </w:tcPr>
          <w:p w14:paraId="55D09417"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1B6E5B" w14:paraId="5874DD76" w14:textId="77777777" w:rsidTr="00B000D9">
        <w:tc>
          <w:tcPr>
            <w:tcW w:w="2093" w:type="dxa"/>
          </w:tcPr>
          <w:p w14:paraId="28E7F674"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AUX_ECE</w:t>
            </w:r>
          </w:p>
        </w:tc>
        <w:tc>
          <w:tcPr>
            <w:tcW w:w="7761" w:type="dxa"/>
          </w:tcPr>
          <w:p w14:paraId="65E68B24"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replaced by AM[H/V]_ERRMAT_MPC</w:t>
            </w:r>
          </w:p>
        </w:tc>
      </w:tr>
      <w:tr w:rsidR="00377C85" w:rsidRPr="001B6E5B" w14:paraId="3E056E8E" w14:textId="77777777" w:rsidTr="00B000D9">
        <w:tc>
          <w:tcPr>
            <w:tcW w:w="2093" w:type="dxa"/>
          </w:tcPr>
          <w:p w14:paraId="1660DB99"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AUX_RESATT</w:t>
            </w:r>
          </w:p>
        </w:tc>
        <w:tc>
          <w:tcPr>
            <w:tcW w:w="7761" w:type="dxa"/>
          </w:tcPr>
          <w:p w14:paraId="1CD54D5B" w14:textId="77777777" w:rsidR="00377C85" w:rsidRPr="003732AC" w:rsidRDefault="00377C85" w:rsidP="00B000D9">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bl>
    <w:p w14:paraId="2260351D" w14:textId="77777777" w:rsidR="00377C85" w:rsidRPr="003732AC" w:rsidRDefault="00377C85" w:rsidP="00254C65">
      <w:pPr>
        <w:rPr>
          <w:rFonts w:ascii="Arial" w:hAnsi="Arial" w:cs="Arial"/>
          <w:lang w:val="en-US"/>
        </w:rPr>
      </w:pPr>
    </w:p>
    <w:p w14:paraId="665E2618" w14:textId="77777777" w:rsidR="00381B05" w:rsidRPr="003732AC" w:rsidRDefault="00381B05" w:rsidP="00254C65">
      <w:pPr>
        <w:rPr>
          <w:rFonts w:ascii="Arial" w:hAnsi="Arial" w:cs="Arial"/>
          <w:lang w:val="en-US"/>
        </w:rPr>
      </w:pPr>
    </w:p>
    <w:p w14:paraId="57719ADA" w14:textId="4A9FA990" w:rsidR="001D5281" w:rsidRPr="003732AC" w:rsidRDefault="001D5281" w:rsidP="00254C65">
      <w:pPr>
        <w:rPr>
          <w:rFonts w:ascii="Arial" w:hAnsi="Arial" w:cs="Arial"/>
          <w:lang w:val="en-US"/>
        </w:rPr>
      </w:pPr>
      <w:r w:rsidRPr="003732AC">
        <w:rPr>
          <w:rFonts w:ascii="Arial" w:hAnsi="Arial" w:cs="Arial"/>
          <w:lang w:val="en-US"/>
        </w:rPr>
        <w:t xml:space="preserve">The last available IPF versions are </w:t>
      </w:r>
      <w:r w:rsidR="00EA5326" w:rsidRPr="003732AC">
        <w:rPr>
          <w:rFonts w:ascii="Arial" w:hAnsi="Arial" w:cs="Arial"/>
          <w:lang w:val="en-US"/>
        </w:rPr>
        <w:t>provided in the following table:</w:t>
      </w:r>
    </w:p>
    <w:p w14:paraId="25947029" w14:textId="77777777" w:rsidR="00EA5326" w:rsidRPr="003732AC" w:rsidRDefault="00EA5326" w:rsidP="00254C65">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EA5326" w:rsidRPr="003732AC" w14:paraId="25F5CBC2" w14:textId="77777777" w:rsidTr="00377C85">
        <w:trPr>
          <w:trHeight w:val="525"/>
        </w:trPr>
        <w:tc>
          <w:tcPr>
            <w:tcW w:w="894" w:type="dxa"/>
            <w:shd w:val="clear" w:color="auto" w:fill="C6D9F1" w:themeFill="text2" w:themeFillTint="33"/>
            <w:vAlign w:val="center"/>
            <w:hideMark/>
          </w:tcPr>
          <w:p w14:paraId="04CB89FC"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F793B20"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38DE0567" w14:textId="01BF854D"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 xml:space="preserve">level </w:t>
            </w:r>
            <w:r w:rsidR="00377C85">
              <w:rPr>
                <w:rFonts w:ascii="Arial" w:hAnsi="Arial" w:cs="Arial"/>
                <w:sz w:val="20"/>
                <w:szCs w:val="20"/>
                <w:lang w:val="en-US"/>
              </w:rPr>
              <w:t>½</w:t>
            </w:r>
          </w:p>
        </w:tc>
        <w:tc>
          <w:tcPr>
            <w:tcW w:w="1900" w:type="dxa"/>
            <w:shd w:val="clear" w:color="auto" w:fill="C6D9F1" w:themeFill="text2" w:themeFillTint="33"/>
            <w:vAlign w:val="center"/>
            <w:hideMark/>
          </w:tcPr>
          <w:p w14:paraId="388224E6"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73CE5548"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4DAAA12B"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Baseline ID</w:t>
            </w:r>
          </w:p>
        </w:tc>
      </w:tr>
      <w:tr w:rsidR="00EA5326" w:rsidRPr="003732AC" w14:paraId="45F10B77" w14:textId="77777777" w:rsidTr="00377C85">
        <w:trPr>
          <w:trHeight w:val="290"/>
        </w:trPr>
        <w:tc>
          <w:tcPr>
            <w:tcW w:w="894" w:type="dxa"/>
            <w:shd w:val="clear" w:color="auto" w:fill="auto"/>
            <w:noWrap/>
            <w:vAlign w:val="bottom"/>
            <w:hideMark/>
          </w:tcPr>
          <w:p w14:paraId="6196A2D9"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S1</w:t>
            </w:r>
          </w:p>
        </w:tc>
        <w:tc>
          <w:tcPr>
            <w:tcW w:w="1200" w:type="dxa"/>
            <w:shd w:val="clear" w:color="auto" w:fill="auto"/>
            <w:noWrap/>
            <w:vAlign w:val="bottom"/>
            <w:hideMark/>
          </w:tcPr>
          <w:p w14:paraId="6AF242B6" w14:textId="0523417C"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ASAR</w:t>
            </w:r>
          </w:p>
        </w:tc>
        <w:tc>
          <w:tcPr>
            <w:tcW w:w="1020" w:type="dxa"/>
            <w:shd w:val="clear" w:color="auto" w:fill="auto"/>
            <w:noWrap/>
            <w:vAlign w:val="bottom"/>
            <w:hideMark/>
          </w:tcPr>
          <w:p w14:paraId="6AF61ED3"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7F097544" w14:textId="77777777" w:rsidR="00EA5326" w:rsidRPr="003732AC" w:rsidRDefault="00EA5326">
            <w:pPr>
              <w:jc w:val="right"/>
              <w:rPr>
                <w:rFonts w:ascii="Arial" w:hAnsi="Arial" w:cs="Arial"/>
                <w:color w:val="000000"/>
                <w:sz w:val="20"/>
                <w:szCs w:val="20"/>
                <w:lang w:val="en-US"/>
              </w:rPr>
            </w:pPr>
            <w:r w:rsidRPr="003732AC">
              <w:rPr>
                <w:rFonts w:ascii="Arial" w:hAnsi="Arial" w:cs="Arial"/>
                <w:color w:val="000000"/>
                <w:sz w:val="20"/>
                <w:szCs w:val="20"/>
                <w:lang w:val="en-US"/>
              </w:rPr>
              <w:t>30/06/2020 12:00</w:t>
            </w:r>
          </w:p>
        </w:tc>
        <w:tc>
          <w:tcPr>
            <w:tcW w:w="1300" w:type="dxa"/>
            <w:shd w:val="clear" w:color="auto" w:fill="auto"/>
            <w:noWrap/>
            <w:vAlign w:val="bottom"/>
            <w:hideMark/>
          </w:tcPr>
          <w:p w14:paraId="28E4B235"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03.31</w:t>
            </w:r>
          </w:p>
        </w:tc>
        <w:tc>
          <w:tcPr>
            <w:tcW w:w="2924" w:type="dxa"/>
            <w:shd w:val="clear" w:color="auto" w:fill="auto"/>
            <w:noWrap/>
            <w:vAlign w:val="bottom"/>
            <w:hideMark/>
          </w:tcPr>
          <w:p w14:paraId="68956282" w14:textId="77777777" w:rsidR="00EA5326" w:rsidRPr="003732AC" w:rsidRDefault="00EA5326">
            <w:pPr>
              <w:rPr>
                <w:rFonts w:ascii="Arial" w:hAnsi="Arial" w:cs="Arial"/>
                <w:color w:val="000000"/>
                <w:sz w:val="20"/>
                <w:szCs w:val="20"/>
                <w:lang w:val="en-US"/>
              </w:rPr>
            </w:pPr>
          </w:p>
        </w:tc>
      </w:tr>
      <w:tr w:rsidR="00EA5326" w:rsidRPr="003732AC" w14:paraId="5231EA87" w14:textId="77777777" w:rsidTr="00377C85">
        <w:trPr>
          <w:trHeight w:val="290"/>
        </w:trPr>
        <w:tc>
          <w:tcPr>
            <w:tcW w:w="894" w:type="dxa"/>
            <w:shd w:val="clear" w:color="auto" w:fill="auto"/>
            <w:noWrap/>
            <w:vAlign w:val="bottom"/>
            <w:hideMark/>
          </w:tcPr>
          <w:p w14:paraId="4B519FD5"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S1</w:t>
            </w:r>
          </w:p>
        </w:tc>
        <w:tc>
          <w:tcPr>
            <w:tcW w:w="1200" w:type="dxa"/>
            <w:shd w:val="clear" w:color="auto" w:fill="auto"/>
            <w:noWrap/>
            <w:vAlign w:val="bottom"/>
            <w:hideMark/>
          </w:tcPr>
          <w:p w14:paraId="156D92C9" w14:textId="3493E17A"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ASAR</w:t>
            </w:r>
          </w:p>
        </w:tc>
        <w:tc>
          <w:tcPr>
            <w:tcW w:w="1020" w:type="dxa"/>
            <w:shd w:val="clear" w:color="auto" w:fill="auto"/>
            <w:noWrap/>
            <w:vAlign w:val="bottom"/>
            <w:hideMark/>
          </w:tcPr>
          <w:p w14:paraId="27A4EBC8"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7CF62B6C" w14:textId="77777777" w:rsidR="00EA5326" w:rsidRPr="003732AC" w:rsidRDefault="00EA5326">
            <w:pPr>
              <w:jc w:val="right"/>
              <w:rPr>
                <w:rFonts w:ascii="Arial" w:hAnsi="Arial" w:cs="Arial"/>
                <w:color w:val="000000"/>
                <w:sz w:val="20"/>
                <w:szCs w:val="20"/>
                <w:lang w:val="en-US"/>
              </w:rPr>
            </w:pPr>
            <w:r w:rsidRPr="003732AC">
              <w:rPr>
                <w:rFonts w:ascii="Arial" w:hAnsi="Arial" w:cs="Arial"/>
                <w:color w:val="000000"/>
                <w:sz w:val="20"/>
                <w:szCs w:val="20"/>
                <w:lang w:val="en-US"/>
              </w:rPr>
              <w:t>30/06/2020 12:00</w:t>
            </w:r>
          </w:p>
        </w:tc>
        <w:tc>
          <w:tcPr>
            <w:tcW w:w="1300" w:type="dxa"/>
            <w:shd w:val="clear" w:color="auto" w:fill="auto"/>
            <w:noWrap/>
            <w:vAlign w:val="bottom"/>
            <w:hideMark/>
          </w:tcPr>
          <w:p w14:paraId="0AECD14A"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03.31</w:t>
            </w:r>
          </w:p>
        </w:tc>
        <w:tc>
          <w:tcPr>
            <w:tcW w:w="2924" w:type="dxa"/>
            <w:shd w:val="clear" w:color="auto" w:fill="auto"/>
            <w:noWrap/>
            <w:vAlign w:val="bottom"/>
            <w:hideMark/>
          </w:tcPr>
          <w:p w14:paraId="3A25AB85" w14:textId="77777777" w:rsidR="00EA5326" w:rsidRPr="003732AC" w:rsidRDefault="00EA5326">
            <w:pPr>
              <w:rPr>
                <w:rFonts w:ascii="Arial" w:hAnsi="Arial" w:cs="Arial"/>
                <w:color w:val="000000"/>
                <w:sz w:val="20"/>
                <w:szCs w:val="20"/>
                <w:lang w:val="en-US"/>
              </w:rPr>
            </w:pPr>
          </w:p>
        </w:tc>
      </w:tr>
    </w:tbl>
    <w:p w14:paraId="6A38DCE4" w14:textId="77777777" w:rsidR="00EA5326" w:rsidRPr="003732AC" w:rsidRDefault="00EA5326" w:rsidP="00254C65">
      <w:pPr>
        <w:rPr>
          <w:rFonts w:ascii="Arial" w:hAnsi="Arial" w:cs="Arial"/>
          <w:lang w:val="en-US"/>
        </w:rPr>
      </w:pPr>
    </w:p>
    <w:p w14:paraId="1CE5DA78" w14:textId="01F590AF" w:rsidR="00EA5326" w:rsidRPr="003732AC" w:rsidRDefault="00EA5326" w:rsidP="00254C65">
      <w:pPr>
        <w:rPr>
          <w:rFonts w:ascii="Arial" w:hAnsi="Arial" w:cs="Arial"/>
          <w:lang w:val="en-US"/>
        </w:rPr>
      </w:pPr>
      <w:r w:rsidRPr="003732AC">
        <w:rPr>
          <w:rFonts w:ascii="Arial" w:hAnsi="Arial" w:cs="Arial"/>
          <w:lang w:val="en-US"/>
        </w:rPr>
        <w:t xml:space="preserve">These </w:t>
      </w:r>
      <w:r w:rsidR="00FA01CA" w:rsidRPr="003732AC">
        <w:rPr>
          <w:rFonts w:ascii="Arial" w:hAnsi="Arial" w:cs="Arial"/>
          <w:lang w:val="en-US"/>
        </w:rPr>
        <w:t xml:space="preserve">processing </w:t>
      </w:r>
      <w:r w:rsidRPr="003732AC">
        <w:rPr>
          <w:rFonts w:ascii="Arial" w:hAnsi="Arial" w:cs="Arial"/>
          <w:lang w:val="en-US"/>
        </w:rPr>
        <w:t xml:space="preserve">versions are considered as the </w:t>
      </w:r>
      <w:r w:rsidR="00191F6E" w:rsidRPr="003732AC">
        <w:rPr>
          <w:rFonts w:ascii="Arial" w:hAnsi="Arial" w:cs="Arial"/>
          <w:lang w:val="en-US"/>
        </w:rPr>
        <w:t xml:space="preserve">applicable </w:t>
      </w:r>
      <w:r w:rsidRPr="003732AC">
        <w:rPr>
          <w:rFonts w:ascii="Arial" w:hAnsi="Arial" w:cs="Arial"/>
          <w:lang w:val="en-US"/>
        </w:rPr>
        <w:t>baselines for this activity.</w:t>
      </w:r>
    </w:p>
    <w:p w14:paraId="349C8003" w14:textId="10BAB713" w:rsidR="00EA5326" w:rsidRPr="003732AC" w:rsidRDefault="00EA5326" w:rsidP="00254C65">
      <w:pPr>
        <w:rPr>
          <w:rFonts w:ascii="Arial" w:hAnsi="Arial" w:cs="Arial"/>
          <w:lang w:val="en-US"/>
        </w:rPr>
      </w:pPr>
      <w:r w:rsidRPr="003732AC">
        <w:rPr>
          <w:rFonts w:ascii="Arial" w:hAnsi="Arial" w:cs="Arial"/>
          <w:lang w:val="en-US"/>
        </w:rPr>
        <w:t>Any new IPF version official release will trigger a new version of this User Manual.</w:t>
      </w:r>
    </w:p>
    <w:p w14:paraId="060ACA64" w14:textId="77777777" w:rsidR="005121B8" w:rsidRPr="003732AC" w:rsidRDefault="005121B8" w:rsidP="00254C65">
      <w:pPr>
        <w:rPr>
          <w:rFonts w:ascii="Arial" w:hAnsi="Arial" w:cs="Arial"/>
          <w:lang w:val="en-US"/>
        </w:rPr>
      </w:pPr>
    </w:p>
    <w:p w14:paraId="297F8B06" w14:textId="77777777" w:rsidR="00B653F4" w:rsidRPr="003732AC" w:rsidRDefault="00B653F4" w:rsidP="00B653F4">
      <w:pPr>
        <w:rPr>
          <w:rFonts w:ascii="Arial" w:hAnsi="Arial" w:cs="Arial"/>
          <w:lang w:val="en-US"/>
        </w:rPr>
      </w:pPr>
    </w:p>
    <w:p w14:paraId="0A7450BE" w14:textId="77777777" w:rsidR="00F26F96" w:rsidRPr="004364AF" w:rsidRDefault="00F26F96" w:rsidP="00F26F96">
      <w:pPr>
        <w:rPr>
          <w:rFonts w:ascii="Arial" w:hAnsi="Arial" w:cs="Arial"/>
        </w:rPr>
      </w:pPr>
      <w:r w:rsidRPr="0050765E">
        <w:rPr>
          <w:rFonts w:ascii="Arial" w:hAnsi="Arial" w:cs="Arial"/>
          <w:lang w:val="en-US"/>
        </w:rPr>
        <w:t xml:space="preserve">For the platform and the instrument configuration (ICID) at the time of the acquisition, the selection rule uses the last ADF generated for which the validity </w:t>
      </w:r>
      <w:proofErr w:type="gramStart"/>
      <w:r w:rsidRPr="0050765E">
        <w:rPr>
          <w:rFonts w:ascii="Arial" w:hAnsi="Arial" w:cs="Arial"/>
          <w:lang w:val="en-US"/>
        </w:rPr>
        <w:t>date</w:t>
      </w:r>
      <w:proofErr w:type="gramEnd"/>
      <w:r w:rsidRPr="0050765E">
        <w:rPr>
          <w:rFonts w:ascii="Arial" w:hAnsi="Arial" w:cs="Arial"/>
          <w:lang w:val="en-US"/>
        </w:rPr>
        <w:t xml:space="preserve"> is before the acquisition date. </w:t>
      </w:r>
      <w:r w:rsidRPr="004364AF">
        <w:rPr>
          <w:rFonts w:ascii="Arial" w:hAnsi="Arial" w:cs="Arial"/>
        </w:rPr>
        <w:t xml:space="preserve">This </w:t>
      </w:r>
      <w:proofErr w:type="spellStart"/>
      <w:r w:rsidRPr="004364AF">
        <w:rPr>
          <w:rFonts w:ascii="Arial" w:hAnsi="Arial" w:cs="Arial"/>
        </w:rPr>
        <w:t>rule</w:t>
      </w:r>
      <w:proofErr w:type="spellEnd"/>
      <w:r w:rsidRPr="004364AF">
        <w:rPr>
          <w:rFonts w:ascii="Arial" w:hAnsi="Arial" w:cs="Arial"/>
        </w:rPr>
        <w:t xml:space="preserve"> </w:t>
      </w:r>
      <w:proofErr w:type="spellStart"/>
      <w:r w:rsidRPr="004364AF">
        <w:rPr>
          <w:rFonts w:ascii="Arial" w:hAnsi="Arial" w:cs="Arial"/>
        </w:rPr>
        <w:t>applies</w:t>
      </w:r>
      <w:proofErr w:type="spellEnd"/>
      <w:r w:rsidRPr="004364AF">
        <w:rPr>
          <w:rFonts w:ascii="Arial" w:hAnsi="Arial" w:cs="Arial"/>
        </w:rPr>
        <w:t xml:space="preserve"> to AUX_INS, AUX_CAL, AUX_PP1, AUX_PP2, AUX_SCS. </w:t>
      </w:r>
    </w:p>
    <w:p w14:paraId="2B4A3B3A" w14:textId="77777777" w:rsidR="00F26F96" w:rsidRPr="004364AF" w:rsidRDefault="00F26F96" w:rsidP="00F26F96">
      <w:pPr>
        <w:rPr>
          <w:rFonts w:ascii="Arial" w:hAnsi="Arial" w:cs="Arial"/>
        </w:rPr>
      </w:pPr>
    </w:p>
    <w:p w14:paraId="59CEEE5E" w14:textId="77777777" w:rsidR="00F26F96" w:rsidRPr="008966A8" w:rsidRDefault="00F26F96" w:rsidP="00F26F96">
      <w:pPr>
        <w:rPr>
          <w:rFonts w:ascii="Arial" w:hAnsi="Arial" w:cs="Arial"/>
          <w:lang w:val="en-US"/>
        </w:rPr>
      </w:pPr>
      <w:r w:rsidRPr="008966A8">
        <w:rPr>
          <w:rFonts w:ascii="Arial" w:hAnsi="Arial" w:cs="Arial"/>
          <w:lang w:val="en-US"/>
        </w:rPr>
        <w:t>S1B ICID 1 was active at the beginning of the mission.</w:t>
      </w:r>
    </w:p>
    <w:p w14:paraId="729B853B" w14:textId="77777777" w:rsidR="00F26F96" w:rsidRPr="008966A8" w:rsidRDefault="00F26F96" w:rsidP="00F26F96">
      <w:pPr>
        <w:rPr>
          <w:rFonts w:ascii="Arial" w:hAnsi="Arial" w:cs="Arial"/>
          <w:lang w:val="en-US"/>
        </w:rPr>
      </w:pPr>
      <w:r w:rsidRPr="008966A8">
        <w:rPr>
          <w:rFonts w:ascii="Arial" w:hAnsi="Arial" w:cs="Arial"/>
          <w:lang w:val="en-US"/>
        </w:rPr>
        <w:t>In May 2019</w:t>
      </w:r>
      <w:r>
        <w:rPr>
          <w:rFonts w:ascii="Arial" w:hAnsi="Arial" w:cs="Arial"/>
          <w:lang w:val="en-US"/>
        </w:rPr>
        <w:t>,</w:t>
      </w:r>
      <w:r w:rsidRPr="008966A8">
        <w:rPr>
          <w:rFonts w:ascii="Arial" w:hAnsi="Arial" w:cs="Arial"/>
          <w:lang w:val="en-US"/>
        </w:rPr>
        <w:t xml:space="preserve"> a test was made with a new instrument configuration ICID 2 during two weeks.</w:t>
      </w:r>
    </w:p>
    <w:p w14:paraId="535316A7" w14:textId="77777777" w:rsidR="00F26F96" w:rsidRPr="008966A8" w:rsidRDefault="00F26F96" w:rsidP="00F26F96">
      <w:pPr>
        <w:rPr>
          <w:rFonts w:ascii="Arial" w:hAnsi="Arial" w:cs="Arial"/>
          <w:lang w:val="en-US"/>
        </w:rPr>
      </w:pPr>
      <w:r w:rsidRPr="008966A8">
        <w:rPr>
          <w:rFonts w:ascii="Arial" w:hAnsi="Arial" w:cs="Arial"/>
          <w:lang w:val="en-US"/>
        </w:rPr>
        <w:t>At the end of the testing period, the instrument configuration was rolled back to ICID 1.</w:t>
      </w:r>
    </w:p>
    <w:p w14:paraId="3598E600" w14:textId="77777777" w:rsidR="00F26F96" w:rsidRPr="008966A8" w:rsidRDefault="00F26F96" w:rsidP="00F26F96">
      <w:pPr>
        <w:rPr>
          <w:rFonts w:ascii="Arial" w:hAnsi="Arial" w:cs="Arial"/>
          <w:lang w:val="en-US"/>
        </w:rPr>
      </w:pPr>
      <w:r w:rsidRPr="008966A8">
        <w:rPr>
          <w:rFonts w:ascii="Arial" w:hAnsi="Arial" w:cs="Arial"/>
          <w:lang w:val="en-US"/>
        </w:rPr>
        <w:t>20190528T084300 is the date identifying the end of usage of ICID 2.</w:t>
      </w:r>
    </w:p>
    <w:p w14:paraId="67A09802" w14:textId="77777777" w:rsidR="00F26F96" w:rsidRPr="008966A8" w:rsidRDefault="00F26F96" w:rsidP="00F26F96">
      <w:pPr>
        <w:rPr>
          <w:rFonts w:ascii="Arial" w:hAnsi="Arial" w:cs="Arial"/>
          <w:lang w:val="en-US"/>
        </w:rPr>
      </w:pPr>
    </w:p>
    <w:p w14:paraId="16F4786B" w14:textId="77777777" w:rsidR="00F26F96" w:rsidRPr="008966A8" w:rsidRDefault="00F26F96" w:rsidP="00F26F96">
      <w:pPr>
        <w:rPr>
          <w:rFonts w:ascii="Arial" w:hAnsi="Arial" w:cs="Arial"/>
          <w:lang w:val="en-US"/>
        </w:rPr>
      </w:pPr>
      <w:r w:rsidRPr="008966A8">
        <w:rPr>
          <w:rFonts w:ascii="Arial" w:hAnsi="Arial" w:cs="Arial"/>
          <w:lang w:val="en-US"/>
        </w:rPr>
        <w:t>The same test was performed on S1A in March 2019.</w:t>
      </w:r>
    </w:p>
    <w:p w14:paraId="3BBC65BB" w14:textId="77777777" w:rsidR="00F26F96" w:rsidRDefault="00F26F96" w:rsidP="00F26F96">
      <w:pPr>
        <w:rPr>
          <w:rFonts w:ascii="Arial" w:hAnsi="Arial" w:cs="Arial"/>
          <w:lang w:val="en-US"/>
        </w:rPr>
      </w:pPr>
      <w:r w:rsidRPr="008966A8">
        <w:rPr>
          <w:rFonts w:ascii="Arial" w:hAnsi="Arial" w:cs="Arial"/>
          <w:lang w:val="en-US"/>
        </w:rPr>
        <w:t>The date of the rollback from ICID 7 to ICID 6 is 20190312T092500.</w:t>
      </w:r>
    </w:p>
    <w:p w14:paraId="45978E00" w14:textId="77777777" w:rsidR="00F26F96" w:rsidRDefault="00F26F96" w:rsidP="00F26F96">
      <w:pPr>
        <w:rPr>
          <w:rFonts w:ascii="Arial" w:hAnsi="Arial" w:cs="Arial"/>
          <w:lang w:val="en-US"/>
        </w:rPr>
      </w:pPr>
    </w:p>
    <w:p w14:paraId="699D5782" w14:textId="256D2458" w:rsidR="00F26F96" w:rsidRPr="003732AC" w:rsidRDefault="00F26F96" w:rsidP="00F26F96">
      <w:pPr>
        <w:rPr>
          <w:rFonts w:ascii="Arial" w:hAnsi="Arial" w:cs="Arial"/>
          <w:lang w:val="en-US"/>
        </w:rPr>
      </w:pPr>
      <w:r>
        <w:rPr>
          <w:rFonts w:ascii="Arial" w:hAnsi="Arial" w:cs="Arial"/>
          <w:lang w:val="en-US"/>
        </w:rPr>
        <w:t>This</w:t>
      </w:r>
      <w:r w:rsidRPr="00D40532">
        <w:rPr>
          <w:rFonts w:ascii="Arial" w:hAnsi="Arial" w:cs="Arial"/>
          <w:lang w:val="en-US"/>
        </w:rPr>
        <w:t xml:space="preserve"> old configuration back into operation </w:t>
      </w:r>
      <w:r>
        <w:rPr>
          <w:rFonts w:ascii="Arial" w:hAnsi="Arial" w:cs="Arial"/>
          <w:lang w:val="en-US"/>
        </w:rPr>
        <w:t>is not possible for the system. One</w:t>
      </w:r>
      <w:r w:rsidRPr="00D40532">
        <w:rPr>
          <w:rFonts w:ascii="Arial" w:hAnsi="Arial" w:cs="Arial"/>
          <w:lang w:val="en-US"/>
        </w:rPr>
        <w:t xml:space="preserve"> solution </w:t>
      </w:r>
      <w:r>
        <w:rPr>
          <w:rFonts w:ascii="Arial" w:hAnsi="Arial" w:cs="Arial"/>
          <w:lang w:val="en-US"/>
        </w:rPr>
        <w:t>could</w:t>
      </w:r>
      <w:r w:rsidRPr="00D40532">
        <w:rPr>
          <w:rFonts w:ascii="Arial" w:hAnsi="Arial" w:cs="Arial"/>
          <w:lang w:val="en-US"/>
        </w:rPr>
        <w:t xml:space="preserve"> be to create new ADF wi</w:t>
      </w:r>
      <w:r>
        <w:rPr>
          <w:rFonts w:ascii="Arial" w:hAnsi="Arial" w:cs="Arial"/>
          <w:lang w:val="en-US"/>
        </w:rPr>
        <w:t xml:space="preserve">th corresponding 2019 validity start: this is recommended in the S1 PDGS for the sake of consistency and clarity. For now, </w:t>
      </w:r>
      <w:r w:rsidR="006A4FAF">
        <w:rPr>
          <w:rFonts w:ascii="Arial" w:hAnsi="Arial" w:cs="Arial"/>
          <w:lang w:val="en-US"/>
        </w:rPr>
        <w:t>another solution</w:t>
      </w:r>
      <w:r>
        <w:rPr>
          <w:rFonts w:ascii="Arial" w:hAnsi="Arial" w:cs="Arial"/>
          <w:lang w:val="en-US"/>
        </w:rPr>
        <w:t xml:space="preserve"> is implemented in the system to support this anomaly: the </w:t>
      </w:r>
      <w:r w:rsidRPr="00CD10E4">
        <w:rPr>
          <w:rFonts w:ascii="Arial" w:hAnsi="Arial" w:cs="Arial"/>
          <w:lang w:val="en-US"/>
        </w:rPr>
        <w:t xml:space="preserve">concerned </w:t>
      </w:r>
      <w:r>
        <w:rPr>
          <w:rFonts w:ascii="Arial" w:hAnsi="Arial" w:cs="Arial"/>
          <w:lang w:val="en-US"/>
        </w:rPr>
        <w:t>ADF are referenced twice, with their current validity start and with the 2019 reactivation dates.</w:t>
      </w:r>
    </w:p>
    <w:p w14:paraId="54330B7D" w14:textId="77777777" w:rsidR="00F26F96" w:rsidRDefault="00F26F96" w:rsidP="00F26F96">
      <w:pPr>
        <w:rPr>
          <w:rFonts w:ascii="Arial" w:hAnsi="Arial" w:cs="Arial"/>
          <w:lang w:val="en-US"/>
        </w:rPr>
      </w:pPr>
    </w:p>
    <w:p w14:paraId="2769FB35" w14:textId="77777777" w:rsidR="00F26F96" w:rsidRPr="008966A8" w:rsidRDefault="00F26F96" w:rsidP="00F26F96">
      <w:pPr>
        <w:rPr>
          <w:rFonts w:ascii="Arial" w:hAnsi="Arial" w:cs="Arial"/>
          <w:lang w:val="en-US"/>
        </w:rPr>
      </w:pPr>
      <w:r w:rsidRPr="008966A8">
        <w:rPr>
          <w:rFonts w:ascii="Arial" w:hAnsi="Arial" w:cs="Arial"/>
          <w:lang w:val="en-US"/>
        </w:rPr>
        <w:t xml:space="preserve">The AUX_SCS (Simulated Cross Spectra) to be used </w:t>
      </w:r>
      <w:proofErr w:type="gramStart"/>
      <w:r w:rsidRPr="008966A8">
        <w:rPr>
          <w:rFonts w:ascii="Arial" w:hAnsi="Arial" w:cs="Arial"/>
          <w:lang w:val="en-US"/>
        </w:rPr>
        <w:t>are :</w:t>
      </w:r>
      <w:proofErr w:type="gramEnd"/>
    </w:p>
    <w:p w14:paraId="27D6DE25" w14:textId="77777777" w:rsidR="00F26F96" w:rsidRPr="008966A8" w:rsidRDefault="00F26F96" w:rsidP="00F26F96">
      <w:pPr>
        <w:rPr>
          <w:rFonts w:ascii="Arial" w:hAnsi="Arial" w:cs="Arial"/>
          <w:sz w:val="18"/>
          <w:szCs w:val="18"/>
        </w:rPr>
      </w:pPr>
      <w:r w:rsidRPr="008966A8">
        <w:rPr>
          <w:rFonts w:ascii="Arial" w:hAnsi="Arial" w:cs="Arial"/>
          <w:sz w:val="18"/>
          <w:szCs w:val="18"/>
        </w:rPr>
        <w:t>S1__AUX_SCS_V20140402T000000_G20160413T103855 – application 20140402T000000-20140406T133000</w:t>
      </w:r>
    </w:p>
    <w:p w14:paraId="79150CA0" w14:textId="77777777" w:rsidR="00F26F96" w:rsidRPr="008966A8" w:rsidRDefault="00F26F96" w:rsidP="00F26F96">
      <w:pPr>
        <w:rPr>
          <w:rFonts w:ascii="Arial" w:hAnsi="Arial" w:cs="Arial"/>
          <w:sz w:val="18"/>
          <w:szCs w:val="18"/>
        </w:rPr>
      </w:pPr>
      <w:r w:rsidRPr="008966A8">
        <w:rPr>
          <w:rFonts w:ascii="Arial" w:hAnsi="Arial" w:cs="Arial"/>
          <w:sz w:val="18"/>
          <w:szCs w:val="18"/>
        </w:rPr>
        <w:t>S1__AUX_SCS_V20140406T133000_G20200623T142050 – application 20140406T133000-21000101T000000</w:t>
      </w:r>
    </w:p>
    <w:p w14:paraId="37925880" w14:textId="404EF521" w:rsidR="00F26F96" w:rsidRPr="008966A8" w:rsidRDefault="00F26F96" w:rsidP="00F26F96">
      <w:pPr>
        <w:rPr>
          <w:rFonts w:ascii="Arial" w:hAnsi="Arial" w:cs="Arial"/>
          <w:lang w:val="en-US"/>
        </w:rPr>
      </w:pPr>
      <w:r>
        <w:rPr>
          <w:rFonts w:ascii="Arial" w:hAnsi="Arial" w:cs="Arial"/>
          <w:lang w:val="en-US"/>
        </w:rPr>
        <w:t>The others should be discarded.</w:t>
      </w:r>
    </w:p>
    <w:p w14:paraId="5DE93F92" w14:textId="77777777" w:rsidR="00F26F96" w:rsidRPr="00DE0210" w:rsidRDefault="00F26F96" w:rsidP="00F26F96">
      <w:pPr>
        <w:rPr>
          <w:rFonts w:ascii="Arial" w:hAnsi="Arial" w:cs="Arial"/>
          <w:lang w:val="en-US"/>
        </w:rPr>
      </w:pPr>
    </w:p>
    <w:p w14:paraId="5838AC0A" w14:textId="77777777" w:rsidR="00F26F96" w:rsidRPr="008966A8" w:rsidRDefault="00F26F96" w:rsidP="00F26F96">
      <w:pPr>
        <w:rPr>
          <w:rFonts w:ascii="Arial" w:hAnsi="Arial" w:cs="Arial"/>
          <w:lang w:val="en-US"/>
        </w:rPr>
      </w:pPr>
      <w:r w:rsidRPr="008966A8">
        <w:rPr>
          <w:rFonts w:ascii="Arial" w:hAnsi="Arial" w:cs="Arial"/>
          <w:lang w:val="en-US"/>
        </w:rPr>
        <w:t>AUX_SCS does not depend on ICID so, as the last one was generated on 23/06/2020, it is the one selected for products acquired after 06/04/2014.</w:t>
      </w:r>
    </w:p>
    <w:p w14:paraId="112CD9F9" w14:textId="77777777" w:rsidR="00F26F96" w:rsidRDefault="00F26F96" w:rsidP="00F26F96">
      <w:pPr>
        <w:rPr>
          <w:rFonts w:ascii="Arial" w:hAnsi="Arial" w:cs="Arial"/>
          <w:lang w:val="en-US"/>
        </w:rPr>
      </w:pPr>
      <w:r w:rsidRPr="008966A8">
        <w:rPr>
          <w:rFonts w:ascii="Arial" w:hAnsi="Arial" w:cs="Arial"/>
          <w:lang w:val="en-US"/>
        </w:rPr>
        <w:t>For products acquired before this date, the one to be used is t</w:t>
      </w:r>
      <w:r>
        <w:rPr>
          <w:rFonts w:ascii="Arial" w:hAnsi="Arial" w:cs="Arial"/>
          <w:lang w:val="en-US"/>
        </w:rPr>
        <w:t xml:space="preserve">he one generated on 13/04/2016. However, there were no </w:t>
      </w:r>
      <w:proofErr w:type="gramStart"/>
      <w:r>
        <w:rPr>
          <w:rFonts w:ascii="Arial" w:hAnsi="Arial" w:cs="Arial"/>
          <w:lang w:val="en-US"/>
        </w:rPr>
        <w:t>product</w:t>
      </w:r>
      <w:proofErr w:type="gramEnd"/>
      <w:r w:rsidRPr="008966A8">
        <w:rPr>
          <w:rFonts w:ascii="Arial" w:hAnsi="Arial" w:cs="Arial"/>
          <w:lang w:val="en-US"/>
        </w:rPr>
        <w:t xml:space="preserve"> acquired in that early period and, even if there were, products acquired before September 2014 are not made available to users.</w:t>
      </w:r>
    </w:p>
    <w:p w14:paraId="1B0D5CEF" w14:textId="77777777" w:rsidR="00F26F96" w:rsidRDefault="00F26F96" w:rsidP="00F26F96">
      <w:pPr>
        <w:rPr>
          <w:rFonts w:ascii="Arial" w:hAnsi="Arial" w:cs="Arial"/>
          <w:lang w:val="en-US"/>
        </w:rPr>
      </w:pPr>
    </w:p>
    <w:p w14:paraId="6AB30521" w14:textId="77777777" w:rsidR="00F26F96" w:rsidRDefault="00F26F96" w:rsidP="00F26F96">
      <w:pPr>
        <w:rPr>
          <w:rFonts w:ascii="Arial" w:hAnsi="Arial" w:cs="Arial"/>
          <w:lang w:val="en-US"/>
        </w:rPr>
      </w:pPr>
      <w:r>
        <w:rPr>
          <w:rFonts w:ascii="Arial" w:hAnsi="Arial" w:cs="Arial"/>
          <w:lang w:val="en-US"/>
        </w:rPr>
        <w:t>The precise orbit ADF (</w:t>
      </w:r>
      <w:r w:rsidRPr="00C23065">
        <w:rPr>
          <w:rFonts w:ascii="Arial" w:hAnsi="Arial" w:cs="Arial"/>
          <w:lang w:val="en-US"/>
        </w:rPr>
        <w:t>AUX_POEORB</w:t>
      </w:r>
      <w:r>
        <w:rPr>
          <w:rFonts w:ascii="Arial" w:hAnsi="Arial" w:cs="Arial"/>
          <w:lang w:val="en-US"/>
        </w:rPr>
        <w:t>) are not available for the commissioning phases of S1A (</w:t>
      </w:r>
      <w:proofErr w:type="spellStart"/>
      <w:r>
        <w:rPr>
          <w:rFonts w:ascii="Arial" w:hAnsi="Arial" w:cs="Arial"/>
          <w:lang w:val="en-US"/>
        </w:rPr>
        <w:t>april-september</w:t>
      </w:r>
      <w:proofErr w:type="spellEnd"/>
      <w:r>
        <w:rPr>
          <w:rFonts w:ascii="Arial" w:hAnsi="Arial" w:cs="Arial"/>
          <w:lang w:val="en-US"/>
        </w:rPr>
        <w:t xml:space="preserve"> 2014) and S1B (</w:t>
      </w:r>
      <w:proofErr w:type="spellStart"/>
      <w:r>
        <w:rPr>
          <w:rFonts w:ascii="Arial" w:hAnsi="Arial" w:cs="Arial"/>
          <w:lang w:val="en-US"/>
        </w:rPr>
        <w:t>april-september</w:t>
      </w:r>
      <w:proofErr w:type="spellEnd"/>
      <w:r>
        <w:rPr>
          <w:rFonts w:ascii="Arial" w:hAnsi="Arial" w:cs="Arial"/>
          <w:lang w:val="en-US"/>
        </w:rPr>
        <w:t xml:space="preserve"> 2016).</w:t>
      </w:r>
    </w:p>
    <w:p w14:paraId="70D8A7B0" w14:textId="77777777" w:rsidR="00F26F96" w:rsidRDefault="00F26F96" w:rsidP="00F26F96">
      <w:pPr>
        <w:rPr>
          <w:rFonts w:ascii="Arial" w:hAnsi="Arial" w:cs="Arial"/>
          <w:lang w:val="en-US"/>
        </w:rPr>
      </w:pPr>
      <w:r>
        <w:rPr>
          <w:rFonts w:ascii="Arial" w:hAnsi="Arial" w:cs="Arial"/>
          <w:lang w:val="en-US"/>
        </w:rPr>
        <w:t xml:space="preserve">Also, many </w:t>
      </w:r>
      <w:r w:rsidRPr="003732AC">
        <w:rPr>
          <w:rFonts w:ascii="Arial" w:hAnsi="Arial" w:cs="Arial"/>
          <w:lang w:val="en-US"/>
        </w:rPr>
        <w:t>AUX_WND, AUX_WAV, AUX_ICE</w:t>
      </w:r>
      <w:r>
        <w:rPr>
          <w:rFonts w:ascii="Arial" w:hAnsi="Arial" w:cs="Arial"/>
          <w:lang w:val="en-US"/>
        </w:rPr>
        <w:t xml:space="preserve"> files are missing for 2014, so no reprocessing action is possible for 2014.</w:t>
      </w:r>
    </w:p>
    <w:p w14:paraId="42A60FEF" w14:textId="5748FEDE" w:rsidR="00F26F96" w:rsidRDefault="00F26F96" w:rsidP="00F26F96">
      <w:pPr>
        <w:rPr>
          <w:rFonts w:ascii="Arial" w:hAnsi="Arial" w:cs="Arial"/>
          <w:lang w:val="en-US"/>
        </w:rPr>
      </w:pPr>
      <w:r w:rsidRPr="00D65BE8">
        <w:rPr>
          <w:rFonts w:ascii="Arial" w:hAnsi="Arial" w:cs="Arial"/>
          <w:lang w:val="en-US"/>
        </w:rPr>
        <w:t xml:space="preserve">A few AUX_WND, AUX_WAV, AUX_ICE files are missing in 2015 and 2016, but the reprocessing system can use the </w:t>
      </w:r>
      <w:r>
        <w:rPr>
          <w:rFonts w:ascii="Arial" w:hAnsi="Arial" w:cs="Arial"/>
          <w:lang w:val="en-US"/>
        </w:rPr>
        <w:t xml:space="preserve">last </w:t>
      </w:r>
      <w:r w:rsidR="001540CF">
        <w:rPr>
          <w:rFonts w:ascii="Arial" w:hAnsi="Arial" w:cs="Arial"/>
          <w:lang w:val="en-US"/>
        </w:rPr>
        <w:t xml:space="preserve">previous available file, as done for the </w:t>
      </w:r>
      <w:r w:rsidR="00DD2ACE">
        <w:rPr>
          <w:rFonts w:ascii="Arial" w:hAnsi="Arial" w:cs="Arial"/>
          <w:lang w:val="en-US"/>
        </w:rPr>
        <w:t xml:space="preserve">current </w:t>
      </w:r>
      <w:r w:rsidR="001540CF">
        <w:rPr>
          <w:rFonts w:ascii="Arial" w:hAnsi="Arial" w:cs="Arial"/>
          <w:lang w:val="en-US"/>
        </w:rPr>
        <w:t>archived production of 2015 and 2016.</w:t>
      </w:r>
    </w:p>
    <w:p w14:paraId="31A6E98C" w14:textId="77777777" w:rsidR="00F26F96" w:rsidRDefault="00F26F96" w:rsidP="00B653F4">
      <w:pPr>
        <w:rPr>
          <w:rFonts w:ascii="Arial" w:hAnsi="Arial" w:cs="Arial"/>
          <w:lang w:val="en-US"/>
        </w:rPr>
      </w:pPr>
    </w:p>
    <w:p w14:paraId="6B5A6D1C" w14:textId="77777777" w:rsidR="00F26F96" w:rsidRPr="003732AC" w:rsidRDefault="00F26F96" w:rsidP="00B653F4">
      <w:pPr>
        <w:rPr>
          <w:rFonts w:ascii="Arial" w:hAnsi="Arial" w:cs="Arial"/>
          <w:lang w:val="en-US"/>
        </w:rPr>
      </w:pPr>
    </w:p>
    <w:p w14:paraId="7BC32181" w14:textId="0A140464" w:rsidR="000958B2" w:rsidRPr="003732AC" w:rsidRDefault="00B31229" w:rsidP="000958B2">
      <w:pPr>
        <w:rPr>
          <w:rFonts w:ascii="Arial" w:hAnsi="Arial" w:cs="Arial"/>
          <w:lang w:val="en-US"/>
        </w:rPr>
      </w:pPr>
      <w:r>
        <w:rPr>
          <w:rFonts w:ascii="Arial" w:hAnsi="Arial" w:cs="Arial"/>
          <w:lang w:val="en-US"/>
        </w:rPr>
        <w:t>An example of</w:t>
      </w:r>
      <w:r w:rsidR="00377C85">
        <w:rPr>
          <w:rFonts w:ascii="Arial" w:hAnsi="Arial" w:cs="Arial"/>
          <w:lang w:val="en-US"/>
        </w:rPr>
        <w:t xml:space="preserve"> Baseline Table is provided on the following page (B</w:t>
      </w:r>
      <w:r w:rsidR="00FB3366" w:rsidRPr="003732AC">
        <w:rPr>
          <w:rFonts w:ascii="Arial" w:hAnsi="Arial" w:cs="Arial"/>
          <w:lang w:val="en-US"/>
        </w:rPr>
        <w:t>aseline</w:t>
      </w:r>
      <w:r w:rsidR="00234BEC" w:rsidRPr="003732AC">
        <w:rPr>
          <w:rFonts w:ascii="Arial" w:hAnsi="Arial" w:cs="Arial"/>
          <w:lang w:val="en-US"/>
        </w:rPr>
        <w:t xml:space="preserve"> S1-IPF</w:t>
      </w:r>
      <w:r w:rsidR="00195D62" w:rsidRPr="003732AC">
        <w:rPr>
          <w:rFonts w:ascii="Arial" w:hAnsi="Arial" w:cs="Arial"/>
          <w:lang w:val="en-US"/>
        </w:rPr>
        <w:t>-</w:t>
      </w:r>
      <w:r w:rsidR="00234BEC" w:rsidRPr="003732AC">
        <w:rPr>
          <w:rFonts w:ascii="Arial" w:hAnsi="Arial" w:cs="Arial"/>
          <w:lang w:val="en-US"/>
        </w:rPr>
        <w:t>03.31</w:t>
      </w:r>
      <w:r w:rsidR="00377C85">
        <w:rPr>
          <w:rFonts w:ascii="Arial" w:hAnsi="Arial" w:cs="Arial"/>
          <w:lang w:val="en-US"/>
        </w:rPr>
        <w:t>)</w:t>
      </w:r>
      <w:r w:rsidR="00234BEC" w:rsidRPr="003732AC">
        <w:rPr>
          <w:rFonts w:ascii="Arial" w:hAnsi="Arial" w:cs="Arial"/>
          <w:lang w:val="en-US"/>
        </w:rPr>
        <w:t>.</w:t>
      </w:r>
      <w:bookmarkEnd w:id="1"/>
      <w:bookmarkEnd w:id="2"/>
      <w:bookmarkEnd w:id="3"/>
      <w:bookmarkEnd w:id="4"/>
      <w:bookmarkEnd w:id="5"/>
      <w:bookmarkEnd w:id="6"/>
      <w:bookmarkEnd w:id="7"/>
      <w:bookmarkEnd w:id="8"/>
      <w:bookmarkEnd w:id="9"/>
    </w:p>
    <w:p w14:paraId="07E94C4D" w14:textId="77777777" w:rsidR="000958B2" w:rsidRPr="003732AC" w:rsidRDefault="000958B2" w:rsidP="000958B2">
      <w:pPr>
        <w:rPr>
          <w:rFonts w:ascii="Arial" w:hAnsi="Arial" w:cs="Arial"/>
          <w:lang w:val="en-US"/>
        </w:rPr>
      </w:pPr>
    </w:p>
    <w:p w14:paraId="1C20D1F5" w14:textId="77777777" w:rsidR="000958B2" w:rsidRDefault="000958B2" w:rsidP="000958B2">
      <w:pPr>
        <w:rPr>
          <w:rFonts w:ascii="Arial" w:hAnsi="Arial" w:cs="Arial"/>
          <w:lang w:val="en-US"/>
        </w:rPr>
        <w:sectPr w:rsidR="000958B2" w:rsidSect="00372951">
          <w:headerReference w:type="default" r:id="rId11"/>
          <w:footerReference w:type="default" r:id="rId12"/>
          <w:headerReference w:type="first" r:id="rId13"/>
          <w:footerReference w:type="first" r:id="rId14"/>
          <w:pgSz w:w="11906" w:h="16838"/>
          <w:pgMar w:top="1985" w:right="1134" w:bottom="1843" w:left="1134" w:header="0" w:footer="236" w:gutter="0"/>
          <w:cols w:space="708"/>
          <w:docGrid w:linePitch="360"/>
        </w:sectPr>
      </w:pPr>
    </w:p>
    <w:tbl>
      <w:tblPr>
        <w:tblW w:w="2388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120"/>
        <w:gridCol w:w="992"/>
        <w:gridCol w:w="1134"/>
        <w:gridCol w:w="1417"/>
        <w:gridCol w:w="11705"/>
        <w:gridCol w:w="1273"/>
        <w:gridCol w:w="1200"/>
        <w:gridCol w:w="2340"/>
      </w:tblGrid>
      <w:tr w:rsidR="003B03EA" w:rsidRPr="00F324D2" w14:paraId="0AFB290B" w14:textId="77777777" w:rsidTr="00F324D2">
        <w:trPr>
          <w:trHeight w:val="850"/>
        </w:trPr>
        <w:tc>
          <w:tcPr>
            <w:tcW w:w="708" w:type="dxa"/>
            <w:shd w:val="clear" w:color="auto" w:fill="4BACC6" w:themeFill="accent5"/>
            <w:vAlign w:val="center"/>
            <w:hideMark/>
          </w:tcPr>
          <w:p w14:paraId="476ADE7C"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lastRenderedPageBreak/>
              <w:t>Unit</w:t>
            </w:r>
          </w:p>
        </w:tc>
        <w:tc>
          <w:tcPr>
            <w:tcW w:w="3120" w:type="dxa"/>
            <w:shd w:val="clear" w:color="auto" w:fill="4BACC6" w:themeFill="accent5"/>
            <w:vAlign w:val="center"/>
            <w:hideMark/>
          </w:tcPr>
          <w:p w14:paraId="69E620CC" w14:textId="5A518E1C" w:rsidR="003B03EA" w:rsidRPr="00F324D2" w:rsidRDefault="008A3A48"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 xml:space="preserve">Application </w:t>
            </w:r>
            <w:r w:rsidR="003B03EA" w:rsidRPr="00F324D2">
              <w:rPr>
                <w:rFonts w:ascii="Arial" w:hAnsi="Arial" w:cs="Arial"/>
                <w:b/>
                <w:bCs/>
                <w:sz w:val="16"/>
                <w:szCs w:val="16"/>
                <w:lang w:val="en-US" w:eastAsia="en-US"/>
              </w:rPr>
              <w:t xml:space="preserve">Period </w:t>
            </w:r>
          </w:p>
        </w:tc>
        <w:tc>
          <w:tcPr>
            <w:tcW w:w="992" w:type="dxa"/>
            <w:shd w:val="clear" w:color="auto" w:fill="4BACC6" w:themeFill="accent5"/>
            <w:vAlign w:val="center"/>
            <w:hideMark/>
          </w:tcPr>
          <w:p w14:paraId="3C852593"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 xml:space="preserve">Product Level </w:t>
            </w:r>
          </w:p>
        </w:tc>
        <w:tc>
          <w:tcPr>
            <w:tcW w:w="1134" w:type="dxa"/>
            <w:shd w:val="clear" w:color="auto" w:fill="4BACC6" w:themeFill="accent5"/>
            <w:vAlign w:val="center"/>
            <w:hideMark/>
          </w:tcPr>
          <w:p w14:paraId="5AFF4EB8"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Product Type</w:t>
            </w:r>
          </w:p>
        </w:tc>
        <w:tc>
          <w:tcPr>
            <w:tcW w:w="1417" w:type="dxa"/>
            <w:shd w:val="clear" w:color="auto" w:fill="4BACC6" w:themeFill="accent5"/>
            <w:vAlign w:val="center"/>
            <w:hideMark/>
          </w:tcPr>
          <w:p w14:paraId="0F7BCC47"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Auxiliary Type</w:t>
            </w:r>
          </w:p>
        </w:tc>
        <w:tc>
          <w:tcPr>
            <w:tcW w:w="11705" w:type="dxa"/>
            <w:shd w:val="clear" w:color="auto" w:fill="4BACC6" w:themeFill="accent5"/>
            <w:noWrap/>
            <w:vAlign w:val="center"/>
            <w:hideMark/>
          </w:tcPr>
          <w:p w14:paraId="1B5874B2" w14:textId="77777777" w:rsidR="003B03EA" w:rsidRPr="00F324D2" w:rsidRDefault="003B03EA" w:rsidP="00F324D2">
            <w:pPr>
              <w:rPr>
                <w:rFonts w:ascii="Arial" w:hAnsi="Arial" w:cs="Arial"/>
                <w:b/>
                <w:bCs/>
                <w:sz w:val="16"/>
                <w:szCs w:val="16"/>
                <w:lang w:val="en-US" w:eastAsia="en-US"/>
              </w:rPr>
            </w:pPr>
            <w:r w:rsidRPr="00F324D2">
              <w:rPr>
                <w:rFonts w:ascii="Arial" w:hAnsi="Arial" w:cs="Arial"/>
                <w:b/>
                <w:bCs/>
                <w:sz w:val="16"/>
                <w:szCs w:val="16"/>
                <w:lang w:val="en-US" w:eastAsia="en-US"/>
              </w:rPr>
              <w:t>Auxiliary File</w:t>
            </w:r>
          </w:p>
        </w:tc>
        <w:tc>
          <w:tcPr>
            <w:tcW w:w="1273" w:type="dxa"/>
            <w:shd w:val="clear" w:color="auto" w:fill="4BACC6" w:themeFill="accent5"/>
            <w:noWrap/>
            <w:vAlign w:val="center"/>
            <w:hideMark/>
          </w:tcPr>
          <w:p w14:paraId="2B818D48"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IPF Version</w:t>
            </w:r>
          </w:p>
        </w:tc>
        <w:tc>
          <w:tcPr>
            <w:tcW w:w="1200" w:type="dxa"/>
            <w:shd w:val="clear" w:color="auto" w:fill="4BACC6" w:themeFill="accent5"/>
            <w:noWrap/>
            <w:vAlign w:val="bottom"/>
            <w:hideMark/>
          </w:tcPr>
          <w:p w14:paraId="2415DAF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4BACC6" w:themeFill="accent5"/>
            <w:noWrap/>
            <w:vAlign w:val="center"/>
            <w:hideMark/>
          </w:tcPr>
          <w:p w14:paraId="757E57CC" w14:textId="77777777" w:rsidR="003B03EA" w:rsidRPr="00F324D2" w:rsidRDefault="003B03EA" w:rsidP="003B03EA">
            <w:pPr>
              <w:jc w:val="center"/>
              <w:rPr>
                <w:rFonts w:ascii="Arial" w:hAnsi="Arial" w:cs="Arial"/>
                <w:sz w:val="16"/>
                <w:szCs w:val="16"/>
                <w:lang w:val="en-US" w:eastAsia="en-US"/>
              </w:rPr>
            </w:pPr>
          </w:p>
        </w:tc>
      </w:tr>
      <w:tr w:rsidR="003B03EA" w:rsidRPr="00F324D2" w14:paraId="0E515097" w14:textId="77777777" w:rsidTr="00F324D2">
        <w:trPr>
          <w:trHeight w:val="320"/>
        </w:trPr>
        <w:tc>
          <w:tcPr>
            <w:tcW w:w="708" w:type="dxa"/>
            <w:shd w:val="clear" w:color="auto" w:fill="auto"/>
            <w:noWrap/>
            <w:vAlign w:val="bottom"/>
            <w:hideMark/>
          </w:tcPr>
          <w:p w14:paraId="60624F4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36875CA9" w14:textId="77777777" w:rsidR="003B03EA" w:rsidRPr="00F324D2" w:rsidRDefault="003B03EA" w:rsidP="003B03EA">
            <w:pPr>
              <w:jc w:val="center"/>
              <w:rPr>
                <w:rFonts w:ascii="Arial" w:hAnsi="Arial" w:cs="Arial"/>
                <w:sz w:val="16"/>
                <w:szCs w:val="16"/>
                <w:lang w:val="en-US" w:eastAsia="en-US"/>
              </w:rPr>
            </w:pPr>
            <w:r w:rsidRPr="00F324D2">
              <w:rPr>
                <w:rFonts w:ascii="Arial" w:hAnsi="Arial" w:cs="Arial"/>
                <w:sz w:val="16"/>
                <w:szCs w:val="16"/>
                <w:lang w:val="en-US" w:eastAsia="en-US"/>
              </w:rPr>
              <w:t>20140402T000000-20140406T133000</w:t>
            </w:r>
          </w:p>
        </w:tc>
        <w:tc>
          <w:tcPr>
            <w:tcW w:w="992" w:type="dxa"/>
            <w:vMerge w:val="restart"/>
            <w:shd w:val="clear" w:color="auto" w:fill="auto"/>
            <w:noWrap/>
            <w:vAlign w:val="center"/>
            <w:hideMark/>
          </w:tcPr>
          <w:p w14:paraId="01FA966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0568296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0808712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46E9490F"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S1A_AUX_INS_V20140402T000000_G20140402T134253</w:t>
            </w:r>
          </w:p>
        </w:tc>
        <w:tc>
          <w:tcPr>
            <w:tcW w:w="1273" w:type="dxa"/>
            <w:shd w:val="clear" w:color="auto" w:fill="auto"/>
            <w:noWrap/>
            <w:vAlign w:val="bottom"/>
            <w:hideMark/>
          </w:tcPr>
          <w:p w14:paraId="7EA4B0F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F26225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4FF3998" w14:textId="77777777" w:rsidR="003B03EA" w:rsidRPr="00F324D2" w:rsidRDefault="003B03EA" w:rsidP="003B03EA">
            <w:pPr>
              <w:rPr>
                <w:rFonts w:ascii="Arial" w:hAnsi="Arial" w:cs="Arial"/>
                <w:sz w:val="16"/>
                <w:szCs w:val="16"/>
                <w:lang w:val="en-US" w:eastAsia="en-US"/>
              </w:rPr>
            </w:pPr>
          </w:p>
        </w:tc>
      </w:tr>
      <w:tr w:rsidR="001B211B" w:rsidRPr="00F324D2" w14:paraId="53646EF9" w14:textId="77777777" w:rsidTr="00F324D2">
        <w:trPr>
          <w:trHeight w:val="320"/>
        </w:trPr>
        <w:tc>
          <w:tcPr>
            <w:tcW w:w="708" w:type="dxa"/>
            <w:shd w:val="clear" w:color="auto" w:fill="auto"/>
            <w:noWrap/>
            <w:vAlign w:val="bottom"/>
            <w:hideMark/>
          </w:tcPr>
          <w:p w14:paraId="608D788F"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E56FFA2"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5A99C317"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57DE3002"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01E490BA"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3890D470" w14:textId="7E15FADC"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S1A_AUX_CAL_V20140402T000000_G20140402T133909</w:t>
            </w:r>
          </w:p>
        </w:tc>
        <w:tc>
          <w:tcPr>
            <w:tcW w:w="1273" w:type="dxa"/>
            <w:shd w:val="clear" w:color="auto" w:fill="auto"/>
            <w:noWrap/>
            <w:vAlign w:val="bottom"/>
            <w:hideMark/>
          </w:tcPr>
          <w:p w14:paraId="27328E41"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9881B9E"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center"/>
            <w:hideMark/>
          </w:tcPr>
          <w:p w14:paraId="55986B97" w14:textId="77777777" w:rsidR="001B211B" w:rsidRPr="00F324D2" w:rsidRDefault="001B211B" w:rsidP="003B03EA">
            <w:pPr>
              <w:jc w:val="center"/>
              <w:rPr>
                <w:rFonts w:ascii="Arial" w:hAnsi="Arial" w:cs="Arial"/>
                <w:sz w:val="16"/>
                <w:szCs w:val="16"/>
                <w:lang w:val="en-US" w:eastAsia="en-US"/>
              </w:rPr>
            </w:pPr>
          </w:p>
        </w:tc>
      </w:tr>
      <w:tr w:rsidR="001B211B" w:rsidRPr="00F324D2" w14:paraId="4E96C897" w14:textId="77777777" w:rsidTr="00F324D2">
        <w:trPr>
          <w:trHeight w:val="320"/>
        </w:trPr>
        <w:tc>
          <w:tcPr>
            <w:tcW w:w="708" w:type="dxa"/>
            <w:shd w:val="clear" w:color="auto" w:fill="auto"/>
            <w:noWrap/>
            <w:vAlign w:val="bottom"/>
            <w:hideMark/>
          </w:tcPr>
          <w:p w14:paraId="4F022E9B"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1C2DC95"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4B9505A9"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2F0713D0"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3D8FF039"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55FF967E" w14:textId="0D98B1AB"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S1A_AUX_PP1_V20140402T000000_G20160517T085509</w:t>
            </w:r>
          </w:p>
        </w:tc>
        <w:tc>
          <w:tcPr>
            <w:tcW w:w="1273" w:type="dxa"/>
            <w:shd w:val="clear" w:color="auto" w:fill="auto"/>
            <w:noWrap/>
            <w:vAlign w:val="bottom"/>
            <w:hideMark/>
          </w:tcPr>
          <w:p w14:paraId="493D4D2B"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FC64BF4"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055CA79C" w14:textId="77777777" w:rsidR="001B211B" w:rsidRPr="00F324D2" w:rsidRDefault="001B211B" w:rsidP="003B03EA">
            <w:pPr>
              <w:rPr>
                <w:rFonts w:ascii="Arial" w:hAnsi="Arial" w:cs="Arial"/>
                <w:sz w:val="16"/>
                <w:szCs w:val="16"/>
                <w:lang w:val="en-US" w:eastAsia="en-US"/>
              </w:rPr>
            </w:pPr>
          </w:p>
        </w:tc>
      </w:tr>
      <w:tr w:rsidR="001B211B" w:rsidRPr="00F324D2" w14:paraId="19EAF261" w14:textId="77777777" w:rsidTr="00F324D2">
        <w:trPr>
          <w:trHeight w:val="320"/>
        </w:trPr>
        <w:tc>
          <w:tcPr>
            <w:tcW w:w="708" w:type="dxa"/>
            <w:shd w:val="clear" w:color="auto" w:fill="auto"/>
            <w:noWrap/>
            <w:vAlign w:val="bottom"/>
            <w:hideMark/>
          </w:tcPr>
          <w:p w14:paraId="099A162F"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751CDEE" w14:textId="77777777" w:rsidR="001B211B" w:rsidRPr="00F324D2" w:rsidRDefault="001B211B" w:rsidP="003B03EA">
            <w:pPr>
              <w:rPr>
                <w:rFonts w:ascii="Arial" w:hAnsi="Arial" w:cs="Arial"/>
                <w:sz w:val="16"/>
                <w:szCs w:val="16"/>
                <w:lang w:val="en-US" w:eastAsia="en-US"/>
              </w:rPr>
            </w:pPr>
          </w:p>
        </w:tc>
        <w:tc>
          <w:tcPr>
            <w:tcW w:w="992" w:type="dxa"/>
            <w:vMerge w:val="restart"/>
            <w:shd w:val="clear" w:color="auto" w:fill="auto"/>
            <w:noWrap/>
            <w:vAlign w:val="center"/>
            <w:hideMark/>
          </w:tcPr>
          <w:p w14:paraId="185620E5"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3B38A75D"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07798124"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5B5BFA33" w14:textId="1DB2CD9D" w:rsidR="001B211B" w:rsidRPr="00F324D2" w:rsidRDefault="001B211B" w:rsidP="00F324D2">
            <w:pPr>
              <w:rPr>
                <w:rFonts w:ascii="Arial" w:hAnsi="Arial" w:cs="Arial"/>
                <w:sz w:val="16"/>
                <w:szCs w:val="16"/>
                <w:lang w:eastAsia="en-US"/>
              </w:rPr>
            </w:pPr>
            <w:r w:rsidRPr="00F324D2">
              <w:rPr>
                <w:rFonts w:ascii="Arial" w:hAnsi="Arial" w:cs="Arial"/>
                <w:sz w:val="16"/>
                <w:szCs w:val="16"/>
              </w:rPr>
              <w:t>S1__AUX_SCS_V20140402T000000_G20160413T103855</w:t>
            </w:r>
          </w:p>
        </w:tc>
        <w:tc>
          <w:tcPr>
            <w:tcW w:w="1273" w:type="dxa"/>
            <w:shd w:val="clear" w:color="auto" w:fill="auto"/>
            <w:noWrap/>
            <w:vAlign w:val="bottom"/>
            <w:hideMark/>
          </w:tcPr>
          <w:p w14:paraId="729A523D"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551D497"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center"/>
            <w:hideMark/>
          </w:tcPr>
          <w:p w14:paraId="4F556405" w14:textId="77777777" w:rsidR="001B211B" w:rsidRPr="00F324D2" w:rsidRDefault="001B211B" w:rsidP="003B03EA">
            <w:pPr>
              <w:jc w:val="center"/>
              <w:rPr>
                <w:rFonts w:ascii="Arial" w:hAnsi="Arial" w:cs="Arial"/>
                <w:sz w:val="16"/>
                <w:szCs w:val="16"/>
                <w:lang w:val="en-US" w:eastAsia="en-US"/>
              </w:rPr>
            </w:pPr>
          </w:p>
        </w:tc>
      </w:tr>
      <w:tr w:rsidR="001B211B" w:rsidRPr="00F324D2" w14:paraId="67C4AA04" w14:textId="77777777" w:rsidTr="00F324D2">
        <w:trPr>
          <w:trHeight w:val="320"/>
        </w:trPr>
        <w:tc>
          <w:tcPr>
            <w:tcW w:w="708" w:type="dxa"/>
            <w:shd w:val="clear" w:color="auto" w:fill="auto"/>
            <w:noWrap/>
            <w:vAlign w:val="bottom"/>
            <w:hideMark/>
          </w:tcPr>
          <w:p w14:paraId="65612F8E"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C6A3CE4"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72AEDCA7"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3953ED1A"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63BBD0CA"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3745C720" w14:textId="1D202015"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S1A_AUX_PP2_V20140402T000000_G20140402T134602</w:t>
            </w:r>
          </w:p>
        </w:tc>
        <w:tc>
          <w:tcPr>
            <w:tcW w:w="1273" w:type="dxa"/>
            <w:shd w:val="clear" w:color="auto" w:fill="auto"/>
            <w:noWrap/>
            <w:vAlign w:val="bottom"/>
            <w:hideMark/>
          </w:tcPr>
          <w:p w14:paraId="0AF4E621"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02D28BF"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0F812066" w14:textId="77777777" w:rsidR="001B211B" w:rsidRPr="00F324D2" w:rsidRDefault="001B211B" w:rsidP="003B03EA">
            <w:pPr>
              <w:rPr>
                <w:rFonts w:ascii="Arial" w:hAnsi="Arial" w:cs="Arial"/>
                <w:sz w:val="16"/>
                <w:szCs w:val="16"/>
                <w:lang w:val="en-US" w:eastAsia="en-US"/>
              </w:rPr>
            </w:pPr>
          </w:p>
        </w:tc>
      </w:tr>
      <w:tr w:rsidR="003B03EA" w:rsidRPr="00F324D2" w14:paraId="0BDB98CE" w14:textId="77777777" w:rsidTr="00F324D2">
        <w:trPr>
          <w:trHeight w:val="320"/>
        </w:trPr>
        <w:tc>
          <w:tcPr>
            <w:tcW w:w="708" w:type="dxa"/>
            <w:shd w:val="clear" w:color="auto" w:fill="auto"/>
            <w:noWrap/>
            <w:vAlign w:val="bottom"/>
            <w:hideMark/>
          </w:tcPr>
          <w:p w14:paraId="7EBB47C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1BE4FF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D0EEED5"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0ED201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3F513D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6EDFEE79" w14:textId="77777777" w:rsidR="00950ABA" w:rsidRDefault="003B03EA" w:rsidP="00950AB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sidR="00950ABA">
              <w:rPr>
                <w:rFonts w:ascii="Arial" w:hAnsi="Arial" w:cs="Arial"/>
                <w:color w:val="000000"/>
                <w:sz w:val="16"/>
                <w:szCs w:val="16"/>
                <w:lang w:val="en-US" w:eastAsia="en-US"/>
              </w:rPr>
              <w:t xml:space="preserve">Mission=’S1SAR’, Unit=’A’, </w:t>
            </w:r>
            <w:proofErr w:type="spellStart"/>
            <w:r w:rsidR="00950ABA">
              <w:rPr>
                <w:rFonts w:ascii="Arial" w:hAnsi="Arial" w:cs="Arial"/>
                <w:color w:val="000000"/>
                <w:sz w:val="16"/>
                <w:szCs w:val="16"/>
                <w:lang w:val="en-US" w:eastAsia="en-US"/>
              </w:rPr>
              <w:t>SensingTimeStart</w:t>
            </w:r>
            <w:proofErr w:type="spellEnd"/>
            <w:r w:rsidR="00950ABA">
              <w:rPr>
                <w:rFonts w:ascii="Arial" w:hAnsi="Arial" w:cs="Arial"/>
                <w:color w:val="000000"/>
                <w:sz w:val="16"/>
                <w:szCs w:val="16"/>
                <w:lang w:val="en-US" w:eastAsia="en-US"/>
              </w:rPr>
              <w:t>=’2014-04-02T00:00:00.000Z’</w:t>
            </w:r>
            <w:r w:rsidRPr="00F324D2">
              <w:rPr>
                <w:rFonts w:ascii="Arial" w:hAnsi="Arial" w:cs="Arial"/>
                <w:color w:val="000000"/>
                <w:sz w:val="16"/>
                <w:szCs w:val="16"/>
                <w:lang w:val="en-US" w:eastAsia="en-US"/>
              </w:rPr>
              <w:t xml:space="preserve">, </w:t>
            </w:r>
          </w:p>
          <w:p w14:paraId="3C06A76C" w14:textId="1B011304" w:rsidR="003B03EA" w:rsidRPr="00F324D2" w:rsidRDefault="00950ABA" w:rsidP="00950AB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=’2014-04-06T00:00:00.000Z’</w:t>
            </w:r>
            <w:r w:rsidR="003B03EA"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ProductLevel</w:t>
            </w:r>
            <w:proofErr w:type="spellEnd"/>
            <w:r>
              <w:rPr>
                <w:rFonts w:ascii="Arial" w:hAnsi="Arial" w:cs="Arial"/>
                <w:color w:val="000000"/>
                <w:sz w:val="16"/>
                <w:szCs w:val="16"/>
                <w:lang w:val="en-US" w:eastAsia="en-US"/>
              </w:rPr>
              <w:t>=’L2’</w:t>
            </w:r>
            <w:r w:rsidR="003B03EA" w:rsidRPr="00F324D2">
              <w:rPr>
                <w:rFonts w:ascii="Arial" w:hAnsi="Arial" w:cs="Arial"/>
                <w:color w:val="000000"/>
                <w:sz w:val="16"/>
                <w:szCs w:val="16"/>
                <w:lang w:val="en-US" w:eastAsia="en-US"/>
              </w:rPr>
              <w:t>)</w:t>
            </w:r>
          </w:p>
        </w:tc>
        <w:tc>
          <w:tcPr>
            <w:tcW w:w="1273" w:type="dxa"/>
            <w:shd w:val="clear" w:color="auto" w:fill="auto"/>
            <w:noWrap/>
            <w:vAlign w:val="bottom"/>
            <w:hideMark/>
          </w:tcPr>
          <w:p w14:paraId="6651BA4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864A3D7"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7EE4BB7" w14:textId="77777777" w:rsidR="003B03EA" w:rsidRPr="00F324D2" w:rsidRDefault="003B03EA" w:rsidP="003B03EA">
            <w:pPr>
              <w:rPr>
                <w:rFonts w:ascii="Arial" w:hAnsi="Arial" w:cs="Arial"/>
                <w:color w:val="000000"/>
                <w:sz w:val="16"/>
                <w:szCs w:val="16"/>
                <w:lang w:val="en-US" w:eastAsia="en-US"/>
              </w:rPr>
            </w:pPr>
          </w:p>
        </w:tc>
      </w:tr>
      <w:tr w:rsidR="003B03EA" w:rsidRPr="00F324D2" w14:paraId="6DCE70F5" w14:textId="77777777" w:rsidTr="00F324D2">
        <w:trPr>
          <w:trHeight w:val="320"/>
        </w:trPr>
        <w:tc>
          <w:tcPr>
            <w:tcW w:w="708" w:type="dxa"/>
            <w:shd w:val="clear" w:color="auto" w:fill="auto"/>
            <w:noWrap/>
            <w:vAlign w:val="bottom"/>
            <w:hideMark/>
          </w:tcPr>
          <w:p w14:paraId="0281CAE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8522FB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3FCC4D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31747C9"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F29DD4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67725DC3" w14:textId="77777777" w:rsidR="00950ABA" w:rsidRDefault="00950ABA" w:rsidP="00950AB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Mission=’S1SAR’, Unit=’A’,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=’2014-04-02T00:00:00.000Z’</w:t>
            </w:r>
            <w:r w:rsidRPr="00F324D2">
              <w:rPr>
                <w:rFonts w:ascii="Arial" w:hAnsi="Arial" w:cs="Arial"/>
                <w:color w:val="000000"/>
                <w:sz w:val="16"/>
                <w:szCs w:val="16"/>
                <w:lang w:val="en-US" w:eastAsia="en-US"/>
              </w:rPr>
              <w:t xml:space="preserve">, </w:t>
            </w:r>
          </w:p>
          <w:p w14:paraId="541A14C0" w14:textId="2983FBD3" w:rsidR="003B03EA" w:rsidRPr="00F324D2" w:rsidRDefault="00950ABA" w:rsidP="00950AB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=’2014-04-06T00:00:00.000Z’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ProductLevel</w:t>
            </w:r>
            <w:proofErr w:type="spellEnd"/>
            <w:r>
              <w:rPr>
                <w:rFonts w:ascii="Arial" w:hAnsi="Arial" w:cs="Arial"/>
                <w:color w:val="000000"/>
                <w:sz w:val="16"/>
                <w:szCs w:val="16"/>
                <w:lang w:val="en-US" w:eastAsia="en-US"/>
              </w:rPr>
              <w:t>=’L2’</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79AF98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F6423A2"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FB7EB66" w14:textId="77777777" w:rsidR="003B03EA" w:rsidRPr="00F324D2" w:rsidRDefault="003B03EA" w:rsidP="003B03EA">
            <w:pPr>
              <w:rPr>
                <w:rFonts w:ascii="Arial" w:hAnsi="Arial" w:cs="Arial"/>
                <w:color w:val="000000"/>
                <w:sz w:val="16"/>
                <w:szCs w:val="16"/>
                <w:lang w:val="en-US" w:eastAsia="en-US"/>
              </w:rPr>
            </w:pPr>
          </w:p>
        </w:tc>
      </w:tr>
      <w:tr w:rsidR="003B03EA" w:rsidRPr="00F324D2" w14:paraId="7FD61106" w14:textId="77777777" w:rsidTr="00F324D2">
        <w:trPr>
          <w:trHeight w:val="320"/>
        </w:trPr>
        <w:tc>
          <w:tcPr>
            <w:tcW w:w="708" w:type="dxa"/>
            <w:shd w:val="clear" w:color="auto" w:fill="auto"/>
            <w:noWrap/>
            <w:vAlign w:val="bottom"/>
            <w:hideMark/>
          </w:tcPr>
          <w:p w14:paraId="23D05D1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B901F6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310DF4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9515C4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4D512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605CF195" w14:textId="77777777" w:rsidR="00950ABA" w:rsidRDefault="00950ABA" w:rsidP="00950AB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Mission=’S1SAR’, Unit=’A’,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=’2014-04-02T00:00:00.000Z’</w:t>
            </w:r>
            <w:r w:rsidRPr="00F324D2">
              <w:rPr>
                <w:rFonts w:ascii="Arial" w:hAnsi="Arial" w:cs="Arial"/>
                <w:color w:val="000000"/>
                <w:sz w:val="16"/>
                <w:szCs w:val="16"/>
                <w:lang w:val="en-US" w:eastAsia="en-US"/>
              </w:rPr>
              <w:t xml:space="preserve">, </w:t>
            </w:r>
          </w:p>
          <w:p w14:paraId="7E2F24B3" w14:textId="68ACDCFC" w:rsidR="003B03EA" w:rsidRPr="00F324D2" w:rsidRDefault="00950ABA" w:rsidP="00950AB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=’2014-04-06T00:00:00.000Z’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ProductLevel</w:t>
            </w:r>
            <w:proofErr w:type="spellEnd"/>
            <w:r>
              <w:rPr>
                <w:rFonts w:ascii="Arial" w:hAnsi="Arial" w:cs="Arial"/>
                <w:color w:val="000000"/>
                <w:sz w:val="16"/>
                <w:szCs w:val="16"/>
                <w:lang w:val="en-US" w:eastAsia="en-US"/>
              </w:rPr>
              <w:t>=’L2’</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719FD79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C1DCF4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EA5F5DE" w14:textId="77777777" w:rsidR="003B03EA" w:rsidRPr="00F324D2" w:rsidRDefault="003B03EA" w:rsidP="003B03EA">
            <w:pPr>
              <w:rPr>
                <w:rFonts w:ascii="Arial" w:hAnsi="Arial" w:cs="Arial"/>
                <w:color w:val="000000"/>
                <w:sz w:val="16"/>
                <w:szCs w:val="16"/>
                <w:lang w:val="en-US" w:eastAsia="en-US"/>
              </w:rPr>
            </w:pPr>
          </w:p>
        </w:tc>
      </w:tr>
      <w:tr w:rsidR="003B03EA" w:rsidRPr="00F324D2" w14:paraId="723FC1FE" w14:textId="77777777" w:rsidTr="00F324D2">
        <w:trPr>
          <w:trHeight w:val="320"/>
        </w:trPr>
        <w:tc>
          <w:tcPr>
            <w:tcW w:w="708" w:type="dxa"/>
            <w:shd w:val="clear" w:color="auto" w:fill="auto"/>
            <w:noWrap/>
            <w:vAlign w:val="bottom"/>
            <w:hideMark/>
          </w:tcPr>
          <w:p w14:paraId="5258090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65FBA3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176E9C7"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9F35A6B"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7E0C71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73643BF3" w14:textId="77777777" w:rsidR="00950ABA" w:rsidRDefault="00950ABA" w:rsidP="00950AB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Mission=’S1SAR’, Unit=’A’,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=’2014-04-02T00:00:00.000Z’</w:t>
            </w:r>
            <w:r w:rsidRPr="00F324D2">
              <w:rPr>
                <w:rFonts w:ascii="Arial" w:hAnsi="Arial" w:cs="Arial"/>
                <w:color w:val="000000"/>
                <w:sz w:val="16"/>
                <w:szCs w:val="16"/>
                <w:lang w:val="en-US" w:eastAsia="en-US"/>
              </w:rPr>
              <w:t xml:space="preserve">, </w:t>
            </w:r>
          </w:p>
          <w:p w14:paraId="554184F5" w14:textId="675CDE7F" w:rsidR="003B03EA" w:rsidRPr="00F324D2" w:rsidRDefault="00950ABA" w:rsidP="00950AB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=’2014-04-06T00:00:00.000Z’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ProductLevel</w:t>
            </w:r>
            <w:proofErr w:type="spellEnd"/>
            <w:r>
              <w:rPr>
                <w:rFonts w:ascii="Arial" w:hAnsi="Arial" w:cs="Arial"/>
                <w:color w:val="000000"/>
                <w:sz w:val="16"/>
                <w:szCs w:val="16"/>
                <w:lang w:val="en-US" w:eastAsia="en-US"/>
              </w:rPr>
              <w:t>=’L2’</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D96842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259454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5C49973" w14:textId="77777777" w:rsidR="003B03EA" w:rsidRPr="00F324D2" w:rsidRDefault="003B03EA" w:rsidP="003B03EA">
            <w:pPr>
              <w:rPr>
                <w:rFonts w:ascii="Arial" w:hAnsi="Arial" w:cs="Arial"/>
                <w:color w:val="000000"/>
                <w:sz w:val="16"/>
                <w:szCs w:val="16"/>
                <w:lang w:val="en-US" w:eastAsia="en-US"/>
              </w:rPr>
            </w:pPr>
          </w:p>
        </w:tc>
      </w:tr>
      <w:tr w:rsidR="003B03EA" w:rsidRPr="00F324D2" w14:paraId="5ED28527" w14:textId="77777777" w:rsidTr="00F324D2">
        <w:trPr>
          <w:trHeight w:val="320"/>
        </w:trPr>
        <w:tc>
          <w:tcPr>
            <w:tcW w:w="708" w:type="dxa"/>
            <w:shd w:val="clear" w:color="auto" w:fill="auto"/>
            <w:noWrap/>
            <w:vAlign w:val="bottom"/>
            <w:hideMark/>
          </w:tcPr>
          <w:p w14:paraId="130218B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27B36F7"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BF87FB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7477A99"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C371C7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108393DE" w14:textId="77777777" w:rsidR="00950ABA" w:rsidRDefault="00950ABA" w:rsidP="00950AB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Mission=’S1SAR’, Unit=’A’,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=’2014-04-02T00:00:00.000Z’</w:t>
            </w:r>
            <w:r w:rsidRPr="00F324D2">
              <w:rPr>
                <w:rFonts w:ascii="Arial" w:hAnsi="Arial" w:cs="Arial"/>
                <w:color w:val="000000"/>
                <w:sz w:val="16"/>
                <w:szCs w:val="16"/>
                <w:lang w:val="en-US" w:eastAsia="en-US"/>
              </w:rPr>
              <w:t xml:space="preserve">, </w:t>
            </w:r>
          </w:p>
          <w:p w14:paraId="294CF09B" w14:textId="22CC6485" w:rsidR="003B03EA" w:rsidRPr="00F324D2" w:rsidRDefault="00950ABA" w:rsidP="00950AB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=’2014-04-06T00:00:00.000Z’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ProductLevel</w:t>
            </w:r>
            <w:proofErr w:type="spellEnd"/>
            <w:r>
              <w:rPr>
                <w:rFonts w:ascii="Arial" w:hAnsi="Arial" w:cs="Arial"/>
                <w:color w:val="000000"/>
                <w:sz w:val="16"/>
                <w:szCs w:val="16"/>
                <w:lang w:val="en-US" w:eastAsia="en-US"/>
              </w:rPr>
              <w:t>=’L2’</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7B7343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A59F30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07CD020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1B211B" w:rsidRPr="00F324D2" w14:paraId="0A4477C9" w14:textId="77777777" w:rsidTr="00F324D2">
        <w:trPr>
          <w:trHeight w:val="320"/>
        </w:trPr>
        <w:tc>
          <w:tcPr>
            <w:tcW w:w="708" w:type="dxa"/>
            <w:shd w:val="clear" w:color="auto" w:fill="auto"/>
            <w:noWrap/>
            <w:vAlign w:val="bottom"/>
            <w:hideMark/>
          </w:tcPr>
          <w:p w14:paraId="4D4B0A20"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52D0491D" w14:textId="77777777" w:rsidR="001B211B" w:rsidRPr="00F324D2" w:rsidRDefault="001B211B" w:rsidP="003B03EA">
            <w:pPr>
              <w:jc w:val="center"/>
              <w:rPr>
                <w:rFonts w:ascii="Arial" w:hAnsi="Arial" w:cs="Arial"/>
                <w:sz w:val="16"/>
                <w:szCs w:val="16"/>
                <w:lang w:val="en-US" w:eastAsia="en-US"/>
              </w:rPr>
            </w:pPr>
            <w:r w:rsidRPr="00F324D2">
              <w:rPr>
                <w:rFonts w:ascii="Arial" w:hAnsi="Arial" w:cs="Arial"/>
                <w:sz w:val="16"/>
                <w:szCs w:val="16"/>
                <w:lang w:val="en-US" w:eastAsia="en-US"/>
              </w:rPr>
              <w:t>20140406T133000-20140616T133500</w:t>
            </w:r>
          </w:p>
        </w:tc>
        <w:tc>
          <w:tcPr>
            <w:tcW w:w="992" w:type="dxa"/>
            <w:vMerge w:val="restart"/>
            <w:shd w:val="clear" w:color="auto" w:fill="auto"/>
            <w:noWrap/>
            <w:vAlign w:val="center"/>
            <w:hideMark/>
          </w:tcPr>
          <w:p w14:paraId="1B91AF0F"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3EF59DE7"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6FB77D62"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6D5209F7" w14:textId="07685E81"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S1A_AUX_INS_V20140406T133000_G20180313T095009</w:t>
            </w:r>
          </w:p>
        </w:tc>
        <w:tc>
          <w:tcPr>
            <w:tcW w:w="1273" w:type="dxa"/>
            <w:shd w:val="clear" w:color="auto" w:fill="auto"/>
            <w:noWrap/>
            <w:vAlign w:val="bottom"/>
            <w:hideMark/>
          </w:tcPr>
          <w:p w14:paraId="7F554230"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4D91637"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1735E951" w14:textId="77777777" w:rsidR="001B211B" w:rsidRPr="00F324D2" w:rsidRDefault="001B211B" w:rsidP="003B03EA">
            <w:pPr>
              <w:rPr>
                <w:rFonts w:ascii="Arial" w:hAnsi="Arial" w:cs="Arial"/>
                <w:color w:val="000000"/>
                <w:sz w:val="16"/>
                <w:szCs w:val="16"/>
                <w:lang w:val="en-US" w:eastAsia="en-US"/>
              </w:rPr>
            </w:pPr>
          </w:p>
        </w:tc>
      </w:tr>
      <w:tr w:rsidR="001B211B" w:rsidRPr="00F324D2" w14:paraId="70959C17" w14:textId="77777777" w:rsidTr="00F324D2">
        <w:trPr>
          <w:trHeight w:val="320"/>
        </w:trPr>
        <w:tc>
          <w:tcPr>
            <w:tcW w:w="708" w:type="dxa"/>
            <w:shd w:val="clear" w:color="auto" w:fill="auto"/>
            <w:noWrap/>
            <w:vAlign w:val="bottom"/>
            <w:hideMark/>
          </w:tcPr>
          <w:p w14:paraId="7FB405B3"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84BA042"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484FE41C"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3BEEE1BC"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5656C1C9"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95529B7" w14:textId="37C30B96"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S1A_AUX_CAL_V20140406T133000_G20190626T100036</w:t>
            </w:r>
          </w:p>
        </w:tc>
        <w:tc>
          <w:tcPr>
            <w:tcW w:w="1273" w:type="dxa"/>
            <w:shd w:val="clear" w:color="auto" w:fill="auto"/>
            <w:noWrap/>
            <w:vAlign w:val="bottom"/>
            <w:hideMark/>
          </w:tcPr>
          <w:p w14:paraId="332E2853"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CCDBFA3"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4C3D8EA1" w14:textId="77777777" w:rsidR="001B211B" w:rsidRPr="00F324D2" w:rsidRDefault="001B211B" w:rsidP="003B03EA">
            <w:pPr>
              <w:rPr>
                <w:rFonts w:ascii="Arial" w:hAnsi="Arial" w:cs="Arial"/>
                <w:color w:val="000000"/>
                <w:sz w:val="16"/>
                <w:szCs w:val="16"/>
                <w:lang w:val="en-US" w:eastAsia="en-US"/>
              </w:rPr>
            </w:pPr>
          </w:p>
        </w:tc>
      </w:tr>
      <w:tr w:rsidR="001B211B" w:rsidRPr="00F324D2" w14:paraId="62B5B50D" w14:textId="77777777" w:rsidTr="00F324D2">
        <w:trPr>
          <w:trHeight w:val="320"/>
        </w:trPr>
        <w:tc>
          <w:tcPr>
            <w:tcW w:w="708" w:type="dxa"/>
            <w:shd w:val="clear" w:color="auto" w:fill="auto"/>
            <w:noWrap/>
            <w:vAlign w:val="bottom"/>
            <w:hideMark/>
          </w:tcPr>
          <w:p w14:paraId="369203E2"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AABD3BD"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4CE6BCF2"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4AEB6E19"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44EB9B49"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1DB11012" w14:textId="332AE439" w:rsidR="001B211B" w:rsidRPr="00F324D2" w:rsidRDefault="001B211B" w:rsidP="00F324D2">
            <w:pPr>
              <w:rPr>
                <w:rFonts w:ascii="Arial" w:hAnsi="Arial" w:cs="Arial"/>
                <w:sz w:val="16"/>
                <w:szCs w:val="16"/>
                <w:lang w:eastAsia="en-US"/>
              </w:rPr>
            </w:pPr>
            <w:r w:rsidRPr="00F324D2">
              <w:rPr>
                <w:rFonts w:ascii="Arial" w:hAnsi="Arial" w:cs="Arial"/>
                <w:sz w:val="16"/>
                <w:szCs w:val="16"/>
              </w:rPr>
              <w:t xml:space="preserve">S1A_AUX_PP1_V20140406T133000_G20200512T125143 </w:t>
            </w:r>
          </w:p>
        </w:tc>
        <w:tc>
          <w:tcPr>
            <w:tcW w:w="1273" w:type="dxa"/>
            <w:shd w:val="clear" w:color="auto" w:fill="auto"/>
            <w:noWrap/>
            <w:vAlign w:val="bottom"/>
            <w:hideMark/>
          </w:tcPr>
          <w:p w14:paraId="2CC24022"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32317AB"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644FC141" w14:textId="77777777" w:rsidR="001B211B" w:rsidRPr="00F324D2" w:rsidRDefault="001B211B" w:rsidP="003B03EA">
            <w:pPr>
              <w:rPr>
                <w:rFonts w:ascii="Arial" w:hAnsi="Arial" w:cs="Arial"/>
                <w:color w:val="000000"/>
                <w:sz w:val="16"/>
                <w:szCs w:val="16"/>
                <w:lang w:val="en-US" w:eastAsia="en-US"/>
              </w:rPr>
            </w:pPr>
          </w:p>
        </w:tc>
      </w:tr>
      <w:tr w:rsidR="001B211B" w:rsidRPr="00F324D2" w14:paraId="5DDDE9AE" w14:textId="77777777" w:rsidTr="00F324D2">
        <w:trPr>
          <w:trHeight w:val="320"/>
        </w:trPr>
        <w:tc>
          <w:tcPr>
            <w:tcW w:w="708" w:type="dxa"/>
            <w:shd w:val="clear" w:color="auto" w:fill="auto"/>
            <w:noWrap/>
            <w:vAlign w:val="bottom"/>
            <w:hideMark/>
          </w:tcPr>
          <w:p w14:paraId="6FEF96C6"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5782F14" w14:textId="77777777" w:rsidR="001B211B" w:rsidRPr="00F324D2" w:rsidRDefault="001B211B" w:rsidP="003B03EA">
            <w:pPr>
              <w:rPr>
                <w:rFonts w:ascii="Arial" w:hAnsi="Arial" w:cs="Arial"/>
                <w:sz w:val="16"/>
                <w:szCs w:val="16"/>
                <w:lang w:val="en-US" w:eastAsia="en-US"/>
              </w:rPr>
            </w:pPr>
          </w:p>
        </w:tc>
        <w:tc>
          <w:tcPr>
            <w:tcW w:w="992" w:type="dxa"/>
            <w:vMerge w:val="restart"/>
            <w:shd w:val="clear" w:color="auto" w:fill="auto"/>
            <w:noWrap/>
            <w:vAlign w:val="center"/>
            <w:hideMark/>
          </w:tcPr>
          <w:p w14:paraId="7EB2E38F"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2FD0E83A"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7C69B589"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7E663902" w14:textId="0F6A3F6F" w:rsidR="001B211B" w:rsidRPr="00F324D2" w:rsidRDefault="001B211B" w:rsidP="00F324D2">
            <w:pPr>
              <w:rPr>
                <w:rFonts w:ascii="Arial" w:hAnsi="Arial" w:cs="Arial"/>
                <w:sz w:val="16"/>
                <w:szCs w:val="16"/>
                <w:lang w:eastAsia="en-US"/>
              </w:rPr>
            </w:pPr>
            <w:r w:rsidRPr="00F324D2">
              <w:rPr>
                <w:rFonts w:ascii="Arial" w:hAnsi="Arial" w:cs="Arial"/>
                <w:sz w:val="16"/>
                <w:szCs w:val="16"/>
              </w:rPr>
              <w:t>S1__AUX_SCS_V20140406T133000_G20200623T142050</w:t>
            </w:r>
          </w:p>
        </w:tc>
        <w:tc>
          <w:tcPr>
            <w:tcW w:w="1273" w:type="dxa"/>
            <w:shd w:val="clear" w:color="auto" w:fill="auto"/>
            <w:noWrap/>
            <w:vAlign w:val="bottom"/>
            <w:hideMark/>
          </w:tcPr>
          <w:p w14:paraId="32A605D4"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63A527C"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267B28EE" w14:textId="77777777" w:rsidR="001B211B" w:rsidRPr="00F324D2" w:rsidRDefault="001B211B" w:rsidP="003B03EA">
            <w:pPr>
              <w:rPr>
                <w:rFonts w:ascii="Arial" w:hAnsi="Arial" w:cs="Arial"/>
                <w:color w:val="000000"/>
                <w:sz w:val="16"/>
                <w:szCs w:val="16"/>
                <w:lang w:val="en-US" w:eastAsia="en-US"/>
              </w:rPr>
            </w:pPr>
          </w:p>
        </w:tc>
      </w:tr>
      <w:tr w:rsidR="001B211B" w:rsidRPr="00F324D2" w14:paraId="04D70F91" w14:textId="77777777" w:rsidTr="00F324D2">
        <w:trPr>
          <w:trHeight w:val="320"/>
        </w:trPr>
        <w:tc>
          <w:tcPr>
            <w:tcW w:w="708" w:type="dxa"/>
            <w:shd w:val="clear" w:color="auto" w:fill="auto"/>
            <w:noWrap/>
            <w:vAlign w:val="bottom"/>
            <w:hideMark/>
          </w:tcPr>
          <w:p w14:paraId="255AB365" w14:textId="77777777" w:rsidR="001B211B" w:rsidRPr="00F324D2" w:rsidRDefault="001B211B"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3A0F4D9" w14:textId="77777777" w:rsidR="001B211B" w:rsidRPr="00F324D2" w:rsidRDefault="001B211B" w:rsidP="003B03EA">
            <w:pPr>
              <w:rPr>
                <w:rFonts w:ascii="Arial" w:hAnsi="Arial" w:cs="Arial"/>
                <w:sz w:val="16"/>
                <w:szCs w:val="16"/>
                <w:lang w:val="en-US" w:eastAsia="en-US"/>
              </w:rPr>
            </w:pPr>
          </w:p>
        </w:tc>
        <w:tc>
          <w:tcPr>
            <w:tcW w:w="992" w:type="dxa"/>
            <w:vMerge/>
            <w:vAlign w:val="center"/>
            <w:hideMark/>
          </w:tcPr>
          <w:p w14:paraId="70DDE36C" w14:textId="77777777" w:rsidR="001B211B" w:rsidRPr="00F324D2" w:rsidRDefault="001B211B" w:rsidP="003B03EA">
            <w:pPr>
              <w:rPr>
                <w:rFonts w:ascii="Arial" w:hAnsi="Arial" w:cs="Arial"/>
                <w:color w:val="000000"/>
                <w:sz w:val="16"/>
                <w:szCs w:val="16"/>
                <w:lang w:val="en-US" w:eastAsia="en-US"/>
              </w:rPr>
            </w:pPr>
          </w:p>
        </w:tc>
        <w:tc>
          <w:tcPr>
            <w:tcW w:w="1134" w:type="dxa"/>
            <w:vMerge/>
            <w:vAlign w:val="center"/>
            <w:hideMark/>
          </w:tcPr>
          <w:p w14:paraId="0B6AA817" w14:textId="77777777" w:rsidR="001B211B" w:rsidRPr="00F324D2" w:rsidRDefault="001B211B" w:rsidP="003B03EA">
            <w:pPr>
              <w:rPr>
                <w:rFonts w:ascii="Arial" w:hAnsi="Arial" w:cs="Arial"/>
                <w:color w:val="000000"/>
                <w:sz w:val="16"/>
                <w:szCs w:val="16"/>
                <w:lang w:val="en-US" w:eastAsia="en-US"/>
              </w:rPr>
            </w:pPr>
          </w:p>
        </w:tc>
        <w:tc>
          <w:tcPr>
            <w:tcW w:w="1417" w:type="dxa"/>
            <w:shd w:val="clear" w:color="auto" w:fill="auto"/>
            <w:noWrap/>
            <w:vAlign w:val="bottom"/>
            <w:hideMark/>
          </w:tcPr>
          <w:p w14:paraId="15BF2598"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111E446" w14:textId="5D488C28" w:rsidR="001B211B" w:rsidRPr="00F324D2" w:rsidRDefault="001B211B" w:rsidP="00F324D2">
            <w:pPr>
              <w:rPr>
                <w:rFonts w:ascii="Arial" w:hAnsi="Arial" w:cs="Arial"/>
                <w:sz w:val="16"/>
                <w:szCs w:val="16"/>
                <w:lang w:eastAsia="en-US"/>
              </w:rPr>
            </w:pPr>
            <w:r w:rsidRPr="00F324D2">
              <w:rPr>
                <w:rFonts w:ascii="Arial" w:hAnsi="Arial" w:cs="Arial"/>
                <w:sz w:val="16"/>
                <w:szCs w:val="16"/>
              </w:rPr>
              <w:t>S1A_AUX_PP2_V20140406T133000_G20200623T082350</w:t>
            </w:r>
          </w:p>
        </w:tc>
        <w:tc>
          <w:tcPr>
            <w:tcW w:w="1273" w:type="dxa"/>
            <w:shd w:val="clear" w:color="auto" w:fill="auto"/>
            <w:noWrap/>
            <w:vAlign w:val="bottom"/>
            <w:hideMark/>
          </w:tcPr>
          <w:p w14:paraId="066F4A25" w14:textId="77777777" w:rsidR="001B211B" w:rsidRPr="00F324D2" w:rsidRDefault="001B211B"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67C1274" w14:textId="77777777" w:rsidR="001B211B" w:rsidRPr="00F324D2" w:rsidRDefault="001B211B" w:rsidP="003B03EA">
            <w:pPr>
              <w:rPr>
                <w:rFonts w:ascii="Arial" w:hAnsi="Arial" w:cs="Arial"/>
                <w:color w:val="000000"/>
                <w:sz w:val="16"/>
                <w:szCs w:val="16"/>
                <w:lang w:val="en-US" w:eastAsia="en-US"/>
              </w:rPr>
            </w:pPr>
          </w:p>
        </w:tc>
        <w:tc>
          <w:tcPr>
            <w:tcW w:w="2340" w:type="dxa"/>
            <w:shd w:val="clear" w:color="auto" w:fill="auto"/>
            <w:noWrap/>
            <w:vAlign w:val="bottom"/>
            <w:hideMark/>
          </w:tcPr>
          <w:p w14:paraId="10DCE202" w14:textId="77777777" w:rsidR="001B211B" w:rsidRPr="00F324D2" w:rsidRDefault="001B211B" w:rsidP="003B03EA">
            <w:pPr>
              <w:rPr>
                <w:rFonts w:ascii="Arial" w:hAnsi="Arial" w:cs="Arial"/>
                <w:color w:val="000000"/>
                <w:sz w:val="16"/>
                <w:szCs w:val="16"/>
                <w:lang w:val="en-US" w:eastAsia="en-US"/>
              </w:rPr>
            </w:pPr>
          </w:p>
        </w:tc>
      </w:tr>
      <w:tr w:rsidR="003B03EA" w:rsidRPr="00F324D2" w14:paraId="0323E72B" w14:textId="77777777" w:rsidTr="00F324D2">
        <w:trPr>
          <w:trHeight w:val="320"/>
        </w:trPr>
        <w:tc>
          <w:tcPr>
            <w:tcW w:w="708" w:type="dxa"/>
            <w:shd w:val="clear" w:color="auto" w:fill="auto"/>
            <w:noWrap/>
            <w:vAlign w:val="bottom"/>
            <w:hideMark/>
          </w:tcPr>
          <w:p w14:paraId="497CE0E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6CDC73A"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F60E1D3"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2C428C1"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A5C4A6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31A04164"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“2014-04-06T00:00:00.000Z”, “2014-06-16T00:00:00.000Z”,”L2”)</w:t>
            </w:r>
          </w:p>
        </w:tc>
        <w:tc>
          <w:tcPr>
            <w:tcW w:w="1273" w:type="dxa"/>
            <w:shd w:val="clear" w:color="auto" w:fill="auto"/>
            <w:noWrap/>
            <w:vAlign w:val="bottom"/>
            <w:hideMark/>
          </w:tcPr>
          <w:p w14:paraId="6BF9749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BFAA7D6"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A0594A2" w14:textId="77777777" w:rsidR="003B03EA" w:rsidRPr="00F324D2" w:rsidRDefault="003B03EA" w:rsidP="003B03EA">
            <w:pPr>
              <w:rPr>
                <w:rFonts w:ascii="Arial" w:hAnsi="Arial" w:cs="Arial"/>
                <w:color w:val="000000"/>
                <w:sz w:val="16"/>
                <w:szCs w:val="16"/>
                <w:lang w:val="en-US" w:eastAsia="en-US"/>
              </w:rPr>
            </w:pPr>
          </w:p>
        </w:tc>
      </w:tr>
      <w:tr w:rsidR="003B03EA" w:rsidRPr="00F324D2" w14:paraId="19F2FE89" w14:textId="77777777" w:rsidTr="00F324D2">
        <w:trPr>
          <w:trHeight w:val="320"/>
        </w:trPr>
        <w:tc>
          <w:tcPr>
            <w:tcW w:w="708" w:type="dxa"/>
            <w:shd w:val="clear" w:color="auto" w:fill="auto"/>
            <w:noWrap/>
            <w:vAlign w:val="bottom"/>
            <w:hideMark/>
          </w:tcPr>
          <w:p w14:paraId="136807B5"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8FC6F3E"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74468C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67375AE"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676453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524A20E0"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“2014-04-06T00:00:00.000Z”, “2014-06-16T00:00:00.000Z”,”L2”)</w:t>
            </w:r>
          </w:p>
        </w:tc>
        <w:tc>
          <w:tcPr>
            <w:tcW w:w="1273" w:type="dxa"/>
            <w:shd w:val="clear" w:color="auto" w:fill="auto"/>
            <w:noWrap/>
            <w:vAlign w:val="bottom"/>
            <w:hideMark/>
          </w:tcPr>
          <w:p w14:paraId="00DC1FA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7B7CB5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100E237" w14:textId="77777777" w:rsidR="003B03EA" w:rsidRPr="00F324D2" w:rsidRDefault="003B03EA" w:rsidP="003B03EA">
            <w:pPr>
              <w:rPr>
                <w:rFonts w:ascii="Arial" w:hAnsi="Arial" w:cs="Arial"/>
                <w:color w:val="000000"/>
                <w:sz w:val="16"/>
                <w:szCs w:val="16"/>
                <w:lang w:val="en-US" w:eastAsia="en-US"/>
              </w:rPr>
            </w:pPr>
          </w:p>
        </w:tc>
      </w:tr>
      <w:tr w:rsidR="003B03EA" w:rsidRPr="00F324D2" w14:paraId="57455D3B" w14:textId="77777777" w:rsidTr="00F324D2">
        <w:trPr>
          <w:trHeight w:val="320"/>
        </w:trPr>
        <w:tc>
          <w:tcPr>
            <w:tcW w:w="708" w:type="dxa"/>
            <w:shd w:val="clear" w:color="auto" w:fill="auto"/>
            <w:noWrap/>
            <w:vAlign w:val="bottom"/>
            <w:hideMark/>
          </w:tcPr>
          <w:p w14:paraId="1A1B7F7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BF69E1A"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F1C0E0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2541B4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FA77E1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679CDF2B"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“2014-04-06T00:00:00.000Z”, “2014-06-16T00:00:00.000Z”,”L2”)</w:t>
            </w:r>
          </w:p>
        </w:tc>
        <w:tc>
          <w:tcPr>
            <w:tcW w:w="1273" w:type="dxa"/>
            <w:shd w:val="clear" w:color="auto" w:fill="auto"/>
            <w:noWrap/>
            <w:vAlign w:val="bottom"/>
            <w:hideMark/>
          </w:tcPr>
          <w:p w14:paraId="082A51E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A951097"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3AA4C7F" w14:textId="77777777" w:rsidR="003B03EA" w:rsidRPr="00F324D2" w:rsidRDefault="003B03EA" w:rsidP="003B03EA">
            <w:pPr>
              <w:rPr>
                <w:rFonts w:ascii="Arial" w:hAnsi="Arial" w:cs="Arial"/>
                <w:color w:val="000000"/>
                <w:sz w:val="16"/>
                <w:szCs w:val="16"/>
                <w:lang w:val="en-US" w:eastAsia="en-US"/>
              </w:rPr>
            </w:pPr>
          </w:p>
        </w:tc>
      </w:tr>
      <w:tr w:rsidR="003B03EA" w:rsidRPr="00F324D2" w14:paraId="368154C4" w14:textId="77777777" w:rsidTr="00F324D2">
        <w:trPr>
          <w:trHeight w:val="320"/>
        </w:trPr>
        <w:tc>
          <w:tcPr>
            <w:tcW w:w="708" w:type="dxa"/>
            <w:shd w:val="clear" w:color="auto" w:fill="auto"/>
            <w:noWrap/>
            <w:vAlign w:val="bottom"/>
            <w:hideMark/>
          </w:tcPr>
          <w:p w14:paraId="1B168A0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AB945F1"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0BD18E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170198D"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490F75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386D722A"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“2014-04-06T00:00:00.000Z”, “2014-06-16T00:00:00.000Z”,”L2”)</w:t>
            </w:r>
          </w:p>
        </w:tc>
        <w:tc>
          <w:tcPr>
            <w:tcW w:w="1273" w:type="dxa"/>
            <w:shd w:val="clear" w:color="auto" w:fill="auto"/>
            <w:noWrap/>
            <w:vAlign w:val="bottom"/>
            <w:hideMark/>
          </w:tcPr>
          <w:p w14:paraId="59C1798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E5FA8F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6E33BFD" w14:textId="77777777" w:rsidR="003B03EA" w:rsidRPr="00F324D2" w:rsidRDefault="003B03EA" w:rsidP="003B03EA">
            <w:pPr>
              <w:rPr>
                <w:rFonts w:ascii="Arial" w:hAnsi="Arial" w:cs="Arial"/>
                <w:color w:val="000000"/>
                <w:sz w:val="16"/>
                <w:szCs w:val="16"/>
                <w:lang w:val="en-US" w:eastAsia="en-US"/>
              </w:rPr>
            </w:pPr>
          </w:p>
        </w:tc>
      </w:tr>
      <w:tr w:rsidR="003B03EA" w:rsidRPr="00F324D2" w14:paraId="41E0143F" w14:textId="77777777" w:rsidTr="00F324D2">
        <w:trPr>
          <w:trHeight w:val="320"/>
        </w:trPr>
        <w:tc>
          <w:tcPr>
            <w:tcW w:w="708" w:type="dxa"/>
            <w:shd w:val="clear" w:color="auto" w:fill="auto"/>
            <w:noWrap/>
            <w:vAlign w:val="bottom"/>
            <w:hideMark/>
          </w:tcPr>
          <w:p w14:paraId="1A9DC6B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1DCEFF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3EF756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477EEF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817984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1C39C31F"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“2014-04-06T00:00:00.000Z”, “2014-06-16T00:00:00.000Z”,”L2”)</w:t>
            </w:r>
          </w:p>
        </w:tc>
        <w:tc>
          <w:tcPr>
            <w:tcW w:w="1273" w:type="dxa"/>
            <w:shd w:val="clear" w:color="auto" w:fill="auto"/>
            <w:noWrap/>
            <w:vAlign w:val="bottom"/>
            <w:hideMark/>
          </w:tcPr>
          <w:p w14:paraId="6EFF423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9D376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1762BC5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3B03EA" w:rsidRPr="00F324D2" w14:paraId="4280C15D" w14:textId="77777777" w:rsidTr="00F324D2">
        <w:trPr>
          <w:trHeight w:val="310"/>
        </w:trPr>
        <w:tc>
          <w:tcPr>
            <w:tcW w:w="708" w:type="dxa"/>
            <w:shd w:val="clear" w:color="auto" w:fill="auto"/>
            <w:noWrap/>
            <w:vAlign w:val="bottom"/>
            <w:hideMark/>
          </w:tcPr>
          <w:p w14:paraId="4C75890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5416D112" w14:textId="77777777" w:rsidR="003B03EA" w:rsidRPr="00F324D2" w:rsidRDefault="003B03EA" w:rsidP="003B03EA">
            <w:pPr>
              <w:jc w:val="center"/>
              <w:rPr>
                <w:rFonts w:ascii="Arial" w:hAnsi="Arial" w:cs="Arial"/>
                <w:sz w:val="16"/>
                <w:szCs w:val="16"/>
                <w:lang w:val="en-US" w:eastAsia="en-US"/>
              </w:rPr>
            </w:pPr>
            <w:r w:rsidRPr="00F324D2">
              <w:rPr>
                <w:rFonts w:ascii="Arial" w:hAnsi="Arial" w:cs="Arial"/>
                <w:sz w:val="16"/>
                <w:szCs w:val="16"/>
                <w:lang w:val="en-US" w:eastAsia="en-US"/>
              </w:rPr>
              <w:t>20140616T133500-20140908T000000</w:t>
            </w:r>
          </w:p>
        </w:tc>
        <w:tc>
          <w:tcPr>
            <w:tcW w:w="992" w:type="dxa"/>
            <w:vMerge w:val="restart"/>
            <w:shd w:val="clear" w:color="auto" w:fill="auto"/>
            <w:noWrap/>
            <w:vAlign w:val="center"/>
            <w:hideMark/>
          </w:tcPr>
          <w:p w14:paraId="0A5F7F3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0CA085D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053ABA8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3911D250"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S1A_AUX_INS_V20140616T133500_G20180313T100039 </w:t>
            </w:r>
          </w:p>
        </w:tc>
        <w:tc>
          <w:tcPr>
            <w:tcW w:w="1273" w:type="dxa"/>
            <w:shd w:val="clear" w:color="auto" w:fill="auto"/>
            <w:noWrap/>
            <w:vAlign w:val="bottom"/>
            <w:hideMark/>
          </w:tcPr>
          <w:p w14:paraId="7BBE0CA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4F8F282"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D7C3EC5" w14:textId="77777777" w:rsidR="003B03EA" w:rsidRPr="00F324D2" w:rsidRDefault="003B03EA" w:rsidP="003B03EA">
            <w:pPr>
              <w:rPr>
                <w:rFonts w:ascii="Arial" w:hAnsi="Arial" w:cs="Arial"/>
                <w:color w:val="000000"/>
                <w:sz w:val="16"/>
                <w:szCs w:val="16"/>
                <w:lang w:val="en-US" w:eastAsia="en-US"/>
              </w:rPr>
            </w:pPr>
          </w:p>
        </w:tc>
      </w:tr>
      <w:tr w:rsidR="003B03EA" w:rsidRPr="00F324D2" w14:paraId="6A29B5E8" w14:textId="77777777" w:rsidTr="00F324D2">
        <w:trPr>
          <w:trHeight w:val="310"/>
        </w:trPr>
        <w:tc>
          <w:tcPr>
            <w:tcW w:w="708" w:type="dxa"/>
            <w:shd w:val="clear" w:color="auto" w:fill="auto"/>
            <w:noWrap/>
            <w:vAlign w:val="bottom"/>
            <w:hideMark/>
          </w:tcPr>
          <w:p w14:paraId="6086F6A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4B17E1F"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840451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4A7C81D"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3B5004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31D8E52F"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S1A_AUX_CAL_V20140616T133500_G20190626T100133 </w:t>
            </w:r>
          </w:p>
        </w:tc>
        <w:tc>
          <w:tcPr>
            <w:tcW w:w="1273" w:type="dxa"/>
            <w:shd w:val="clear" w:color="auto" w:fill="auto"/>
            <w:noWrap/>
            <w:vAlign w:val="bottom"/>
            <w:hideMark/>
          </w:tcPr>
          <w:p w14:paraId="68DD0EC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38D6FF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40D37FC" w14:textId="77777777" w:rsidR="003B03EA" w:rsidRPr="00F324D2" w:rsidRDefault="003B03EA" w:rsidP="003B03EA">
            <w:pPr>
              <w:rPr>
                <w:rFonts w:ascii="Arial" w:hAnsi="Arial" w:cs="Arial"/>
                <w:color w:val="000000"/>
                <w:sz w:val="16"/>
                <w:szCs w:val="16"/>
                <w:lang w:val="en-US" w:eastAsia="en-US"/>
              </w:rPr>
            </w:pPr>
          </w:p>
        </w:tc>
      </w:tr>
      <w:tr w:rsidR="003B03EA" w:rsidRPr="00F324D2" w14:paraId="782AA0BB" w14:textId="77777777" w:rsidTr="00F324D2">
        <w:trPr>
          <w:trHeight w:val="310"/>
        </w:trPr>
        <w:tc>
          <w:tcPr>
            <w:tcW w:w="708" w:type="dxa"/>
            <w:shd w:val="clear" w:color="auto" w:fill="auto"/>
            <w:noWrap/>
            <w:vAlign w:val="bottom"/>
            <w:hideMark/>
          </w:tcPr>
          <w:p w14:paraId="5D346CA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F3A4287"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916FD6D"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20503E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573B5C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531216C5"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S1A_AUX_PP1_V20140616T133500_G20200512T125349 </w:t>
            </w:r>
          </w:p>
        </w:tc>
        <w:tc>
          <w:tcPr>
            <w:tcW w:w="1273" w:type="dxa"/>
            <w:shd w:val="clear" w:color="auto" w:fill="auto"/>
            <w:noWrap/>
            <w:vAlign w:val="bottom"/>
            <w:hideMark/>
          </w:tcPr>
          <w:p w14:paraId="78005E3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12BCF0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8B23867" w14:textId="77777777" w:rsidR="003B03EA" w:rsidRPr="00F324D2" w:rsidRDefault="003B03EA" w:rsidP="003B03EA">
            <w:pPr>
              <w:rPr>
                <w:rFonts w:ascii="Arial" w:hAnsi="Arial" w:cs="Arial"/>
                <w:color w:val="000000"/>
                <w:sz w:val="16"/>
                <w:szCs w:val="16"/>
                <w:lang w:val="en-US" w:eastAsia="en-US"/>
              </w:rPr>
            </w:pPr>
          </w:p>
        </w:tc>
      </w:tr>
      <w:tr w:rsidR="003B03EA" w:rsidRPr="00F324D2" w14:paraId="10568BAA" w14:textId="77777777" w:rsidTr="00F324D2">
        <w:trPr>
          <w:trHeight w:val="310"/>
        </w:trPr>
        <w:tc>
          <w:tcPr>
            <w:tcW w:w="708" w:type="dxa"/>
            <w:shd w:val="clear" w:color="auto" w:fill="auto"/>
            <w:noWrap/>
            <w:vAlign w:val="bottom"/>
            <w:hideMark/>
          </w:tcPr>
          <w:p w14:paraId="1665138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A</w:t>
            </w:r>
          </w:p>
        </w:tc>
        <w:tc>
          <w:tcPr>
            <w:tcW w:w="3120" w:type="dxa"/>
            <w:vMerge/>
            <w:vAlign w:val="center"/>
            <w:hideMark/>
          </w:tcPr>
          <w:p w14:paraId="3EABFE89"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6750A05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1B2409E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509C32F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135BFDFB"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4B2B4E4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766568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C115780" w14:textId="77777777" w:rsidR="003B03EA" w:rsidRPr="00F324D2" w:rsidRDefault="003B03EA" w:rsidP="003B03EA">
            <w:pPr>
              <w:rPr>
                <w:rFonts w:ascii="Arial" w:hAnsi="Arial" w:cs="Arial"/>
                <w:color w:val="000000"/>
                <w:sz w:val="16"/>
                <w:szCs w:val="16"/>
                <w:lang w:val="en-US" w:eastAsia="en-US"/>
              </w:rPr>
            </w:pPr>
          </w:p>
        </w:tc>
      </w:tr>
      <w:tr w:rsidR="003B03EA" w:rsidRPr="00F324D2" w14:paraId="4D2AAD60" w14:textId="77777777" w:rsidTr="00F324D2">
        <w:trPr>
          <w:trHeight w:val="310"/>
        </w:trPr>
        <w:tc>
          <w:tcPr>
            <w:tcW w:w="708" w:type="dxa"/>
            <w:shd w:val="clear" w:color="auto" w:fill="auto"/>
            <w:noWrap/>
            <w:vAlign w:val="bottom"/>
            <w:hideMark/>
          </w:tcPr>
          <w:p w14:paraId="6338BB2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27051B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9FC643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29DD11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B6C7A3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B985ACD"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S1A_AUX_PP2_V20140616T133500_G20200623T082421 </w:t>
            </w:r>
          </w:p>
        </w:tc>
        <w:tc>
          <w:tcPr>
            <w:tcW w:w="1273" w:type="dxa"/>
            <w:shd w:val="clear" w:color="auto" w:fill="auto"/>
            <w:noWrap/>
            <w:vAlign w:val="bottom"/>
            <w:hideMark/>
          </w:tcPr>
          <w:p w14:paraId="4EE062B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1388E4E"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1B80F2B" w14:textId="77777777" w:rsidR="003B03EA" w:rsidRPr="00F324D2" w:rsidRDefault="003B03EA" w:rsidP="003B03EA">
            <w:pPr>
              <w:rPr>
                <w:rFonts w:ascii="Arial" w:hAnsi="Arial" w:cs="Arial"/>
                <w:color w:val="000000"/>
                <w:sz w:val="16"/>
                <w:szCs w:val="16"/>
                <w:lang w:val="en-US" w:eastAsia="en-US"/>
              </w:rPr>
            </w:pPr>
          </w:p>
        </w:tc>
      </w:tr>
      <w:tr w:rsidR="003B03EA" w:rsidRPr="00F324D2" w14:paraId="6759D2C1" w14:textId="77777777" w:rsidTr="00F324D2">
        <w:trPr>
          <w:trHeight w:val="310"/>
        </w:trPr>
        <w:tc>
          <w:tcPr>
            <w:tcW w:w="708" w:type="dxa"/>
            <w:shd w:val="clear" w:color="auto" w:fill="auto"/>
            <w:noWrap/>
            <w:vAlign w:val="bottom"/>
            <w:hideMark/>
          </w:tcPr>
          <w:p w14:paraId="794A240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C54E674"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019B5C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55E56C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F33C37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4FDEAEC1"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“2014-06-16T00:00:00.000Z”, “2014-09-08T00:00:00.000Z”,”L2”)</w:t>
            </w:r>
          </w:p>
        </w:tc>
        <w:tc>
          <w:tcPr>
            <w:tcW w:w="1273" w:type="dxa"/>
            <w:shd w:val="clear" w:color="auto" w:fill="auto"/>
            <w:noWrap/>
            <w:vAlign w:val="bottom"/>
            <w:hideMark/>
          </w:tcPr>
          <w:p w14:paraId="2CE30BF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4FB5A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5F8080F" w14:textId="77777777" w:rsidR="003B03EA" w:rsidRPr="00F324D2" w:rsidRDefault="003B03EA" w:rsidP="003B03EA">
            <w:pPr>
              <w:rPr>
                <w:rFonts w:ascii="Arial" w:hAnsi="Arial" w:cs="Arial"/>
                <w:color w:val="000000"/>
                <w:sz w:val="16"/>
                <w:szCs w:val="16"/>
                <w:lang w:val="en-US" w:eastAsia="en-US"/>
              </w:rPr>
            </w:pPr>
          </w:p>
        </w:tc>
      </w:tr>
      <w:tr w:rsidR="003B03EA" w:rsidRPr="00F324D2" w14:paraId="306E9144" w14:textId="77777777" w:rsidTr="00F324D2">
        <w:trPr>
          <w:trHeight w:val="310"/>
        </w:trPr>
        <w:tc>
          <w:tcPr>
            <w:tcW w:w="708" w:type="dxa"/>
            <w:shd w:val="clear" w:color="auto" w:fill="auto"/>
            <w:noWrap/>
            <w:vAlign w:val="bottom"/>
            <w:hideMark/>
          </w:tcPr>
          <w:p w14:paraId="7BF735D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5DA53DF"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3D0842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169B1F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EDD319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76C5288D"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“2014-06-16T00:00:00.000Z”, “2014-09-08T00:00:00.000Z”,”L2”)</w:t>
            </w:r>
          </w:p>
        </w:tc>
        <w:tc>
          <w:tcPr>
            <w:tcW w:w="1273" w:type="dxa"/>
            <w:shd w:val="clear" w:color="auto" w:fill="auto"/>
            <w:noWrap/>
            <w:vAlign w:val="bottom"/>
            <w:hideMark/>
          </w:tcPr>
          <w:p w14:paraId="04B1A53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E1C9397"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956C274" w14:textId="77777777" w:rsidR="003B03EA" w:rsidRPr="00F324D2" w:rsidRDefault="003B03EA" w:rsidP="003B03EA">
            <w:pPr>
              <w:rPr>
                <w:rFonts w:ascii="Arial" w:hAnsi="Arial" w:cs="Arial"/>
                <w:color w:val="000000"/>
                <w:sz w:val="16"/>
                <w:szCs w:val="16"/>
                <w:lang w:val="en-US" w:eastAsia="en-US"/>
              </w:rPr>
            </w:pPr>
          </w:p>
        </w:tc>
      </w:tr>
      <w:tr w:rsidR="003B03EA" w:rsidRPr="00F324D2" w14:paraId="4288E9C8" w14:textId="77777777" w:rsidTr="00F324D2">
        <w:trPr>
          <w:trHeight w:val="310"/>
        </w:trPr>
        <w:tc>
          <w:tcPr>
            <w:tcW w:w="708" w:type="dxa"/>
            <w:shd w:val="clear" w:color="auto" w:fill="auto"/>
            <w:noWrap/>
            <w:vAlign w:val="bottom"/>
            <w:hideMark/>
          </w:tcPr>
          <w:p w14:paraId="1CC7AF3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39A0F8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8525E26"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AF2A2C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95CB23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542DF213"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“2014-06-16T00:00:00.000Z”, “2014-09-08T00:00:00.000Z”,”L2”)</w:t>
            </w:r>
          </w:p>
        </w:tc>
        <w:tc>
          <w:tcPr>
            <w:tcW w:w="1273" w:type="dxa"/>
            <w:shd w:val="clear" w:color="auto" w:fill="auto"/>
            <w:noWrap/>
            <w:vAlign w:val="bottom"/>
            <w:hideMark/>
          </w:tcPr>
          <w:p w14:paraId="01AC93A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4AA265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E8DD74A" w14:textId="77777777" w:rsidR="003B03EA" w:rsidRPr="00F324D2" w:rsidRDefault="003B03EA" w:rsidP="003B03EA">
            <w:pPr>
              <w:rPr>
                <w:rFonts w:ascii="Arial" w:hAnsi="Arial" w:cs="Arial"/>
                <w:color w:val="000000"/>
                <w:sz w:val="16"/>
                <w:szCs w:val="16"/>
                <w:lang w:val="en-US" w:eastAsia="en-US"/>
              </w:rPr>
            </w:pPr>
          </w:p>
        </w:tc>
      </w:tr>
      <w:tr w:rsidR="003B03EA" w:rsidRPr="00F324D2" w14:paraId="1256454B" w14:textId="77777777" w:rsidTr="00F324D2">
        <w:trPr>
          <w:trHeight w:val="310"/>
        </w:trPr>
        <w:tc>
          <w:tcPr>
            <w:tcW w:w="708" w:type="dxa"/>
            <w:shd w:val="clear" w:color="auto" w:fill="auto"/>
            <w:noWrap/>
            <w:vAlign w:val="bottom"/>
            <w:hideMark/>
          </w:tcPr>
          <w:p w14:paraId="197D647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A83F5A7"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374125D"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6F135A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EA4268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2A66E13C"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“2014-06-16T00:00:00.000Z”, “2014-09-08T00:00:00.000Z”,”L2”)</w:t>
            </w:r>
          </w:p>
        </w:tc>
        <w:tc>
          <w:tcPr>
            <w:tcW w:w="1273" w:type="dxa"/>
            <w:shd w:val="clear" w:color="auto" w:fill="auto"/>
            <w:noWrap/>
            <w:vAlign w:val="bottom"/>
            <w:hideMark/>
          </w:tcPr>
          <w:p w14:paraId="47DB8CB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CB1509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96DBF72" w14:textId="77777777" w:rsidR="003B03EA" w:rsidRPr="00F324D2" w:rsidRDefault="003B03EA" w:rsidP="003B03EA">
            <w:pPr>
              <w:rPr>
                <w:rFonts w:ascii="Arial" w:hAnsi="Arial" w:cs="Arial"/>
                <w:color w:val="000000"/>
                <w:sz w:val="16"/>
                <w:szCs w:val="16"/>
                <w:lang w:val="en-US" w:eastAsia="en-US"/>
              </w:rPr>
            </w:pPr>
          </w:p>
        </w:tc>
      </w:tr>
      <w:tr w:rsidR="003B03EA" w:rsidRPr="00F324D2" w14:paraId="1049FE54" w14:textId="77777777" w:rsidTr="00F324D2">
        <w:trPr>
          <w:trHeight w:val="320"/>
        </w:trPr>
        <w:tc>
          <w:tcPr>
            <w:tcW w:w="708" w:type="dxa"/>
            <w:shd w:val="clear" w:color="auto" w:fill="auto"/>
            <w:noWrap/>
            <w:vAlign w:val="bottom"/>
            <w:hideMark/>
          </w:tcPr>
          <w:p w14:paraId="12AD0FA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43E8FD4"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F206BCB"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9D411ED"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7C0A05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73D505DF"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“2014-06-16T00:00:00.000Z”, “2014-09-08T00:00:00.000Z”,”L2”)</w:t>
            </w:r>
          </w:p>
        </w:tc>
        <w:tc>
          <w:tcPr>
            <w:tcW w:w="1273" w:type="dxa"/>
            <w:shd w:val="clear" w:color="auto" w:fill="auto"/>
            <w:noWrap/>
            <w:vAlign w:val="bottom"/>
            <w:hideMark/>
          </w:tcPr>
          <w:p w14:paraId="4E4F20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C8D0C5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5A1FC8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3B03EA" w:rsidRPr="00F324D2" w14:paraId="54B195A0" w14:textId="77777777" w:rsidTr="00F324D2">
        <w:trPr>
          <w:trHeight w:val="310"/>
        </w:trPr>
        <w:tc>
          <w:tcPr>
            <w:tcW w:w="708" w:type="dxa"/>
            <w:shd w:val="clear" w:color="auto" w:fill="auto"/>
            <w:noWrap/>
            <w:vAlign w:val="bottom"/>
            <w:hideMark/>
          </w:tcPr>
          <w:p w14:paraId="01AE961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21BFAA79" w14:textId="77777777" w:rsidR="003B03EA" w:rsidRPr="00F324D2" w:rsidRDefault="003B03EA" w:rsidP="003B03EA">
            <w:pPr>
              <w:jc w:val="center"/>
              <w:rPr>
                <w:rFonts w:ascii="Arial" w:hAnsi="Arial" w:cs="Arial"/>
                <w:sz w:val="16"/>
                <w:szCs w:val="16"/>
                <w:lang w:val="en-US" w:eastAsia="en-US"/>
              </w:rPr>
            </w:pPr>
            <w:r w:rsidRPr="00F324D2">
              <w:rPr>
                <w:rFonts w:ascii="Arial" w:hAnsi="Arial" w:cs="Arial"/>
                <w:sz w:val="16"/>
                <w:szCs w:val="16"/>
                <w:lang w:val="en-US" w:eastAsia="en-US"/>
              </w:rPr>
              <w:t>20140908T000000-20150519T120000</w:t>
            </w:r>
          </w:p>
        </w:tc>
        <w:tc>
          <w:tcPr>
            <w:tcW w:w="992" w:type="dxa"/>
            <w:vMerge w:val="restart"/>
            <w:shd w:val="clear" w:color="auto" w:fill="auto"/>
            <w:noWrap/>
            <w:vAlign w:val="center"/>
            <w:hideMark/>
          </w:tcPr>
          <w:p w14:paraId="50FBA27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093F2F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26DDAC4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125F303"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S1A_AUX_INS_V20140908T000000_G20180313T100906 </w:t>
            </w:r>
          </w:p>
        </w:tc>
        <w:tc>
          <w:tcPr>
            <w:tcW w:w="1273" w:type="dxa"/>
            <w:shd w:val="clear" w:color="auto" w:fill="auto"/>
            <w:noWrap/>
            <w:vAlign w:val="bottom"/>
            <w:hideMark/>
          </w:tcPr>
          <w:p w14:paraId="47E872C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895C4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FA69512" w14:textId="77777777" w:rsidR="003B03EA" w:rsidRPr="00F324D2" w:rsidRDefault="003B03EA" w:rsidP="003B03EA">
            <w:pPr>
              <w:rPr>
                <w:rFonts w:ascii="Arial" w:hAnsi="Arial" w:cs="Arial"/>
                <w:color w:val="000000"/>
                <w:sz w:val="16"/>
                <w:szCs w:val="16"/>
                <w:lang w:val="en-US" w:eastAsia="en-US"/>
              </w:rPr>
            </w:pPr>
          </w:p>
        </w:tc>
      </w:tr>
      <w:tr w:rsidR="003B03EA" w:rsidRPr="00F324D2" w14:paraId="707E8FD1" w14:textId="77777777" w:rsidTr="00F324D2">
        <w:trPr>
          <w:trHeight w:val="310"/>
        </w:trPr>
        <w:tc>
          <w:tcPr>
            <w:tcW w:w="708" w:type="dxa"/>
            <w:shd w:val="clear" w:color="auto" w:fill="auto"/>
            <w:noWrap/>
            <w:vAlign w:val="bottom"/>
            <w:hideMark/>
          </w:tcPr>
          <w:p w14:paraId="3BC5FCE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5842BB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A8D163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19A31EC"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379DA7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44BED5C2"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S1A_AUX_CAL_V20140908T000000_G20190626T100201 </w:t>
            </w:r>
          </w:p>
        </w:tc>
        <w:tc>
          <w:tcPr>
            <w:tcW w:w="1273" w:type="dxa"/>
            <w:shd w:val="clear" w:color="auto" w:fill="auto"/>
            <w:noWrap/>
            <w:vAlign w:val="bottom"/>
            <w:hideMark/>
          </w:tcPr>
          <w:p w14:paraId="681B403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87C54B3"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4CA507C" w14:textId="77777777" w:rsidR="003B03EA" w:rsidRPr="00F324D2" w:rsidRDefault="003B03EA" w:rsidP="003B03EA">
            <w:pPr>
              <w:rPr>
                <w:rFonts w:ascii="Arial" w:hAnsi="Arial" w:cs="Arial"/>
                <w:color w:val="000000"/>
                <w:sz w:val="16"/>
                <w:szCs w:val="16"/>
                <w:lang w:val="en-US" w:eastAsia="en-US"/>
              </w:rPr>
            </w:pPr>
          </w:p>
        </w:tc>
      </w:tr>
      <w:tr w:rsidR="003B03EA" w:rsidRPr="00F324D2" w14:paraId="1FFDE4D5" w14:textId="77777777" w:rsidTr="00F324D2">
        <w:trPr>
          <w:trHeight w:val="310"/>
        </w:trPr>
        <w:tc>
          <w:tcPr>
            <w:tcW w:w="708" w:type="dxa"/>
            <w:shd w:val="clear" w:color="auto" w:fill="auto"/>
            <w:noWrap/>
            <w:vAlign w:val="bottom"/>
            <w:hideMark/>
          </w:tcPr>
          <w:p w14:paraId="42603EE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15A3F6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E3EDBDB"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C855C6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3373DA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69440B46"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S1A_AUX_PP1_V20140908T000000_G20200512T125439 </w:t>
            </w:r>
          </w:p>
        </w:tc>
        <w:tc>
          <w:tcPr>
            <w:tcW w:w="1273" w:type="dxa"/>
            <w:shd w:val="clear" w:color="auto" w:fill="auto"/>
            <w:noWrap/>
            <w:vAlign w:val="bottom"/>
            <w:hideMark/>
          </w:tcPr>
          <w:p w14:paraId="727168B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3CA86EE"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BA6FB28" w14:textId="77777777" w:rsidR="003B03EA" w:rsidRPr="00F324D2" w:rsidRDefault="003B03EA" w:rsidP="003B03EA">
            <w:pPr>
              <w:rPr>
                <w:rFonts w:ascii="Arial" w:hAnsi="Arial" w:cs="Arial"/>
                <w:color w:val="000000"/>
                <w:sz w:val="16"/>
                <w:szCs w:val="16"/>
                <w:lang w:val="en-US" w:eastAsia="en-US"/>
              </w:rPr>
            </w:pPr>
          </w:p>
        </w:tc>
      </w:tr>
      <w:tr w:rsidR="003B03EA" w:rsidRPr="00F324D2" w14:paraId="6F95C341" w14:textId="77777777" w:rsidTr="00F324D2">
        <w:trPr>
          <w:trHeight w:val="310"/>
        </w:trPr>
        <w:tc>
          <w:tcPr>
            <w:tcW w:w="708" w:type="dxa"/>
            <w:shd w:val="clear" w:color="auto" w:fill="auto"/>
            <w:noWrap/>
            <w:vAlign w:val="bottom"/>
            <w:hideMark/>
          </w:tcPr>
          <w:p w14:paraId="6A4074C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5CDC9DE"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02C62AF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076BB72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4A5E101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159C0051"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1CC4CFF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569D99E"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8CE5B6B" w14:textId="77777777" w:rsidR="003B03EA" w:rsidRPr="00F324D2" w:rsidRDefault="003B03EA" w:rsidP="003B03EA">
            <w:pPr>
              <w:rPr>
                <w:rFonts w:ascii="Arial" w:hAnsi="Arial" w:cs="Arial"/>
                <w:color w:val="000000"/>
                <w:sz w:val="16"/>
                <w:szCs w:val="16"/>
                <w:lang w:val="en-US" w:eastAsia="en-US"/>
              </w:rPr>
            </w:pPr>
          </w:p>
        </w:tc>
      </w:tr>
      <w:tr w:rsidR="003B03EA" w:rsidRPr="00F324D2" w14:paraId="1C7E5710" w14:textId="77777777" w:rsidTr="00F324D2">
        <w:trPr>
          <w:trHeight w:val="310"/>
        </w:trPr>
        <w:tc>
          <w:tcPr>
            <w:tcW w:w="708" w:type="dxa"/>
            <w:shd w:val="clear" w:color="auto" w:fill="auto"/>
            <w:noWrap/>
            <w:vAlign w:val="bottom"/>
            <w:hideMark/>
          </w:tcPr>
          <w:p w14:paraId="5F7074F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8443EB5"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D26A62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EC2196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756B8B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54F985B8"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S1A_AUX_PP2_V20140908T000000_G20200623T082447 </w:t>
            </w:r>
          </w:p>
        </w:tc>
        <w:tc>
          <w:tcPr>
            <w:tcW w:w="1273" w:type="dxa"/>
            <w:shd w:val="clear" w:color="auto" w:fill="auto"/>
            <w:noWrap/>
            <w:vAlign w:val="bottom"/>
            <w:hideMark/>
          </w:tcPr>
          <w:p w14:paraId="038BCF1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593963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9F7A4E9" w14:textId="77777777" w:rsidR="003B03EA" w:rsidRPr="00F324D2" w:rsidRDefault="003B03EA" w:rsidP="003B03EA">
            <w:pPr>
              <w:rPr>
                <w:rFonts w:ascii="Arial" w:hAnsi="Arial" w:cs="Arial"/>
                <w:color w:val="000000"/>
                <w:sz w:val="16"/>
                <w:szCs w:val="16"/>
                <w:lang w:val="en-US" w:eastAsia="en-US"/>
              </w:rPr>
            </w:pPr>
          </w:p>
        </w:tc>
      </w:tr>
      <w:tr w:rsidR="003B03EA" w:rsidRPr="00F324D2" w14:paraId="3F43AEA8" w14:textId="77777777" w:rsidTr="00F324D2">
        <w:trPr>
          <w:trHeight w:val="310"/>
        </w:trPr>
        <w:tc>
          <w:tcPr>
            <w:tcW w:w="708" w:type="dxa"/>
            <w:shd w:val="clear" w:color="auto" w:fill="auto"/>
            <w:noWrap/>
            <w:vAlign w:val="bottom"/>
            <w:hideMark/>
          </w:tcPr>
          <w:p w14:paraId="35DEC12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DA5B65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94FE22C"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8A473EC"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7FFF89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41F0296C"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“2014-09-08T00:00:00.000Z”, “2015-05-19T00:00:00.000Z”,”L2”)</w:t>
            </w:r>
          </w:p>
        </w:tc>
        <w:tc>
          <w:tcPr>
            <w:tcW w:w="1273" w:type="dxa"/>
            <w:shd w:val="clear" w:color="auto" w:fill="auto"/>
            <w:noWrap/>
            <w:vAlign w:val="bottom"/>
            <w:hideMark/>
          </w:tcPr>
          <w:p w14:paraId="3571DE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C5FFC3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95CFC31" w14:textId="77777777" w:rsidR="003B03EA" w:rsidRPr="00F324D2" w:rsidRDefault="003B03EA" w:rsidP="003B03EA">
            <w:pPr>
              <w:rPr>
                <w:rFonts w:ascii="Arial" w:hAnsi="Arial" w:cs="Arial"/>
                <w:color w:val="000000"/>
                <w:sz w:val="16"/>
                <w:szCs w:val="16"/>
                <w:lang w:val="en-US" w:eastAsia="en-US"/>
              </w:rPr>
            </w:pPr>
          </w:p>
        </w:tc>
      </w:tr>
      <w:tr w:rsidR="003B03EA" w:rsidRPr="00F324D2" w14:paraId="51B135E0" w14:textId="77777777" w:rsidTr="00F324D2">
        <w:trPr>
          <w:trHeight w:val="310"/>
        </w:trPr>
        <w:tc>
          <w:tcPr>
            <w:tcW w:w="708" w:type="dxa"/>
            <w:shd w:val="clear" w:color="auto" w:fill="auto"/>
            <w:noWrap/>
            <w:vAlign w:val="bottom"/>
            <w:hideMark/>
          </w:tcPr>
          <w:p w14:paraId="2290281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F5FCC8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935673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0C6DBC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7EAB08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7183AE5E"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“2014-09-08T00:00:00.000Z”, “2015-05-19T00:00:00.000Z”,”L2”)</w:t>
            </w:r>
          </w:p>
        </w:tc>
        <w:tc>
          <w:tcPr>
            <w:tcW w:w="1273" w:type="dxa"/>
            <w:shd w:val="clear" w:color="auto" w:fill="auto"/>
            <w:noWrap/>
            <w:vAlign w:val="bottom"/>
            <w:hideMark/>
          </w:tcPr>
          <w:p w14:paraId="63C53F3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117E10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C1F8EAC" w14:textId="77777777" w:rsidR="003B03EA" w:rsidRPr="00F324D2" w:rsidRDefault="003B03EA" w:rsidP="003B03EA">
            <w:pPr>
              <w:rPr>
                <w:rFonts w:ascii="Arial" w:hAnsi="Arial" w:cs="Arial"/>
                <w:color w:val="000000"/>
                <w:sz w:val="16"/>
                <w:szCs w:val="16"/>
                <w:lang w:val="en-US" w:eastAsia="en-US"/>
              </w:rPr>
            </w:pPr>
          </w:p>
        </w:tc>
      </w:tr>
      <w:tr w:rsidR="003B03EA" w:rsidRPr="00F324D2" w14:paraId="085D88C1" w14:textId="77777777" w:rsidTr="00F324D2">
        <w:trPr>
          <w:trHeight w:val="310"/>
        </w:trPr>
        <w:tc>
          <w:tcPr>
            <w:tcW w:w="708" w:type="dxa"/>
            <w:shd w:val="clear" w:color="auto" w:fill="auto"/>
            <w:noWrap/>
            <w:vAlign w:val="bottom"/>
            <w:hideMark/>
          </w:tcPr>
          <w:p w14:paraId="166CA09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059FFB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7B3420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2F8013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F54A27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1CEA254C"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“2014-09-08T00:00:00.000Z”, “2015-05-19T00:00:00.000Z”,”L2”)</w:t>
            </w:r>
          </w:p>
        </w:tc>
        <w:tc>
          <w:tcPr>
            <w:tcW w:w="1273" w:type="dxa"/>
            <w:shd w:val="clear" w:color="auto" w:fill="auto"/>
            <w:noWrap/>
            <w:vAlign w:val="bottom"/>
            <w:hideMark/>
          </w:tcPr>
          <w:p w14:paraId="5DA59B9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54DE40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8322FB9" w14:textId="77777777" w:rsidR="003B03EA" w:rsidRPr="00F324D2" w:rsidRDefault="003B03EA" w:rsidP="003B03EA">
            <w:pPr>
              <w:rPr>
                <w:rFonts w:ascii="Arial" w:hAnsi="Arial" w:cs="Arial"/>
                <w:color w:val="000000"/>
                <w:sz w:val="16"/>
                <w:szCs w:val="16"/>
                <w:lang w:val="en-US" w:eastAsia="en-US"/>
              </w:rPr>
            </w:pPr>
          </w:p>
        </w:tc>
      </w:tr>
      <w:tr w:rsidR="003B03EA" w:rsidRPr="00F324D2" w14:paraId="69A3423F" w14:textId="77777777" w:rsidTr="00F324D2">
        <w:trPr>
          <w:trHeight w:val="310"/>
        </w:trPr>
        <w:tc>
          <w:tcPr>
            <w:tcW w:w="708" w:type="dxa"/>
            <w:shd w:val="clear" w:color="auto" w:fill="auto"/>
            <w:noWrap/>
            <w:vAlign w:val="bottom"/>
            <w:hideMark/>
          </w:tcPr>
          <w:p w14:paraId="0753FE9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C5B0D0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C105A8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A6EC13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5F74DB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6B6C8306"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“2014-09-08T00:00:00.000Z”, “2015-05-19T00:00:00.000Z”,”L2”)</w:t>
            </w:r>
          </w:p>
        </w:tc>
        <w:tc>
          <w:tcPr>
            <w:tcW w:w="1273" w:type="dxa"/>
            <w:shd w:val="clear" w:color="auto" w:fill="auto"/>
            <w:noWrap/>
            <w:vAlign w:val="bottom"/>
            <w:hideMark/>
          </w:tcPr>
          <w:p w14:paraId="3CEB637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D53571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1411A85" w14:textId="77777777" w:rsidR="003B03EA" w:rsidRPr="00F324D2" w:rsidRDefault="003B03EA" w:rsidP="003B03EA">
            <w:pPr>
              <w:rPr>
                <w:rFonts w:ascii="Arial" w:hAnsi="Arial" w:cs="Arial"/>
                <w:color w:val="000000"/>
                <w:sz w:val="16"/>
                <w:szCs w:val="16"/>
                <w:lang w:val="en-US" w:eastAsia="en-US"/>
              </w:rPr>
            </w:pPr>
          </w:p>
        </w:tc>
      </w:tr>
      <w:tr w:rsidR="003B03EA" w:rsidRPr="00F324D2" w14:paraId="69243689" w14:textId="77777777" w:rsidTr="00F324D2">
        <w:trPr>
          <w:trHeight w:val="320"/>
        </w:trPr>
        <w:tc>
          <w:tcPr>
            <w:tcW w:w="708" w:type="dxa"/>
            <w:shd w:val="clear" w:color="auto" w:fill="auto"/>
            <w:noWrap/>
            <w:vAlign w:val="bottom"/>
            <w:hideMark/>
          </w:tcPr>
          <w:p w14:paraId="37315450"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A7C4A57"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D3CDE2D"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3240D7B"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9261D2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5639F3A1"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“2014-09-08T00:00:00.000Z”, “2015-05-19T00:00:00.000Z”,”L2”)</w:t>
            </w:r>
          </w:p>
        </w:tc>
        <w:tc>
          <w:tcPr>
            <w:tcW w:w="1273" w:type="dxa"/>
            <w:shd w:val="clear" w:color="auto" w:fill="auto"/>
            <w:noWrap/>
            <w:vAlign w:val="bottom"/>
            <w:hideMark/>
          </w:tcPr>
          <w:p w14:paraId="08444EB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F8D8E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348EE64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CD1CB5" w:rsidRPr="00F324D2" w14:paraId="5E9F08D0" w14:textId="77777777" w:rsidTr="00F324D2">
        <w:trPr>
          <w:trHeight w:val="310"/>
        </w:trPr>
        <w:tc>
          <w:tcPr>
            <w:tcW w:w="708" w:type="dxa"/>
            <w:shd w:val="clear" w:color="auto" w:fill="auto"/>
            <w:noWrap/>
            <w:vAlign w:val="bottom"/>
            <w:hideMark/>
          </w:tcPr>
          <w:p w14:paraId="2D4D0754" w14:textId="77777777" w:rsidR="00CD1CB5" w:rsidRPr="00F324D2" w:rsidRDefault="00CD1CB5"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7F1EE805" w14:textId="77777777" w:rsidR="00CD1CB5" w:rsidRPr="00F324D2" w:rsidRDefault="00CD1CB5" w:rsidP="003B03EA">
            <w:pPr>
              <w:jc w:val="center"/>
              <w:rPr>
                <w:rFonts w:ascii="Arial" w:hAnsi="Arial" w:cs="Arial"/>
                <w:sz w:val="16"/>
                <w:szCs w:val="16"/>
                <w:lang w:val="en-US" w:eastAsia="en-US"/>
              </w:rPr>
            </w:pPr>
            <w:r w:rsidRPr="00F324D2">
              <w:rPr>
                <w:rFonts w:ascii="Arial" w:hAnsi="Arial" w:cs="Arial"/>
                <w:sz w:val="16"/>
                <w:szCs w:val="16"/>
                <w:lang w:val="en-US" w:eastAsia="en-US"/>
              </w:rPr>
              <w:t>20150519T120000-20150722T120000</w:t>
            </w:r>
          </w:p>
        </w:tc>
        <w:tc>
          <w:tcPr>
            <w:tcW w:w="992" w:type="dxa"/>
            <w:vMerge w:val="restart"/>
            <w:shd w:val="clear" w:color="auto" w:fill="auto"/>
            <w:noWrap/>
            <w:vAlign w:val="center"/>
            <w:hideMark/>
          </w:tcPr>
          <w:p w14:paraId="5FB80518" w14:textId="77777777" w:rsidR="00CD1CB5" w:rsidRPr="00F324D2" w:rsidRDefault="00CD1CB5"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31A85E88" w14:textId="77777777" w:rsidR="00CD1CB5" w:rsidRPr="00F324D2" w:rsidRDefault="00CD1CB5"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233F6811" w14:textId="77777777" w:rsidR="00CD1CB5" w:rsidRPr="00F324D2" w:rsidRDefault="00CD1CB5"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528813CA" w14:textId="05022D2D" w:rsidR="00CD1CB5" w:rsidRPr="00F324D2" w:rsidRDefault="00CD1CB5" w:rsidP="00F324D2">
            <w:pPr>
              <w:rPr>
                <w:rFonts w:ascii="Arial" w:hAnsi="Arial" w:cs="Arial"/>
                <w:sz w:val="16"/>
                <w:szCs w:val="16"/>
                <w:lang w:eastAsia="en-US"/>
              </w:rPr>
            </w:pPr>
            <w:r w:rsidRPr="00F324D2">
              <w:rPr>
                <w:rFonts w:ascii="Arial" w:hAnsi="Arial" w:cs="Arial"/>
                <w:sz w:val="16"/>
                <w:szCs w:val="16"/>
              </w:rPr>
              <w:t>S1A_AUX_INS_V20150519T120000_G20180313T101559</w:t>
            </w:r>
          </w:p>
        </w:tc>
        <w:tc>
          <w:tcPr>
            <w:tcW w:w="1273" w:type="dxa"/>
            <w:shd w:val="clear" w:color="auto" w:fill="auto"/>
            <w:noWrap/>
            <w:vAlign w:val="bottom"/>
            <w:hideMark/>
          </w:tcPr>
          <w:p w14:paraId="496C0E64" w14:textId="77777777" w:rsidR="00CD1CB5" w:rsidRPr="00F324D2" w:rsidRDefault="00CD1CB5"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70DC48" w14:textId="77777777" w:rsidR="00CD1CB5" w:rsidRPr="00F324D2" w:rsidRDefault="00CD1CB5" w:rsidP="003B03EA">
            <w:pPr>
              <w:rPr>
                <w:rFonts w:ascii="Arial" w:hAnsi="Arial" w:cs="Arial"/>
                <w:color w:val="000000"/>
                <w:sz w:val="16"/>
                <w:szCs w:val="16"/>
                <w:lang w:val="en-US" w:eastAsia="en-US"/>
              </w:rPr>
            </w:pPr>
          </w:p>
        </w:tc>
        <w:tc>
          <w:tcPr>
            <w:tcW w:w="2340" w:type="dxa"/>
            <w:shd w:val="clear" w:color="auto" w:fill="auto"/>
            <w:noWrap/>
            <w:vAlign w:val="bottom"/>
            <w:hideMark/>
          </w:tcPr>
          <w:p w14:paraId="71BF9AB5" w14:textId="77777777" w:rsidR="00CD1CB5" w:rsidRPr="00F324D2" w:rsidRDefault="00CD1CB5" w:rsidP="003B03EA">
            <w:pPr>
              <w:rPr>
                <w:rFonts w:ascii="Arial" w:hAnsi="Arial" w:cs="Arial"/>
                <w:color w:val="000000"/>
                <w:sz w:val="16"/>
                <w:szCs w:val="16"/>
                <w:lang w:val="en-US" w:eastAsia="en-US"/>
              </w:rPr>
            </w:pPr>
          </w:p>
        </w:tc>
      </w:tr>
      <w:tr w:rsidR="00CD1CB5" w:rsidRPr="00F324D2" w14:paraId="7269706B" w14:textId="77777777" w:rsidTr="00F324D2">
        <w:trPr>
          <w:trHeight w:val="310"/>
        </w:trPr>
        <w:tc>
          <w:tcPr>
            <w:tcW w:w="708" w:type="dxa"/>
            <w:shd w:val="clear" w:color="auto" w:fill="auto"/>
            <w:noWrap/>
            <w:vAlign w:val="bottom"/>
            <w:hideMark/>
          </w:tcPr>
          <w:p w14:paraId="16220588" w14:textId="77777777" w:rsidR="00CD1CB5" w:rsidRPr="00F324D2" w:rsidRDefault="00CD1CB5"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23AF073" w14:textId="77777777" w:rsidR="00CD1CB5" w:rsidRPr="00F324D2" w:rsidRDefault="00CD1CB5" w:rsidP="003B03EA">
            <w:pPr>
              <w:rPr>
                <w:rFonts w:ascii="Arial" w:hAnsi="Arial" w:cs="Arial"/>
                <w:sz w:val="16"/>
                <w:szCs w:val="16"/>
                <w:lang w:val="en-US" w:eastAsia="en-US"/>
              </w:rPr>
            </w:pPr>
          </w:p>
        </w:tc>
        <w:tc>
          <w:tcPr>
            <w:tcW w:w="992" w:type="dxa"/>
            <w:vMerge/>
            <w:vAlign w:val="center"/>
            <w:hideMark/>
          </w:tcPr>
          <w:p w14:paraId="1A272E8B" w14:textId="77777777" w:rsidR="00CD1CB5" w:rsidRPr="00F324D2" w:rsidRDefault="00CD1CB5" w:rsidP="003B03EA">
            <w:pPr>
              <w:rPr>
                <w:rFonts w:ascii="Arial" w:hAnsi="Arial" w:cs="Arial"/>
                <w:color w:val="000000"/>
                <w:sz w:val="16"/>
                <w:szCs w:val="16"/>
                <w:lang w:val="en-US" w:eastAsia="en-US"/>
              </w:rPr>
            </w:pPr>
          </w:p>
        </w:tc>
        <w:tc>
          <w:tcPr>
            <w:tcW w:w="1134" w:type="dxa"/>
            <w:vMerge/>
            <w:vAlign w:val="center"/>
            <w:hideMark/>
          </w:tcPr>
          <w:p w14:paraId="6C3137E6" w14:textId="77777777" w:rsidR="00CD1CB5" w:rsidRPr="00F324D2" w:rsidRDefault="00CD1CB5" w:rsidP="003B03EA">
            <w:pPr>
              <w:rPr>
                <w:rFonts w:ascii="Arial" w:hAnsi="Arial" w:cs="Arial"/>
                <w:color w:val="000000"/>
                <w:sz w:val="16"/>
                <w:szCs w:val="16"/>
                <w:lang w:val="en-US" w:eastAsia="en-US"/>
              </w:rPr>
            </w:pPr>
          </w:p>
        </w:tc>
        <w:tc>
          <w:tcPr>
            <w:tcW w:w="1417" w:type="dxa"/>
            <w:shd w:val="clear" w:color="auto" w:fill="auto"/>
            <w:noWrap/>
            <w:vAlign w:val="bottom"/>
            <w:hideMark/>
          </w:tcPr>
          <w:p w14:paraId="373A759B" w14:textId="77777777" w:rsidR="00CD1CB5" w:rsidRPr="00F324D2" w:rsidRDefault="00CD1CB5"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8BE894F" w14:textId="7246E2EF" w:rsidR="00CD1CB5" w:rsidRPr="00F324D2" w:rsidRDefault="00CD1CB5" w:rsidP="00F324D2">
            <w:pPr>
              <w:rPr>
                <w:rFonts w:ascii="Arial" w:hAnsi="Arial" w:cs="Arial"/>
                <w:sz w:val="16"/>
                <w:szCs w:val="16"/>
                <w:lang w:eastAsia="en-US"/>
              </w:rPr>
            </w:pPr>
            <w:r w:rsidRPr="00F324D2">
              <w:rPr>
                <w:rFonts w:ascii="Arial" w:hAnsi="Arial" w:cs="Arial"/>
                <w:sz w:val="16"/>
                <w:szCs w:val="16"/>
              </w:rPr>
              <w:t xml:space="preserve">S1A_AUX_CAL_V20150519T120000_G20190626T100229 </w:t>
            </w:r>
          </w:p>
        </w:tc>
        <w:tc>
          <w:tcPr>
            <w:tcW w:w="1273" w:type="dxa"/>
            <w:shd w:val="clear" w:color="auto" w:fill="auto"/>
            <w:noWrap/>
            <w:vAlign w:val="bottom"/>
            <w:hideMark/>
          </w:tcPr>
          <w:p w14:paraId="20A678EA" w14:textId="77777777" w:rsidR="00CD1CB5" w:rsidRPr="00F324D2" w:rsidRDefault="00CD1CB5"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D795AFD" w14:textId="77777777" w:rsidR="00CD1CB5" w:rsidRPr="00F324D2" w:rsidRDefault="00CD1CB5" w:rsidP="003B03EA">
            <w:pPr>
              <w:rPr>
                <w:rFonts w:ascii="Arial" w:hAnsi="Arial" w:cs="Arial"/>
                <w:color w:val="000000"/>
                <w:sz w:val="16"/>
                <w:szCs w:val="16"/>
                <w:lang w:val="en-US" w:eastAsia="en-US"/>
              </w:rPr>
            </w:pPr>
          </w:p>
        </w:tc>
        <w:tc>
          <w:tcPr>
            <w:tcW w:w="2340" w:type="dxa"/>
            <w:shd w:val="clear" w:color="auto" w:fill="auto"/>
            <w:noWrap/>
            <w:vAlign w:val="bottom"/>
            <w:hideMark/>
          </w:tcPr>
          <w:p w14:paraId="23A4554F" w14:textId="77777777" w:rsidR="00CD1CB5" w:rsidRPr="00F324D2" w:rsidRDefault="00CD1CB5" w:rsidP="003B03EA">
            <w:pPr>
              <w:rPr>
                <w:rFonts w:ascii="Arial" w:hAnsi="Arial" w:cs="Arial"/>
                <w:color w:val="000000"/>
                <w:sz w:val="16"/>
                <w:szCs w:val="16"/>
                <w:lang w:val="en-US" w:eastAsia="en-US"/>
              </w:rPr>
            </w:pPr>
          </w:p>
        </w:tc>
      </w:tr>
      <w:tr w:rsidR="003B03EA" w:rsidRPr="00F324D2" w14:paraId="63C97CC5" w14:textId="77777777" w:rsidTr="00F324D2">
        <w:trPr>
          <w:trHeight w:val="310"/>
        </w:trPr>
        <w:tc>
          <w:tcPr>
            <w:tcW w:w="708" w:type="dxa"/>
            <w:shd w:val="clear" w:color="auto" w:fill="auto"/>
            <w:noWrap/>
            <w:vAlign w:val="bottom"/>
            <w:hideMark/>
          </w:tcPr>
          <w:p w14:paraId="520AA5F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8DE08D"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6EC69AC"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69ECD6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53B44D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0DCD6E63"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S1A_AUX_PP1_V20150519T120000_G20200512T125523 </w:t>
            </w:r>
          </w:p>
        </w:tc>
        <w:tc>
          <w:tcPr>
            <w:tcW w:w="1273" w:type="dxa"/>
            <w:shd w:val="clear" w:color="auto" w:fill="auto"/>
            <w:noWrap/>
            <w:vAlign w:val="bottom"/>
            <w:hideMark/>
          </w:tcPr>
          <w:p w14:paraId="1D1083D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9F7C1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A687126" w14:textId="77777777" w:rsidR="003B03EA" w:rsidRPr="00F324D2" w:rsidRDefault="003B03EA" w:rsidP="003B03EA">
            <w:pPr>
              <w:rPr>
                <w:rFonts w:ascii="Arial" w:hAnsi="Arial" w:cs="Arial"/>
                <w:color w:val="000000"/>
                <w:sz w:val="16"/>
                <w:szCs w:val="16"/>
                <w:lang w:val="en-US" w:eastAsia="en-US"/>
              </w:rPr>
            </w:pPr>
          </w:p>
        </w:tc>
      </w:tr>
      <w:tr w:rsidR="003B03EA" w:rsidRPr="00F324D2" w14:paraId="51D6BDD6" w14:textId="77777777" w:rsidTr="00F324D2">
        <w:trPr>
          <w:trHeight w:val="310"/>
        </w:trPr>
        <w:tc>
          <w:tcPr>
            <w:tcW w:w="708" w:type="dxa"/>
            <w:shd w:val="clear" w:color="auto" w:fill="auto"/>
            <w:noWrap/>
            <w:vAlign w:val="bottom"/>
            <w:hideMark/>
          </w:tcPr>
          <w:p w14:paraId="43C473B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2985819"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0978936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71BB5B2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3BA4389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61AC70D"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6C53164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A8AE32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D3A54DF" w14:textId="77777777" w:rsidR="003B03EA" w:rsidRPr="00F324D2" w:rsidRDefault="003B03EA" w:rsidP="003B03EA">
            <w:pPr>
              <w:rPr>
                <w:rFonts w:ascii="Arial" w:hAnsi="Arial" w:cs="Arial"/>
                <w:color w:val="000000"/>
                <w:sz w:val="16"/>
                <w:szCs w:val="16"/>
                <w:lang w:val="en-US" w:eastAsia="en-US"/>
              </w:rPr>
            </w:pPr>
          </w:p>
        </w:tc>
      </w:tr>
      <w:tr w:rsidR="003B03EA" w:rsidRPr="00F324D2" w14:paraId="3AF81249" w14:textId="77777777" w:rsidTr="00F324D2">
        <w:trPr>
          <w:trHeight w:val="310"/>
        </w:trPr>
        <w:tc>
          <w:tcPr>
            <w:tcW w:w="708" w:type="dxa"/>
            <w:shd w:val="clear" w:color="auto" w:fill="auto"/>
            <w:noWrap/>
            <w:vAlign w:val="bottom"/>
            <w:hideMark/>
          </w:tcPr>
          <w:p w14:paraId="363D97E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3F8641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B256A0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562538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82A737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7F9BD8B7"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S1A_AUX_PP2_V20150519T120000_G20200623T082512 </w:t>
            </w:r>
          </w:p>
        </w:tc>
        <w:tc>
          <w:tcPr>
            <w:tcW w:w="1273" w:type="dxa"/>
            <w:shd w:val="clear" w:color="auto" w:fill="auto"/>
            <w:noWrap/>
            <w:vAlign w:val="bottom"/>
            <w:hideMark/>
          </w:tcPr>
          <w:p w14:paraId="18D5F1C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2A9E8C3"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B536FE3" w14:textId="77777777" w:rsidR="003B03EA" w:rsidRPr="00F324D2" w:rsidRDefault="003B03EA" w:rsidP="003B03EA">
            <w:pPr>
              <w:rPr>
                <w:rFonts w:ascii="Arial" w:hAnsi="Arial" w:cs="Arial"/>
                <w:color w:val="000000"/>
                <w:sz w:val="16"/>
                <w:szCs w:val="16"/>
                <w:lang w:val="en-US" w:eastAsia="en-US"/>
              </w:rPr>
            </w:pPr>
          </w:p>
        </w:tc>
      </w:tr>
      <w:tr w:rsidR="003B03EA" w:rsidRPr="00F324D2" w14:paraId="49CEED7D" w14:textId="77777777" w:rsidTr="00F324D2">
        <w:trPr>
          <w:trHeight w:val="310"/>
        </w:trPr>
        <w:tc>
          <w:tcPr>
            <w:tcW w:w="708" w:type="dxa"/>
            <w:shd w:val="clear" w:color="auto" w:fill="auto"/>
            <w:noWrap/>
            <w:vAlign w:val="bottom"/>
            <w:hideMark/>
          </w:tcPr>
          <w:p w14:paraId="59E2448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86C9A61"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96B6E2D"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96EA69E"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4FAAEF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01678EB"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“2015-05-19T00:00:00.000Z”, “2015-07-22T00:00:00.000Z”,”L2”)</w:t>
            </w:r>
          </w:p>
        </w:tc>
        <w:tc>
          <w:tcPr>
            <w:tcW w:w="1273" w:type="dxa"/>
            <w:shd w:val="clear" w:color="auto" w:fill="auto"/>
            <w:noWrap/>
            <w:vAlign w:val="bottom"/>
            <w:hideMark/>
          </w:tcPr>
          <w:p w14:paraId="0929A4B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A0D60D"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E4074D5" w14:textId="77777777" w:rsidR="003B03EA" w:rsidRPr="00F324D2" w:rsidRDefault="003B03EA" w:rsidP="003B03EA">
            <w:pPr>
              <w:rPr>
                <w:rFonts w:ascii="Arial" w:hAnsi="Arial" w:cs="Arial"/>
                <w:color w:val="000000"/>
                <w:sz w:val="16"/>
                <w:szCs w:val="16"/>
                <w:lang w:val="en-US" w:eastAsia="en-US"/>
              </w:rPr>
            </w:pPr>
          </w:p>
        </w:tc>
      </w:tr>
      <w:tr w:rsidR="003B03EA" w:rsidRPr="00F324D2" w14:paraId="32318361" w14:textId="77777777" w:rsidTr="00F324D2">
        <w:trPr>
          <w:trHeight w:val="310"/>
        </w:trPr>
        <w:tc>
          <w:tcPr>
            <w:tcW w:w="708" w:type="dxa"/>
            <w:shd w:val="clear" w:color="auto" w:fill="auto"/>
            <w:noWrap/>
            <w:vAlign w:val="bottom"/>
            <w:hideMark/>
          </w:tcPr>
          <w:p w14:paraId="2279B3A5"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1ED959D"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291654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EE63174"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003E38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303C2E86"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“2015-05-19T00:00:00.000Z”, “2015-07-22T00:00:00.000Z”,”L2”)</w:t>
            </w:r>
          </w:p>
        </w:tc>
        <w:tc>
          <w:tcPr>
            <w:tcW w:w="1273" w:type="dxa"/>
            <w:shd w:val="clear" w:color="auto" w:fill="auto"/>
            <w:noWrap/>
            <w:vAlign w:val="bottom"/>
            <w:hideMark/>
          </w:tcPr>
          <w:p w14:paraId="0FD18FE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58AE56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C8E8281" w14:textId="77777777" w:rsidR="003B03EA" w:rsidRPr="00F324D2" w:rsidRDefault="003B03EA" w:rsidP="003B03EA">
            <w:pPr>
              <w:rPr>
                <w:rFonts w:ascii="Arial" w:hAnsi="Arial" w:cs="Arial"/>
                <w:color w:val="000000"/>
                <w:sz w:val="16"/>
                <w:szCs w:val="16"/>
                <w:lang w:val="en-US" w:eastAsia="en-US"/>
              </w:rPr>
            </w:pPr>
          </w:p>
        </w:tc>
      </w:tr>
      <w:tr w:rsidR="003B03EA" w:rsidRPr="00F324D2" w14:paraId="45B41538" w14:textId="77777777" w:rsidTr="00F324D2">
        <w:trPr>
          <w:trHeight w:val="310"/>
        </w:trPr>
        <w:tc>
          <w:tcPr>
            <w:tcW w:w="708" w:type="dxa"/>
            <w:shd w:val="clear" w:color="auto" w:fill="auto"/>
            <w:noWrap/>
            <w:vAlign w:val="bottom"/>
            <w:hideMark/>
          </w:tcPr>
          <w:p w14:paraId="3089E51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526C72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BB2D93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743053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2BF5B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7E7DFBB7"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“2015-05-19T00:00:00.000Z”, “2015-07-22T00:00:00.000Z”,”L2”)</w:t>
            </w:r>
          </w:p>
        </w:tc>
        <w:tc>
          <w:tcPr>
            <w:tcW w:w="1273" w:type="dxa"/>
            <w:shd w:val="clear" w:color="auto" w:fill="auto"/>
            <w:noWrap/>
            <w:vAlign w:val="bottom"/>
            <w:hideMark/>
          </w:tcPr>
          <w:p w14:paraId="422E88F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48BAA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72D737C" w14:textId="77777777" w:rsidR="003B03EA" w:rsidRPr="00F324D2" w:rsidRDefault="003B03EA" w:rsidP="003B03EA">
            <w:pPr>
              <w:rPr>
                <w:rFonts w:ascii="Arial" w:hAnsi="Arial" w:cs="Arial"/>
                <w:color w:val="000000"/>
                <w:sz w:val="16"/>
                <w:szCs w:val="16"/>
                <w:lang w:val="en-US" w:eastAsia="en-US"/>
              </w:rPr>
            </w:pPr>
          </w:p>
        </w:tc>
      </w:tr>
      <w:tr w:rsidR="003B03EA" w:rsidRPr="00F324D2" w14:paraId="4B6E8A2C" w14:textId="77777777" w:rsidTr="00F324D2">
        <w:trPr>
          <w:trHeight w:val="310"/>
        </w:trPr>
        <w:tc>
          <w:tcPr>
            <w:tcW w:w="708" w:type="dxa"/>
            <w:shd w:val="clear" w:color="auto" w:fill="auto"/>
            <w:noWrap/>
            <w:vAlign w:val="bottom"/>
            <w:hideMark/>
          </w:tcPr>
          <w:p w14:paraId="289ECF8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F8C1AC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CEC08A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613D524"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E4990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29CF57F1"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“2015-05-19T00:00:00.000Z”, “2015-07-22T00:00:00.000Z”,”L2”)</w:t>
            </w:r>
          </w:p>
        </w:tc>
        <w:tc>
          <w:tcPr>
            <w:tcW w:w="1273" w:type="dxa"/>
            <w:shd w:val="clear" w:color="auto" w:fill="auto"/>
            <w:noWrap/>
            <w:vAlign w:val="bottom"/>
            <w:hideMark/>
          </w:tcPr>
          <w:p w14:paraId="126D8D7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FD8208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165049A" w14:textId="77777777" w:rsidR="003B03EA" w:rsidRPr="00F324D2" w:rsidRDefault="003B03EA" w:rsidP="003B03EA">
            <w:pPr>
              <w:rPr>
                <w:rFonts w:ascii="Arial" w:hAnsi="Arial" w:cs="Arial"/>
                <w:color w:val="000000"/>
                <w:sz w:val="16"/>
                <w:szCs w:val="16"/>
                <w:lang w:val="en-US" w:eastAsia="en-US"/>
              </w:rPr>
            </w:pPr>
          </w:p>
        </w:tc>
      </w:tr>
      <w:tr w:rsidR="003B03EA" w:rsidRPr="00F324D2" w14:paraId="22E7308B" w14:textId="77777777" w:rsidTr="00F324D2">
        <w:trPr>
          <w:trHeight w:val="320"/>
        </w:trPr>
        <w:tc>
          <w:tcPr>
            <w:tcW w:w="708" w:type="dxa"/>
            <w:shd w:val="clear" w:color="auto" w:fill="auto"/>
            <w:noWrap/>
            <w:vAlign w:val="bottom"/>
            <w:hideMark/>
          </w:tcPr>
          <w:p w14:paraId="6AB7882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DEE6B8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E9EDD9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FA8171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E8AA56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67F7FDF0"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“A”, “2015-05-19T00:00:00.000Z”, “2015-07-22T00:00:00.000Z”,”L2”)</w:t>
            </w:r>
          </w:p>
        </w:tc>
        <w:tc>
          <w:tcPr>
            <w:tcW w:w="1273" w:type="dxa"/>
            <w:shd w:val="clear" w:color="auto" w:fill="auto"/>
            <w:noWrap/>
            <w:vAlign w:val="bottom"/>
            <w:hideMark/>
          </w:tcPr>
          <w:p w14:paraId="2FD5CFC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8900AB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08F7BBA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457661" w:rsidRPr="00F324D2" w14:paraId="34360C1D" w14:textId="77777777" w:rsidTr="00F324D2">
        <w:trPr>
          <w:trHeight w:val="310"/>
        </w:trPr>
        <w:tc>
          <w:tcPr>
            <w:tcW w:w="708" w:type="dxa"/>
            <w:shd w:val="clear" w:color="auto" w:fill="auto"/>
            <w:noWrap/>
            <w:vAlign w:val="bottom"/>
            <w:hideMark/>
          </w:tcPr>
          <w:p w14:paraId="1A3DF86D" w14:textId="77777777" w:rsidR="00457661" w:rsidRPr="00F324D2" w:rsidRDefault="0045766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A</w:t>
            </w:r>
          </w:p>
        </w:tc>
        <w:tc>
          <w:tcPr>
            <w:tcW w:w="3120" w:type="dxa"/>
            <w:vMerge w:val="restart"/>
            <w:shd w:val="clear" w:color="auto" w:fill="auto"/>
            <w:noWrap/>
            <w:vAlign w:val="center"/>
            <w:hideMark/>
          </w:tcPr>
          <w:p w14:paraId="56701C5A" w14:textId="77777777" w:rsidR="00457661" w:rsidRPr="00F324D2" w:rsidRDefault="00457661" w:rsidP="003B03EA">
            <w:pPr>
              <w:jc w:val="center"/>
              <w:rPr>
                <w:rFonts w:ascii="Arial" w:hAnsi="Arial" w:cs="Arial"/>
                <w:sz w:val="16"/>
                <w:szCs w:val="16"/>
                <w:lang w:val="en-US" w:eastAsia="en-US"/>
              </w:rPr>
            </w:pPr>
            <w:r w:rsidRPr="00F324D2">
              <w:rPr>
                <w:rFonts w:ascii="Arial" w:hAnsi="Arial" w:cs="Arial"/>
                <w:sz w:val="16"/>
                <w:szCs w:val="16"/>
                <w:lang w:val="en-US" w:eastAsia="en-US"/>
              </w:rPr>
              <w:t>20150722T120000-20160627T000000</w:t>
            </w:r>
          </w:p>
        </w:tc>
        <w:tc>
          <w:tcPr>
            <w:tcW w:w="992" w:type="dxa"/>
            <w:vMerge w:val="restart"/>
            <w:shd w:val="clear" w:color="auto" w:fill="auto"/>
            <w:noWrap/>
            <w:vAlign w:val="center"/>
            <w:hideMark/>
          </w:tcPr>
          <w:p w14:paraId="25FC8FB9" w14:textId="77777777" w:rsidR="00457661" w:rsidRPr="00F324D2" w:rsidRDefault="0045766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5227CAE" w14:textId="77777777" w:rsidR="00457661" w:rsidRPr="00F324D2" w:rsidRDefault="0045766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7715FC32" w14:textId="77777777" w:rsidR="00457661" w:rsidRPr="00F324D2" w:rsidRDefault="0045766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178F3F7" w14:textId="709804D7" w:rsidR="00457661" w:rsidRPr="00F324D2" w:rsidRDefault="00457661" w:rsidP="00F324D2">
            <w:pPr>
              <w:rPr>
                <w:rFonts w:ascii="Arial" w:hAnsi="Arial" w:cs="Arial"/>
                <w:sz w:val="16"/>
                <w:szCs w:val="16"/>
                <w:lang w:eastAsia="en-US"/>
              </w:rPr>
            </w:pPr>
            <w:r w:rsidRPr="00F324D2">
              <w:rPr>
                <w:rFonts w:ascii="Arial" w:hAnsi="Arial" w:cs="Arial"/>
                <w:sz w:val="16"/>
                <w:szCs w:val="16"/>
              </w:rPr>
              <w:t xml:space="preserve">S1A_AUX_INS_V20150722T120000_G20180313T102353 </w:t>
            </w:r>
          </w:p>
        </w:tc>
        <w:tc>
          <w:tcPr>
            <w:tcW w:w="1273" w:type="dxa"/>
            <w:shd w:val="clear" w:color="auto" w:fill="auto"/>
            <w:noWrap/>
            <w:vAlign w:val="bottom"/>
            <w:hideMark/>
          </w:tcPr>
          <w:p w14:paraId="3834107D" w14:textId="77777777" w:rsidR="00457661" w:rsidRPr="00F324D2" w:rsidRDefault="0045766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69695F" w14:textId="77777777" w:rsidR="00457661" w:rsidRPr="00F324D2" w:rsidRDefault="00457661" w:rsidP="003B03EA">
            <w:pPr>
              <w:rPr>
                <w:rFonts w:ascii="Arial" w:hAnsi="Arial" w:cs="Arial"/>
                <w:color w:val="000000"/>
                <w:sz w:val="16"/>
                <w:szCs w:val="16"/>
                <w:lang w:val="en-US" w:eastAsia="en-US"/>
              </w:rPr>
            </w:pPr>
          </w:p>
        </w:tc>
        <w:tc>
          <w:tcPr>
            <w:tcW w:w="2340" w:type="dxa"/>
            <w:shd w:val="clear" w:color="auto" w:fill="auto"/>
            <w:noWrap/>
            <w:vAlign w:val="bottom"/>
            <w:hideMark/>
          </w:tcPr>
          <w:p w14:paraId="26FC32D0" w14:textId="77777777" w:rsidR="00457661" w:rsidRPr="00F324D2" w:rsidRDefault="00457661" w:rsidP="003B03EA">
            <w:pPr>
              <w:rPr>
                <w:rFonts w:ascii="Arial" w:hAnsi="Arial" w:cs="Arial"/>
                <w:color w:val="000000"/>
                <w:sz w:val="16"/>
                <w:szCs w:val="16"/>
                <w:lang w:val="en-US" w:eastAsia="en-US"/>
              </w:rPr>
            </w:pPr>
          </w:p>
        </w:tc>
      </w:tr>
      <w:tr w:rsidR="00457661" w:rsidRPr="00F324D2" w14:paraId="5C8ABF30" w14:textId="77777777" w:rsidTr="00F324D2">
        <w:trPr>
          <w:trHeight w:val="310"/>
        </w:trPr>
        <w:tc>
          <w:tcPr>
            <w:tcW w:w="708" w:type="dxa"/>
            <w:shd w:val="clear" w:color="auto" w:fill="auto"/>
            <w:noWrap/>
            <w:vAlign w:val="bottom"/>
            <w:hideMark/>
          </w:tcPr>
          <w:p w14:paraId="187B7101" w14:textId="77777777" w:rsidR="00457661" w:rsidRPr="00F324D2" w:rsidRDefault="0045766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2AAFD3E" w14:textId="77777777" w:rsidR="00457661" w:rsidRPr="00F324D2" w:rsidRDefault="00457661" w:rsidP="003B03EA">
            <w:pPr>
              <w:rPr>
                <w:rFonts w:ascii="Arial" w:hAnsi="Arial" w:cs="Arial"/>
                <w:sz w:val="16"/>
                <w:szCs w:val="16"/>
                <w:lang w:val="en-US" w:eastAsia="en-US"/>
              </w:rPr>
            </w:pPr>
          </w:p>
        </w:tc>
        <w:tc>
          <w:tcPr>
            <w:tcW w:w="992" w:type="dxa"/>
            <w:vMerge/>
            <w:vAlign w:val="center"/>
            <w:hideMark/>
          </w:tcPr>
          <w:p w14:paraId="04C2111D" w14:textId="77777777" w:rsidR="00457661" w:rsidRPr="00F324D2" w:rsidRDefault="00457661" w:rsidP="003B03EA">
            <w:pPr>
              <w:rPr>
                <w:rFonts w:ascii="Arial" w:hAnsi="Arial" w:cs="Arial"/>
                <w:color w:val="000000"/>
                <w:sz w:val="16"/>
                <w:szCs w:val="16"/>
                <w:lang w:val="en-US" w:eastAsia="en-US"/>
              </w:rPr>
            </w:pPr>
          </w:p>
        </w:tc>
        <w:tc>
          <w:tcPr>
            <w:tcW w:w="1134" w:type="dxa"/>
            <w:vMerge/>
            <w:vAlign w:val="center"/>
            <w:hideMark/>
          </w:tcPr>
          <w:p w14:paraId="241733FE" w14:textId="77777777" w:rsidR="00457661" w:rsidRPr="00F324D2" w:rsidRDefault="00457661" w:rsidP="003B03EA">
            <w:pPr>
              <w:rPr>
                <w:rFonts w:ascii="Arial" w:hAnsi="Arial" w:cs="Arial"/>
                <w:color w:val="000000"/>
                <w:sz w:val="16"/>
                <w:szCs w:val="16"/>
                <w:lang w:val="en-US" w:eastAsia="en-US"/>
              </w:rPr>
            </w:pPr>
          </w:p>
        </w:tc>
        <w:tc>
          <w:tcPr>
            <w:tcW w:w="1417" w:type="dxa"/>
            <w:shd w:val="clear" w:color="auto" w:fill="auto"/>
            <w:noWrap/>
            <w:vAlign w:val="bottom"/>
            <w:hideMark/>
          </w:tcPr>
          <w:p w14:paraId="2932626E" w14:textId="77777777" w:rsidR="00457661" w:rsidRPr="00F324D2" w:rsidRDefault="0045766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0CF6D08F" w14:textId="4E44EE88" w:rsidR="00457661" w:rsidRPr="00F324D2" w:rsidRDefault="00457661" w:rsidP="00F324D2">
            <w:pPr>
              <w:rPr>
                <w:rFonts w:ascii="Arial" w:hAnsi="Arial" w:cs="Arial"/>
                <w:sz w:val="16"/>
                <w:szCs w:val="16"/>
                <w:lang w:eastAsia="en-US"/>
              </w:rPr>
            </w:pPr>
            <w:r w:rsidRPr="00F324D2">
              <w:rPr>
                <w:rFonts w:ascii="Arial" w:hAnsi="Arial" w:cs="Arial"/>
                <w:sz w:val="16"/>
                <w:szCs w:val="16"/>
              </w:rPr>
              <w:t>S1A_AUX_CAL_V20150722T120000_G20190626T100253</w:t>
            </w:r>
          </w:p>
        </w:tc>
        <w:tc>
          <w:tcPr>
            <w:tcW w:w="1273" w:type="dxa"/>
            <w:shd w:val="clear" w:color="auto" w:fill="auto"/>
            <w:noWrap/>
            <w:vAlign w:val="bottom"/>
            <w:hideMark/>
          </w:tcPr>
          <w:p w14:paraId="73ABB312" w14:textId="77777777" w:rsidR="00457661" w:rsidRPr="00F324D2" w:rsidRDefault="0045766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01B16D" w14:textId="77777777" w:rsidR="00457661" w:rsidRPr="00F324D2" w:rsidRDefault="00457661" w:rsidP="003B03EA">
            <w:pPr>
              <w:rPr>
                <w:rFonts w:ascii="Arial" w:hAnsi="Arial" w:cs="Arial"/>
                <w:color w:val="000000"/>
                <w:sz w:val="16"/>
                <w:szCs w:val="16"/>
                <w:lang w:val="en-US" w:eastAsia="en-US"/>
              </w:rPr>
            </w:pPr>
          </w:p>
        </w:tc>
        <w:tc>
          <w:tcPr>
            <w:tcW w:w="2340" w:type="dxa"/>
            <w:shd w:val="clear" w:color="auto" w:fill="auto"/>
            <w:noWrap/>
            <w:vAlign w:val="bottom"/>
            <w:hideMark/>
          </w:tcPr>
          <w:p w14:paraId="65006E0C" w14:textId="77777777" w:rsidR="00457661" w:rsidRPr="00F324D2" w:rsidRDefault="00457661" w:rsidP="003B03EA">
            <w:pPr>
              <w:rPr>
                <w:rFonts w:ascii="Arial" w:hAnsi="Arial" w:cs="Arial"/>
                <w:color w:val="000000"/>
                <w:sz w:val="16"/>
                <w:szCs w:val="16"/>
                <w:lang w:val="en-US" w:eastAsia="en-US"/>
              </w:rPr>
            </w:pPr>
          </w:p>
        </w:tc>
      </w:tr>
      <w:tr w:rsidR="003B03EA" w:rsidRPr="00F324D2" w14:paraId="2055FA25" w14:textId="77777777" w:rsidTr="00F324D2">
        <w:trPr>
          <w:trHeight w:val="310"/>
        </w:trPr>
        <w:tc>
          <w:tcPr>
            <w:tcW w:w="708" w:type="dxa"/>
            <w:shd w:val="clear" w:color="auto" w:fill="auto"/>
            <w:noWrap/>
            <w:vAlign w:val="bottom"/>
            <w:hideMark/>
          </w:tcPr>
          <w:p w14:paraId="51D585C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77B02D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5296F4B"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19F3AA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49A118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259F416F"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S1A_AUX_PP1_V20150722T120000_G20200512T125623 </w:t>
            </w:r>
          </w:p>
        </w:tc>
        <w:tc>
          <w:tcPr>
            <w:tcW w:w="1273" w:type="dxa"/>
            <w:shd w:val="clear" w:color="auto" w:fill="auto"/>
            <w:noWrap/>
            <w:vAlign w:val="bottom"/>
            <w:hideMark/>
          </w:tcPr>
          <w:p w14:paraId="699E0D8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F7AA5F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F3E33CC" w14:textId="77777777" w:rsidR="003B03EA" w:rsidRPr="00F324D2" w:rsidRDefault="003B03EA" w:rsidP="003B03EA">
            <w:pPr>
              <w:rPr>
                <w:rFonts w:ascii="Arial" w:hAnsi="Arial" w:cs="Arial"/>
                <w:color w:val="000000"/>
                <w:sz w:val="16"/>
                <w:szCs w:val="16"/>
                <w:lang w:val="en-US" w:eastAsia="en-US"/>
              </w:rPr>
            </w:pPr>
          </w:p>
        </w:tc>
      </w:tr>
      <w:tr w:rsidR="003B03EA" w:rsidRPr="00F324D2" w14:paraId="26703D01" w14:textId="77777777" w:rsidTr="00F324D2">
        <w:trPr>
          <w:trHeight w:val="310"/>
        </w:trPr>
        <w:tc>
          <w:tcPr>
            <w:tcW w:w="708" w:type="dxa"/>
            <w:shd w:val="clear" w:color="auto" w:fill="auto"/>
            <w:noWrap/>
            <w:vAlign w:val="bottom"/>
            <w:hideMark/>
          </w:tcPr>
          <w:p w14:paraId="1D6A198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A626A2D"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7C8FE5CF"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37702F8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65DB6B1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DA720AD"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7F9D5AD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2B3140B"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B14C256" w14:textId="77777777" w:rsidR="003B03EA" w:rsidRPr="00F324D2" w:rsidRDefault="003B03EA" w:rsidP="003B03EA">
            <w:pPr>
              <w:rPr>
                <w:rFonts w:ascii="Arial" w:hAnsi="Arial" w:cs="Arial"/>
                <w:color w:val="000000"/>
                <w:sz w:val="16"/>
                <w:szCs w:val="16"/>
                <w:lang w:val="en-US" w:eastAsia="en-US"/>
              </w:rPr>
            </w:pPr>
          </w:p>
        </w:tc>
      </w:tr>
      <w:tr w:rsidR="003B03EA" w:rsidRPr="00F324D2" w14:paraId="6389B2F9" w14:textId="77777777" w:rsidTr="00F324D2">
        <w:trPr>
          <w:trHeight w:val="310"/>
        </w:trPr>
        <w:tc>
          <w:tcPr>
            <w:tcW w:w="708" w:type="dxa"/>
            <w:shd w:val="clear" w:color="auto" w:fill="auto"/>
            <w:noWrap/>
            <w:vAlign w:val="bottom"/>
            <w:hideMark/>
          </w:tcPr>
          <w:p w14:paraId="3AE1081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5FFFAB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842770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8DD2FF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887050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ED9C57F"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S1A_AUX_PP2_V20150722T120000_G20200623T082546 </w:t>
            </w:r>
          </w:p>
        </w:tc>
        <w:tc>
          <w:tcPr>
            <w:tcW w:w="1273" w:type="dxa"/>
            <w:shd w:val="clear" w:color="auto" w:fill="auto"/>
            <w:noWrap/>
            <w:vAlign w:val="bottom"/>
            <w:hideMark/>
          </w:tcPr>
          <w:p w14:paraId="337A8A0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0F0ABB"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F1BAB5B" w14:textId="77777777" w:rsidR="003B03EA" w:rsidRPr="00F324D2" w:rsidRDefault="003B03EA" w:rsidP="003B03EA">
            <w:pPr>
              <w:rPr>
                <w:rFonts w:ascii="Arial" w:hAnsi="Arial" w:cs="Arial"/>
                <w:color w:val="000000"/>
                <w:sz w:val="16"/>
                <w:szCs w:val="16"/>
                <w:lang w:val="en-US" w:eastAsia="en-US"/>
              </w:rPr>
            </w:pPr>
          </w:p>
        </w:tc>
      </w:tr>
      <w:tr w:rsidR="003B03EA" w:rsidRPr="00F324D2" w14:paraId="1742708B" w14:textId="77777777" w:rsidTr="00F324D2">
        <w:trPr>
          <w:trHeight w:val="310"/>
        </w:trPr>
        <w:tc>
          <w:tcPr>
            <w:tcW w:w="708" w:type="dxa"/>
            <w:shd w:val="clear" w:color="auto" w:fill="auto"/>
            <w:noWrap/>
            <w:vAlign w:val="bottom"/>
            <w:hideMark/>
          </w:tcPr>
          <w:p w14:paraId="34A3F07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04D08A8"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651DF6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DF58D5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03B877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6C9942F" w14:textId="06B9919D"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w:t>
            </w:r>
            <w:r w:rsidR="00CE0781">
              <w:rPr>
                <w:rFonts w:ascii="Arial" w:hAnsi="Arial" w:cs="Arial"/>
                <w:color w:val="000000"/>
                <w:sz w:val="16"/>
                <w:szCs w:val="16"/>
                <w:lang w:val="en-US" w:eastAsia="en-US"/>
              </w:rPr>
              <w:t>ForPeriod</w:t>
            </w:r>
            <w:proofErr w:type="spellEnd"/>
            <w:r w:rsidR="00CE0781">
              <w:rPr>
                <w:rFonts w:ascii="Arial" w:hAnsi="Arial" w:cs="Arial"/>
                <w:color w:val="000000"/>
                <w:sz w:val="16"/>
                <w:szCs w:val="16"/>
                <w:lang w:val="en-US" w:eastAsia="en-US"/>
              </w:rPr>
              <w:t>(“S1SAR”, “A”, “2015-07-22T00:00:00.000Z”, “2016-06-27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0E46BDB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AEA06B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F10EC35" w14:textId="77777777" w:rsidR="003B03EA" w:rsidRPr="00F324D2" w:rsidRDefault="003B03EA" w:rsidP="003B03EA">
            <w:pPr>
              <w:rPr>
                <w:rFonts w:ascii="Arial" w:hAnsi="Arial" w:cs="Arial"/>
                <w:color w:val="000000"/>
                <w:sz w:val="16"/>
                <w:szCs w:val="16"/>
                <w:lang w:val="en-US" w:eastAsia="en-US"/>
              </w:rPr>
            </w:pPr>
          </w:p>
        </w:tc>
      </w:tr>
      <w:tr w:rsidR="003B03EA" w:rsidRPr="00F324D2" w14:paraId="540E94A6" w14:textId="77777777" w:rsidTr="00F324D2">
        <w:trPr>
          <w:trHeight w:val="310"/>
        </w:trPr>
        <w:tc>
          <w:tcPr>
            <w:tcW w:w="708" w:type="dxa"/>
            <w:shd w:val="clear" w:color="auto" w:fill="auto"/>
            <w:noWrap/>
            <w:vAlign w:val="bottom"/>
            <w:hideMark/>
          </w:tcPr>
          <w:p w14:paraId="6AE43C5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0EAD5A1"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C12520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5E20739"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B3BFB6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1727CB1A" w14:textId="61B11ABE" w:rsidR="003B03EA" w:rsidRPr="00F324D2" w:rsidRDefault="00CE0781"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w:t>
            </w:r>
            <w:r>
              <w:rPr>
                <w:rFonts w:ascii="Arial" w:hAnsi="Arial" w:cs="Arial"/>
                <w:color w:val="000000"/>
                <w:sz w:val="16"/>
                <w:szCs w:val="16"/>
                <w:lang w:val="en-US" w:eastAsia="en-US"/>
              </w:rPr>
              <w:t>ForPeriod</w:t>
            </w:r>
            <w:proofErr w:type="spellEnd"/>
            <w:r>
              <w:rPr>
                <w:rFonts w:ascii="Arial" w:hAnsi="Arial" w:cs="Arial"/>
                <w:color w:val="000000"/>
                <w:sz w:val="16"/>
                <w:szCs w:val="16"/>
                <w:lang w:val="en-US" w:eastAsia="en-US"/>
              </w:rPr>
              <w:t>(“S1SAR”, “A”, “2015-07-22T00:00:00.000Z”, “2016-06-27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CA7588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AFBC95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8692072" w14:textId="77777777" w:rsidR="003B03EA" w:rsidRPr="00F324D2" w:rsidRDefault="003B03EA" w:rsidP="003B03EA">
            <w:pPr>
              <w:rPr>
                <w:rFonts w:ascii="Arial" w:hAnsi="Arial" w:cs="Arial"/>
                <w:color w:val="000000"/>
                <w:sz w:val="16"/>
                <w:szCs w:val="16"/>
                <w:lang w:val="en-US" w:eastAsia="en-US"/>
              </w:rPr>
            </w:pPr>
          </w:p>
        </w:tc>
      </w:tr>
      <w:tr w:rsidR="003B03EA" w:rsidRPr="00F324D2" w14:paraId="349FC7F1" w14:textId="77777777" w:rsidTr="00F324D2">
        <w:trPr>
          <w:trHeight w:val="310"/>
        </w:trPr>
        <w:tc>
          <w:tcPr>
            <w:tcW w:w="708" w:type="dxa"/>
            <w:shd w:val="clear" w:color="auto" w:fill="auto"/>
            <w:noWrap/>
            <w:vAlign w:val="bottom"/>
            <w:hideMark/>
          </w:tcPr>
          <w:p w14:paraId="4E6978F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F52CC0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66A5E7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9B6FC5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BFB217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C3EE0B8" w14:textId="77EC4950" w:rsidR="003B03EA" w:rsidRPr="00F324D2" w:rsidRDefault="00CE0781"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w:t>
            </w:r>
            <w:r>
              <w:rPr>
                <w:rFonts w:ascii="Arial" w:hAnsi="Arial" w:cs="Arial"/>
                <w:color w:val="000000"/>
                <w:sz w:val="16"/>
                <w:szCs w:val="16"/>
                <w:lang w:val="en-US" w:eastAsia="en-US"/>
              </w:rPr>
              <w:t>ForPeriod</w:t>
            </w:r>
            <w:proofErr w:type="spellEnd"/>
            <w:r>
              <w:rPr>
                <w:rFonts w:ascii="Arial" w:hAnsi="Arial" w:cs="Arial"/>
                <w:color w:val="000000"/>
                <w:sz w:val="16"/>
                <w:szCs w:val="16"/>
                <w:lang w:val="en-US" w:eastAsia="en-US"/>
              </w:rPr>
              <w:t>(“S1SAR”, “A”, “2015-07-22T00:00:00.000Z”, “2016-06-27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33F9F3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ACB55C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5A561A6" w14:textId="77777777" w:rsidR="003B03EA" w:rsidRPr="00F324D2" w:rsidRDefault="003B03EA" w:rsidP="003B03EA">
            <w:pPr>
              <w:rPr>
                <w:rFonts w:ascii="Arial" w:hAnsi="Arial" w:cs="Arial"/>
                <w:color w:val="000000"/>
                <w:sz w:val="16"/>
                <w:szCs w:val="16"/>
                <w:lang w:val="en-US" w:eastAsia="en-US"/>
              </w:rPr>
            </w:pPr>
          </w:p>
        </w:tc>
      </w:tr>
      <w:tr w:rsidR="003B03EA" w:rsidRPr="00F324D2" w14:paraId="48972B38" w14:textId="77777777" w:rsidTr="00F324D2">
        <w:trPr>
          <w:trHeight w:val="310"/>
        </w:trPr>
        <w:tc>
          <w:tcPr>
            <w:tcW w:w="708" w:type="dxa"/>
            <w:shd w:val="clear" w:color="auto" w:fill="auto"/>
            <w:noWrap/>
            <w:vAlign w:val="bottom"/>
            <w:hideMark/>
          </w:tcPr>
          <w:p w14:paraId="70C6299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3652CE"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81397A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2ADD46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B990F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36FB13A5" w14:textId="7DF86401" w:rsidR="003B03EA" w:rsidRPr="00F324D2" w:rsidRDefault="00CE0781"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w:t>
            </w:r>
            <w:r>
              <w:rPr>
                <w:rFonts w:ascii="Arial" w:hAnsi="Arial" w:cs="Arial"/>
                <w:color w:val="000000"/>
                <w:sz w:val="16"/>
                <w:szCs w:val="16"/>
                <w:lang w:val="en-US" w:eastAsia="en-US"/>
              </w:rPr>
              <w:t>ForPeriod</w:t>
            </w:r>
            <w:proofErr w:type="spellEnd"/>
            <w:r>
              <w:rPr>
                <w:rFonts w:ascii="Arial" w:hAnsi="Arial" w:cs="Arial"/>
                <w:color w:val="000000"/>
                <w:sz w:val="16"/>
                <w:szCs w:val="16"/>
                <w:lang w:val="en-US" w:eastAsia="en-US"/>
              </w:rPr>
              <w:t>(“S1SAR”, “A”, “2015-07-22T00:00:00.000Z”, “2016-06-27T00:00:00.000Z”,”L2</w:t>
            </w:r>
            <w:r w:rsidR="003B03EA" w:rsidRPr="00F324D2">
              <w:rPr>
                <w:rFonts w:ascii="Arial" w:hAnsi="Arial" w:cs="Arial"/>
                <w:color w:val="000000"/>
                <w:sz w:val="16"/>
                <w:szCs w:val="16"/>
                <w:lang w:val="en-US" w:eastAsia="en-US"/>
              </w:rPr>
              <w:t>”)</w:t>
            </w:r>
          </w:p>
        </w:tc>
        <w:tc>
          <w:tcPr>
            <w:tcW w:w="1273" w:type="dxa"/>
            <w:shd w:val="clear" w:color="auto" w:fill="auto"/>
            <w:noWrap/>
            <w:vAlign w:val="bottom"/>
            <w:hideMark/>
          </w:tcPr>
          <w:p w14:paraId="592D787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730056"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6E0C94C" w14:textId="77777777" w:rsidR="003B03EA" w:rsidRPr="00F324D2" w:rsidRDefault="003B03EA" w:rsidP="003B03EA">
            <w:pPr>
              <w:rPr>
                <w:rFonts w:ascii="Arial" w:hAnsi="Arial" w:cs="Arial"/>
                <w:color w:val="000000"/>
                <w:sz w:val="16"/>
                <w:szCs w:val="16"/>
                <w:lang w:val="en-US" w:eastAsia="en-US"/>
              </w:rPr>
            </w:pPr>
          </w:p>
        </w:tc>
      </w:tr>
      <w:tr w:rsidR="003B03EA" w:rsidRPr="00F324D2" w14:paraId="67DAED19" w14:textId="77777777" w:rsidTr="00F324D2">
        <w:trPr>
          <w:trHeight w:val="320"/>
        </w:trPr>
        <w:tc>
          <w:tcPr>
            <w:tcW w:w="708" w:type="dxa"/>
            <w:shd w:val="clear" w:color="auto" w:fill="auto"/>
            <w:noWrap/>
            <w:vAlign w:val="bottom"/>
            <w:hideMark/>
          </w:tcPr>
          <w:p w14:paraId="6A61EF8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A2F661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76B40F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8A9073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785E87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47344598" w14:textId="4995B0C5" w:rsidR="003B03EA" w:rsidRPr="00F324D2" w:rsidRDefault="00CE0781"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w:t>
            </w:r>
            <w:r>
              <w:rPr>
                <w:rFonts w:ascii="Arial" w:hAnsi="Arial" w:cs="Arial"/>
                <w:color w:val="000000"/>
                <w:sz w:val="16"/>
                <w:szCs w:val="16"/>
                <w:lang w:val="en-US" w:eastAsia="en-US"/>
              </w:rPr>
              <w:t>ForPeriod</w:t>
            </w:r>
            <w:proofErr w:type="spellEnd"/>
            <w:r>
              <w:rPr>
                <w:rFonts w:ascii="Arial" w:hAnsi="Arial" w:cs="Arial"/>
                <w:color w:val="000000"/>
                <w:sz w:val="16"/>
                <w:szCs w:val="16"/>
                <w:lang w:val="en-US" w:eastAsia="en-US"/>
              </w:rPr>
              <w:t>(“S1SAR”, “A”, “2015-07-22T00:00:00.000Z”, “2016-06-27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3B5EB7A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B9516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F757373" w14:textId="77777777" w:rsidR="003B03EA" w:rsidRPr="00F324D2" w:rsidRDefault="003B03EA" w:rsidP="003B03EA">
            <w:pPr>
              <w:rPr>
                <w:rFonts w:ascii="Arial" w:hAnsi="Arial" w:cs="Arial"/>
                <w:color w:val="000000"/>
                <w:sz w:val="16"/>
                <w:szCs w:val="16"/>
                <w:lang w:val="en-US" w:eastAsia="en-US"/>
              </w:rPr>
            </w:pPr>
          </w:p>
        </w:tc>
      </w:tr>
      <w:tr w:rsidR="003B03EA" w:rsidRPr="00F324D2" w14:paraId="0B71CBAA" w14:textId="77777777" w:rsidTr="00F324D2">
        <w:trPr>
          <w:trHeight w:val="310"/>
        </w:trPr>
        <w:tc>
          <w:tcPr>
            <w:tcW w:w="708" w:type="dxa"/>
            <w:shd w:val="clear" w:color="auto" w:fill="auto"/>
            <w:noWrap/>
            <w:vAlign w:val="bottom"/>
            <w:hideMark/>
          </w:tcPr>
          <w:p w14:paraId="54C6CE9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69F16ADF" w14:textId="77777777" w:rsidR="003B03EA" w:rsidRPr="00F324D2" w:rsidRDefault="003B03EA" w:rsidP="003B03EA">
            <w:pPr>
              <w:jc w:val="center"/>
              <w:rPr>
                <w:rFonts w:ascii="Arial" w:hAnsi="Arial" w:cs="Arial"/>
                <w:sz w:val="16"/>
                <w:szCs w:val="16"/>
                <w:lang w:val="en-US" w:eastAsia="en-US"/>
              </w:rPr>
            </w:pPr>
            <w:r w:rsidRPr="00F324D2">
              <w:rPr>
                <w:rFonts w:ascii="Arial" w:hAnsi="Arial" w:cs="Arial"/>
                <w:sz w:val="16"/>
                <w:szCs w:val="16"/>
                <w:lang w:val="en-US" w:eastAsia="en-US"/>
              </w:rPr>
              <w:t>20160627T000000-20171017T080000</w:t>
            </w:r>
          </w:p>
        </w:tc>
        <w:tc>
          <w:tcPr>
            <w:tcW w:w="992" w:type="dxa"/>
            <w:vMerge w:val="restart"/>
            <w:shd w:val="clear" w:color="auto" w:fill="auto"/>
            <w:noWrap/>
            <w:vAlign w:val="center"/>
            <w:hideMark/>
          </w:tcPr>
          <w:p w14:paraId="6D9DE74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5DBF12D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0643BAC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6F60F586"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S1A_AUX_INS_V20160627T000000_G20180313T103836 </w:t>
            </w:r>
          </w:p>
        </w:tc>
        <w:tc>
          <w:tcPr>
            <w:tcW w:w="1273" w:type="dxa"/>
            <w:shd w:val="clear" w:color="auto" w:fill="auto"/>
            <w:noWrap/>
            <w:vAlign w:val="bottom"/>
            <w:hideMark/>
          </w:tcPr>
          <w:p w14:paraId="75B80D5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0E49F9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DCB4DBB" w14:textId="77777777" w:rsidR="003B03EA" w:rsidRPr="00F324D2" w:rsidRDefault="003B03EA" w:rsidP="003B03EA">
            <w:pPr>
              <w:rPr>
                <w:rFonts w:ascii="Arial" w:hAnsi="Arial" w:cs="Arial"/>
                <w:color w:val="000000"/>
                <w:sz w:val="16"/>
                <w:szCs w:val="16"/>
                <w:lang w:val="en-US" w:eastAsia="en-US"/>
              </w:rPr>
            </w:pPr>
          </w:p>
        </w:tc>
      </w:tr>
      <w:tr w:rsidR="003B03EA" w:rsidRPr="00F324D2" w14:paraId="128F4DFA" w14:textId="77777777" w:rsidTr="00F324D2">
        <w:trPr>
          <w:trHeight w:val="310"/>
        </w:trPr>
        <w:tc>
          <w:tcPr>
            <w:tcW w:w="708" w:type="dxa"/>
            <w:shd w:val="clear" w:color="auto" w:fill="auto"/>
            <w:noWrap/>
            <w:vAlign w:val="bottom"/>
            <w:hideMark/>
          </w:tcPr>
          <w:p w14:paraId="279EEC3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6D98B7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32C853FC"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A4AB8C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F9F4FA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0DC0B88E"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S1A_AUX_CAL_V20160627T000000_G20190626T100501 </w:t>
            </w:r>
          </w:p>
        </w:tc>
        <w:tc>
          <w:tcPr>
            <w:tcW w:w="1273" w:type="dxa"/>
            <w:shd w:val="clear" w:color="auto" w:fill="auto"/>
            <w:noWrap/>
            <w:vAlign w:val="bottom"/>
            <w:hideMark/>
          </w:tcPr>
          <w:p w14:paraId="3574DA1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EE01253"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52BF628" w14:textId="77777777" w:rsidR="003B03EA" w:rsidRPr="00F324D2" w:rsidRDefault="003B03EA" w:rsidP="003B03EA">
            <w:pPr>
              <w:rPr>
                <w:rFonts w:ascii="Arial" w:hAnsi="Arial" w:cs="Arial"/>
                <w:color w:val="000000"/>
                <w:sz w:val="16"/>
                <w:szCs w:val="16"/>
                <w:lang w:val="en-US" w:eastAsia="en-US"/>
              </w:rPr>
            </w:pPr>
          </w:p>
        </w:tc>
      </w:tr>
      <w:tr w:rsidR="003B03EA" w:rsidRPr="00F324D2" w14:paraId="5E34211A" w14:textId="77777777" w:rsidTr="00F324D2">
        <w:trPr>
          <w:trHeight w:val="310"/>
        </w:trPr>
        <w:tc>
          <w:tcPr>
            <w:tcW w:w="708" w:type="dxa"/>
            <w:shd w:val="clear" w:color="auto" w:fill="auto"/>
            <w:noWrap/>
            <w:vAlign w:val="bottom"/>
            <w:hideMark/>
          </w:tcPr>
          <w:p w14:paraId="1EAF237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FEFAC0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8A73353"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168EC7D"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145627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3DDFF841"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S1A_AUX_PP1_V20150722T120000_G20200512T125623 </w:t>
            </w:r>
          </w:p>
        </w:tc>
        <w:tc>
          <w:tcPr>
            <w:tcW w:w="1273" w:type="dxa"/>
            <w:shd w:val="clear" w:color="auto" w:fill="auto"/>
            <w:noWrap/>
            <w:vAlign w:val="bottom"/>
            <w:hideMark/>
          </w:tcPr>
          <w:p w14:paraId="54439AD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984A6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D6A3305" w14:textId="77777777" w:rsidR="003B03EA" w:rsidRPr="00F324D2" w:rsidRDefault="003B03EA" w:rsidP="003B03EA">
            <w:pPr>
              <w:rPr>
                <w:rFonts w:ascii="Arial" w:hAnsi="Arial" w:cs="Arial"/>
                <w:color w:val="000000"/>
                <w:sz w:val="16"/>
                <w:szCs w:val="16"/>
                <w:lang w:val="en-US" w:eastAsia="en-US"/>
              </w:rPr>
            </w:pPr>
          </w:p>
        </w:tc>
      </w:tr>
      <w:tr w:rsidR="003B03EA" w:rsidRPr="00F324D2" w14:paraId="3E8511B6" w14:textId="77777777" w:rsidTr="00F324D2">
        <w:trPr>
          <w:trHeight w:val="310"/>
        </w:trPr>
        <w:tc>
          <w:tcPr>
            <w:tcW w:w="708" w:type="dxa"/>
            <w:shd w:val="clear" w:color="auto" w:fill="auto"/>
            <w:noWrap/>
            <w:vAlign w:val="bottom"/>
            <w:hideMark/>
          </w:tcPr>
          <w:p w14:paraId="10E6DDE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3DCB421"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44F7001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52CB9C1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682F21F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73373993"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28A8C0B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CF6710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55A914D" w14:textId="77777777" w:rsidR="003B03EA" w:rsidRPr="00F324D2" w:rsidRDefault="003B03EA" w:rsidP="003B03EA">
            <w:pPr>
              <w:rPr>
                <w:rFonts w:ascii="Arial" w:hAnsi="Arial" w:cs="Arial"/>
                <w:color w:val="000000"/>
                <w:sz w:val="16"/>
                <w:szCs w:val="16"/>
                <w:lang w:val="en-US" w:eastAsia="en-US"/>
              </w:rPr>
            </w:pPr>
          </w:p>
        </w:tc>
      </w:tr>
      <w:tr w:rsidR="003B03EA" w:rsidRPr="00F324D2" w14:paraId="5214CC39" w14:textId="77777777" w:rsidTr="00F324D2">
        <w:trPr>
          <w:trHeight w:val="310"/>
        </w:trPr>
        <w:tc>
          <w:tcPr>
            <w:tcW w:w="708" w:type="dxa"/>
            <w:shd w:val="clear" w:color="auto" w:fill="auto"/>
            <w:noWrap/>
            <w:vAlign w:val="bottom"/>
            <w:hideMark/>
          </w:tcPr>
          <w:p w14:paraId="12054BB0"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03546DF"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6ECD21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644D0F1"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910687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2583AE6A"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S1A_AUX_PP2_V20150722T120000_G20200623T082546 </w:t>
            </w:r>
          </w:p>
        </w:tc>
        <w:tc>
          <w:tcPr>
            <w:tcW w:w="1273" w:type="dxa"/>
            <w:shd w:val="clear" w:color="auto" w:fill="auto"/>
            <w:noWrap/>
            <w:vAlign w:val="bottom"/>
            <w:hideMark/>
          </w:tcPr>
          <w:p w14:paraId="47C6D98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2949CD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A509FF2" w14:textId="77777777" w:rsidR="003B03EA" w:rsidRPr="00F324D2" w:rsidRDefault="003B03EA" w:rsidP="003B03EA">
            <w:pPr>
              <w:rPr>
                <w:rFonts w:ascii="Arial" w:hAnsi="Arial" w:cs="Arial"/>
                <w:color w:val="000000"/>
                <w:sz w:val="16"/>
                <w:szCs w:val="16"/>
                <w:lang w:val="en-US" w:eastAsia="en-US"/>
              </w:rPr>
            </w:pPr>
          </w:p>
        </w:tc>
      </w:tr>
      <w:tr w:rsidR="003B03EA" w:rsidRPr="00F324D2" w14:paraId="5EE0572F" w14:textId="77777777" w:rsidTr="00F324D2">
        <w:trPr>
          <w:trHeight w:val="310"/>
        </w:trPr>
        <w:tc>
          <w:tcPr>
            <w:tcW w:w="708" w:type="dxa"/>
            <w:shd w:val="clear" w:color="auto" w:fill="auto"/>
            <w:noWrap/>
            <w:vAlign w:val="bottom"/>
            <w:hideMark/>
          </w:tcPr>
          <w:p w14:paraId="02EB813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FC92B5F"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3918FD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247072B"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9EA9F9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38FA1D35" w14:textId="38FF2165"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sidR="00303951">
              <w:rPr>
                <w:rFonts w:ascii="Arial" w:hAnsi="Arial" w:cs="Arial"/>
                <w:color w:val="000000"/>
                <w:sz w:val="16"/>
                <w:szCs w:val="16"/>
                <w:lang w:val="en-US" w:eastAsia="en-US"/>
              </w:rPr>
              <w:t>istForPeriod</w:t>
            </w:r>
            <w:proofErr w:type="spellEnd"/>
            <w:r w:rsidR="00303951">
              <w:rPr>
                <w:rFonts w:ascii="Arial" w:hAnsi="Arial" w:cs="Arial"/>
                <w:color w:val="000000"/>
                <w:sz w:val="16"/>
                <w:szCs w:val="16"/>
                <w:lang w:val="en-US" w:eastAsia="en-US"/>
              </w:rPr>
              <w:t>(“S1SAR”, “A”, “2016-06-27</w:t>
            </w:r>
            <w:r w:rsidRPr="00F324D2">
              <w:rPr>
                <w:rFonts w:ascii="Arial" w:hAnsi="Arial" w:cs="Arial"/>
                <w:color w:val="000000"/>
                <w:sz w:val="16"/>
                <w:szCs w:val="16"/>
                <w:lang w:val="en-US" w:eastAsia="en-US"/>
              </w:rPr>
              <w:t xml:space="preserve">T00:00:00.000Z”, </w:t>
            </w:r>
            <w:r w:rsidR="00303951">
              <w:rPr>
                <w:rFonts w:ascii="Arial" w:hAnsi="Arial" w:cs="Arial"/>
                <w:color w:val="000000"/>
                <w:sz w:val="16"/>
                <w:szCs w:val="16"/>
                <w:lang w:val="en-US" w:eastAsia="en-US"/>
              </w:rPr>
              <w:t>“2017-10-17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E3F5CA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FD19FA7"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7E67340" w14:textId="77777777" w:rsidR="003B03EA" w:rsidRPr="00F324D2" w:rsidRDefault="003B03EA" w:rsidP="003B03EA">
            <w:pPr>
              <w:rPr>
                <w:rFonts w:ascii="Arial" w:hAnsi="Arial" w:cs="Arial"/>
                <w:color w:val="000000"/>
                <w:sz w:val="16"/>
                <w:szCs w:val="16"/>
                <w:lang w:val="en-US" w:eastAsia="en-US"/>
              </w:rPr>
            </w:pPr>
          </w:p>
        </w:tc>
      </w:tr>
      <w:tr w:rsidR="003B03EA" w:rsidRPr="00F324D2" w14:paraId="2989C3ED" w14:textId="77777777" w:rsidTr="00F324D2">
        <w:trPr>
          <w:trHeight w:val="310"/>
        </w:trPr>
        <w:tc>
          <w:tcPr>
            <w:tcW w:w="708" w:type="dxa"/>
            <w:shd w:val="clear" w:color="auto" w:fill="auto"/>
            <w:noWrap/>
            <w:vAlign w:val="bottom"/>
            <w:hideMark/>
          </w:tcPr>
          <w:p w14:paraId="5F7D868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D9DFA4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09823F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7A91D1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DCDCB1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1AF4A24C" w14:textId="108377BC" w:rsidR="003B03EA" w:rsidRPr="00F324D2" w:rsidRDefault="0086037B"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“2016-06-27</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“2017-10-17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360303E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CB92A3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694E7B4" w14:textId="77777777" w:rsidR="003B03EA" w:rsidRPr="00F324D2" w:rsidRDefault="003B03EA" w:rsidP="003B03EA">
            <w:pPr>
              <w:rPr>
                <w:rFonts w:ascii="Arial" w:hAnsi="Arial" w:cs="Arial"/>
                <w:color w:val="000000"/>
                <w:sz w:val="16"/>
                <w:szCs w:val="16"/>
                <w:lang w:val="en-US" w:eastAsia="en-US"/>
              </w:rPr>
            </w:pPr>
          </w:p>
        </w:tc>
      </w:tr>
      <w:tr w:rsidR="003B03EA" w:rsidRPr="00F324D2" w14:paraId="68FABE80" w14:textId="77777777" w:rsidTr="00F324D2">
        <w:trPr>
          <w:trHeight w:val="310"/>
        </w:trPr>
        <w:tc>
          <w:tcPr>
            <w:tcW w:w="708" w:type="dxa"/>
            <w:shd w:val="clear" w:color="auto" w:fill="auto"/>
            <w:noWrap/>
            <w:vAlign w:val="bottom"/>
            <w:hideMark/>
          </w:tcPr>
          <w:p w14:paraId="252E254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658E7E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BC4DA2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9F249E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F0A428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7A697C0" w14:textId="5C1C4DFA" w:rsidR="003B03EA" w:rsidRPr="00F324D2" w:rsidRDefault="0086037B"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“2016-06-27</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“2017-10-17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1D18536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944682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05CF39D" w14:textId="77777777" w:rsidR="003B03EA" w:rsidRPr="00F324D2" w:rsidRDefault="003B03EA" w:rsidP="003B03EA">
            <w:pPr>
              <w:rPr>
                <w:rFonts w:ascii="Arial" w:hAnsi="Arial" w:cs="Arial"/>
                <w:color w:val="000000"/>
                <w:sz w:val="16"/>
                <w:szCs w:val="16"/>
                <w:lang w:val="en-US" w:eastAsia="en-US"/>
              </w:rPr>
            </w:pPr>
          </w:p>
        </w:tc>
      </w:tr>
      <w:tr w:rsidR="003B03EA" w:rsidRPr="00F324D2" w14:paraId="4D9A982C" w14:textId="77777777" w:rsidTr="00F324D2">
        <w:trPr>
          <w:trHeight w:val="310"/>
        </w:trPr>
        <w:tc>
          <w:tcPr>
            <w:tcW w:w="708" w:type="dxa"/>
            <w:shd w:val="clear" w:color="auto" w:fill="auto"/>
            <w:noWrap/>
            <w:vAlign w:val="bottom"/>
            <w:hideMark/>
          </w:tcPr>
          <w:p w14:paraId="766B26F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7C3A6B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7E0204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C436DE1"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1DB372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01E02BCA" w14:textId="1EB4E630" w:rsidR="003B03EA" w:rsidRPr="00F324D2" w:rsidRDefault="0086037B"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“2016-06-27</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“2017-10-17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0FFC9CA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9129C5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A03C49E" w14:textId="77777777" w:rsidR="003B03EA" w:rsidRPr="00F324D2" w:rsidRDefault="003B03EA" w:rsidP="003B03EA">
            <w:pPr>
              <w:rPr>
                <w:rFonts w:ascii="Arial" w:hAnsi="Arial" w:cs="Arial"/>
                <w:color w:val="000000"/>
                <w:sz w:val="16"/>
                <w:szCs w:val="16"/>
                <w:lang w:val="en-US" w:eastAsia="en-US"/>
              </w:rPr>
            </w:pPr>
          </w:p>
        </w:tc>
      </w:tr>
      <w:tr w:rsidR="003B03EA" w:rsidRPr="00F324D2" w14:paraId="2E2E46FC" w14:textId="77777777" w:rsidTr="00F324D2">
        <w:trPr>
          <w:trHeight w:val="320"/>
        </w:trPr>
        <w:tc>
          <w:tcPr>
            <w:tcW w:w="708" w:type="dxa"/>
            <w:shd w:val="clear" w:color="auto" w:fill="auto"/>
            <w:noWrap/>
            <w:vAlign w:val="bottom"/>
            <w:hideMark/>
          </w:tcPr>
          <w:p w14:paraId="3ECCA15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B5703F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43EECE5"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D12FDC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C9FC84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58D298EA" w14:textId="2D7F19FC" w:rsidR="003B03EA" w:rsidRPr="00F324D2" w:rsidRDefault="0086037B"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“2016-06-27</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“2017-10-17</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22413C6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B6E46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2652AF7" w14:textId="77777777" w:rsidR="003B03EA" w:rsidRPr="00F324D2" w:rsidRDefault="003B03EA" w:rsidP="003B03EA">
            <w:pPr>
              <w:rPr>
                <w:rFonts w:ascii="Arial" w:hAnsi="Arial" w:cs="Arial"/>
                <w:color w:val="000000"/>
                <w:sz w:val="16"/>
                <w:szCs w:val="16"/>
                <w:lang w:val="en-US" w:eastAsia="en-US"/>
              </w:rPr>
            </w:pPr>
          </w:p>
        </w:tc>
      </w:tr>
      <w:tr w:rsidR="00D17150" w:rsidRPr="00F324D2" w14:paraId="683358CB" w14:textId="77777777" w:rsidTr="00F324D2">
        <w:trPr>
          <w:trHeight w:val="310"/>
        </w:trPr>
        <w:tc>
          <w:tcPr>
            <w:tcW w:w="708" w:type="dxa"/>
            <w:shd w:val="clear" w:color="auto" w:fill="auto"/>
            <w:noWrap/>
            <w:vAlign w:val="bottom"/>
            <w:hideMark/>
          </w:tcPr>
          <w:p w14:paraId="4065F1C3" w14:textId="77777777" w:rsidR="00D17150" w:rsidRPr="00F324D2" w:rsidRDefault="00D17150"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21F892DE" w14:textId="00DDAA94" w:rsidR="00D17150" w:rsidRPr="00F324D2" w:rsidRDefault="00D17150" w:rsidP="003B03EA">
            <w:pPr>
              <w:jc w:val="center"/>
              <w:rPr>
                <w:rFonts w:ascii="Arial" w:hAnsi="Arial" w:cs="Arial"/>
                <w:sz w:val="16"/>
                <w:szCs w:val="16"/>
                <w:lang w:val="en-US" w:eastAsia="en-US"/>
              </w:rPr>
            </w:pPr>
            <w:r w:rsidRPr="00F324D2">
              <w:rPr>
                <w:rFonts w:ascii="Arial" w:hAnsi="Arial" w:cs="Arial"/>
                <w:sz w:val="16"/>
                <w:szCs w:val="16"/>
                <w:lang w:val="en-US" w:eastAsia="en-US"/>
              </w:rPr>
              <w:t>20171017T080000-20190228T092500 and 20190312T092500-21000101T000000</w:t>
            </w:r>
          </w:p>
        </w:tc>
        <w:tc>
          <w:tcPr>
            <w:tcW w:w="992" w:type="dxa"/>
            <w:vMerge w:val="restart"/>
            <w:shd w:val="clear" w:color="auto" w:fill="auto"/>
            <w:noWrap/>
            <w:vAlign w:val="center"/>
            <w:hideMark/>
          </w:tcPr>
          <w:p w14:paraId="58271DFF" w14:textId="77777777" w:rsidR="00D17150" w:rsidRPr="00F324D2" w:rsidRDefault="00D17150"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FB6A72F" w14:textId="77777777" w:rsidR="00D17150" w:rsidRPr="00F324D2" w:rsidRDefault="00D17150"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4D38B753" w14:textId="77777777" w:rsidR="00D17150" w:rsidRPr="00F324D2" w:rsidRDefault="00D17150"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3DDD1BB" w14:textId="1E6674B7" w:rsidR="00D17150" w:rsidRPr="00F324D2" w:rsidRDefault="00D17150" w:rsidP="00F324D2">
            <w:pPr>
              <w:rPr>
                <w:rFonts w:ascii="Arial" w:hAnsi="Arial" w:cs="Arial"/>
                <w:sz w:val="16"/>
                <w:szCs w:val="16"/>
                <w:lang w:eastAsia="en-US"/>
              </w:rPr>
            </w:pPr>
            <w:r w:rsidRPr="00F324D2">
              <w:rPr>
                <w:rFonts w:ascii="Arial" w:hAnsi="Arial" w:cs="Arial"/>
                <w:sz w:val="16"/>
                <w:szCs w:val="16"/>
              </w:rPr>
              <w:t>S1A_AUX_INS_V20171017T080000_G20180313T104658</w:t>
            </w:r>
          </w:p>
        </w:tc>
        <w:tc>
          <w:tcPr>
            <w:tcW w:w="1273" w:type="dxa"/>
            <w:shd w:val="clear" w:color="auto" w:fill="auto"/>
            <w:noWrap/>
            <w:vAlign w:val="bottom"/>
            <w:hideMark/>
          </w:tcPr>
          <w:p w14:paraId="3FC3BFF6" w14:textId="77777777" w:rsidR="00D17150" w:rsidRPr="00F324D2" w:rsidRDefault="00D17150"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3A80FB7" w14:textId="77777777" w:rsidR="00D17150" w:rsidRPr="00F324D2" w:rsidRDefault="00D17150" w:rsidP="003B03EA">
            <w:pPr>
              <w:rPr>
                <w:rFonts w:ascii="Arial" w:hAnsi="Arial" w:cs="Arial"/>
                <w:color w:val="000000"/>
                <w:sz w:val="16"/>
                <w:szCs w:val="16"/>
                <w:lang w:val="en-US" w:eastAsia="en-US"/>
              </w:rPr>
            </w:pPr>
          </w:p>
        </w:tc>
        <w:tc>
          <w:tcPr>
            <w:tcW w:w="2340" w:type="dxa"/>
            <w:shd w:val="clear" w:color="auto" w:fill="auto"/>
            <w:noWrap/>
            <w:vAlign w:val="bottom"/>
            <w:hideMark/>
          </w:tcPr>
          <w:p w14:paraId="716FC707" w14:textId="77777777" w:rsidR="00D17150" w:rsidRPr="00F324D2" w:rsidRDefault="00D17150" w:rsidP="003B03EA">
            <w:pPr>
              <w:rPr>
                <w:rFonts w:ascii="Arial" w:hAnsi="Arial" w:cs="Arial"/>
                <w:color w:val="000000"/>
                <w:sz w:val="16"/>
                <w:szCs w:val="16"/>
                <w:lang w:val="en-US" w:eastAsia="en-US"/>
              </w:rPr>
            </w:pPr>
          </w:p>
        </w:tc>
      </w:tr>
      <w:tr w:rsidR="00E06599" w:rsidRPr="00F324D2" w14:paraId="47B01742" w14:textId="77777777" w:rsidTr="00E06599">
        <w:trPr>
          <w:trHeight w:val="310"/>
        </w:trPr>
        <w:tc>
          <w:tcPr>
            <w:tcW w:w="708" w:type="dxa"/>
            <w:shd w:val="clear" w:color="auto" w:fill="auto"/>
            <w:noWrap/>
            <w:vAlign w:val="bottom"/>
            <w:hideMark/>
          </w:tcPr>
          <w:p w14:paraId="14E24A53"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84A1F2E" w14:textId="77777777" w:rsidR="00E06599" w:rsidRPr="00F324D2" w:rsidRDefault="00E06599" w:rsidP="003B03EA">
            <w:pPr>
              <w:rPr>
                <w:rFonts w:ascii="Arial" w:hAnsi="Arial" w:cs="Arial"/>
                <w:sz w:val="16"/>
                <w:szCs w:val="16"/>
                <w:lang w:val="en-US" w:eastAsia="en-US"/>
              </w:rPr>
            </w:pPr>
          </w:p>
        </w:tc>
        <w:tc>
          <w:tcPr>
            <w:tcW w:w="992" w:type="dxa"/>
            <w:vMerge/>
            <w:vAlign w:val="center"/>
            <w:hideMark/>
          </w:tcPr>
          <w:p w14:paraId="5E9AF70F"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7A04E1FF"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285EF4E4"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DE58F0A" w14:textId="73A4C2A8" w:rsidR="00E06599" w:rsidRPr="00F324D2" w:rsidRDefault="00E06599" w:rsidP="00E06599">
            <w:pPr>
              <w:rPr>
                <w:rFonts w:ascii="Arial" w:hAnsi="Arial" w:cs="Arial"/>
                <w:sz w:val="16"/>
                <w:szCs w:val="16"/>
              </w:rPr>
            </w:pPr>
            <w:r w:rsidRPr="00E06599">
              <w:rPr>
                <w:rFonts w:ascii="Arial" w:hAnsi="Arial" w:cs="Arial"/>
                <w:sz w:val="16"/>
                <w:szCs w:val="16"/>
              </w:rPr>
              <w:t>S1A_AUX_CAL_V20171017T080000_G20210104T141000</w:t>
            </w:r>
          </w:p>
        </w:tc>
        <w:tc>
          <w:tcPr>
            <w:tcW w:w="1273" w:type="dxa"/>
            <w:shd w:val="clear" w:color="auto" w:fill="auto"/>
            <w:noWrap/>
            <w:vAlign w:val="bottom"/>
            <w:hideMark/>
          </w:tcPr>
          <w:p w14:paraId="4AAD6606"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92FC387"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386CF998" w14:textId="77777777" w:rsidR="00E06599" w:rsidRPr="00F324D2" w:rsidRDefault="00E06599" w:rsidP="003B03EA">
            <w:pPr>
              <w:rPr>
                <w:rFonts w:ascii="Arial" w:hAnsi="Arial" w:cs="Arial"/>
                <w:color w:val="000000"/>
                <w:sz w:val="16"/>
                <w:szCs w:val="16"/>
                <w:lang w:val="en-US" w:eastAsia="en-US"/>
              </w:rPr>
            </w:pPr>
          </w:p>
        </w:tc>
      </w:tr>
      <w:tr w:rsidR="00E06599" w:rsidRPr="00F324D2" w14:paraId="2DEA2417" w14:textId="77777777" w:rsidTr="00E06599">
        <w:trPr>
          <w:trHeight w:val="310"/>
        </w:trPr>
        <w:tc>
          <w:tcPr>
            <w:tcW w:w="708" w:type="dxa"/>
            <w:shd w:val="clear" w:color="auto" w:fill="auto"/>
            <w:noWrap/>
            <w:vAlign w:val="bottom"/>
            <w:hideMark/>
          </w:tcPr>
          <w:p w14:paraId="49790D0D"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3F68FE7" w14:textId="77777777" w:rsidR="00E06599" w:rsidRPr="00F324D2" w:rsidRDefault="00E06599" w:rsidP="003B03EA">
            <w:pPr>
              <w:rPr>
                <w:rFonts w:ascii="Arial" w:hAnsi="Arial" w:cs="Arial"/>
                <w:sz w:val="16"/>
                <w:szCs w:val="16"/>
                <w:lang w:val="en-US" w:eastAsia="en-US"/>
              </w:rPr>
            </w:pPr>
          </w:p>
        </w:tc>
        <w:tc>
          <w:tcPr>
            <w:tcW w:w="992" w:type="dxa"/>
            <w:vMerge/>
            <w:vAlign w:val="center"/>
            <w:hideMark/>
          </w:tcPr>
          <w:p w14:paraId="64FB6523"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1B63CFDA"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5F299365"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5908622E" w14:textId="4E023418" w:rsidR="00E06599" w:rsidRPr="00F324D2" w:rsidRDefault="00E06599" w:rsidP="00E06599">
            <w:pPr>
              <w:rPr>
                <w:rFonts w:ascii="Arial" w:hAnsi="Arial" w:cs="Arial"/>
                <w:sz w:val="16"/>
                <w:szCs w:val="16"/>
              </w:rPr>
            </w:pPr>
            <w:r w:rsidRPr="00E06599">
              <w:rPr>
                <w:rFonts w:ascii="Arial" w:hAnsi="Arial" w:cs="Arial"/>
                <w:sz w:val="16"/>
                <w:szCs w:val="16"/>
              </w:rPr>
              <w:t>S1A_AUX_PP1_V20171017T080000_G20210104T140930</w:t>
            </w:r>
          </w:p>
        </w:tc>
        <w:tc>
          <w:tcPr>
            <w:tcW w:w="1273" w:type="dxa"/>
            <w:shd w:val="clear" w:color="auto" w:fill="auto"/>
            <w:noWrap/>
            <w:vAlign w:val="bottom"/>
            <w:hideMark/>
          </w:tcPr>
          <w:p w14:paraId="31AB6C68"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86AA8A0"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4ED3C99B" w14:textId="77777777" w:rsidR="00E06599" w:rsidRPr="00F324D2" w:rsidRDefault="00E06599" w:rsidP="003B03EA">
            <w:pPr>
              <w:rPr>
                <w:rFonts w:ascii="Arial" w:hAnsi="Arial" w:cs="Arial"/>
                <w:color w:val="000000"/>
                <w:sz w:val="16"/>
                <w:szCs w:val="16"/>
                <w:lang w:val="en-US" w:eastAsia="en-US"/>
              </w:rPr>
            </w:pPr>
          </w:p>
        </w:tc>
      </w:tr>
      <w:tr w:rsidR="003B03EA" w:rsidRPr="00F324D2" w14:paraId="4E41B69A" w14:textId="77777777" w:rsidTr="00F324D2">
        <w:trPr>
          <w:trHeight w:val="310"/>
        </w:trPr>
        <w:tc>
          <w:tcPr>
            <w:tcW w:w="708" w:type="dxa"/>
            <w:shd w:val="clear" w:color="auto" w:fill="auto"/>
            <w:noWrap/>
            <w:vAlign w:val="bottom"/>
            <w:hideMark/>
          </w:tcPr>
          <w:p w14:paraId="0A77459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CB5BDC0"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033D26F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5C0BF49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51B34D8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66B20A82"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574A0E9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F1EB03D"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75BF7E3" w14:textId="77777777" w:rsidR="003B03EA" w:rsidRPr="00F324D2" w:rsidRDefault="003B03EA" w:rsidP="003B03EA">
            <w:pPr>
              <w:rPr>
                <w:rFonts w:ascii="Arial" w:hAnsi="Arial" w:cs="Arial"/>
                <w:color w:val="000000"/>
                <w:sz w:val="16"/>
                <w:szCs w:val="16"/>
                <w:lang w:val="en-US" w:eastAsia="en-US"/>
              </w:rPr>
            </w:pPr>
          </w:p>
        </w:tc>
      </w:tr>
      <w:tr w:rsidR="003B03EA" w:rsidRPr="00F324D2" w14:paraId="61CD274E" w14:textId="77777777" w:rsidTr="00F324D2">
        <w:trPr>
          <w:trHeight w:val="310"/>
        </w:trPr>
        <w:tc>
          <w:tcPr>
            <w:tcW w:w="708" w:type="dxa"/>
            <w:shd w:val="clear" w:color="auto" w:fill="auto"/>
            <w:noWrap/>
            <w:vAlign w:val="bottom"/>
            <w:hideMark/>
          </w:tcPr>
          <w:p w14:paraId="4A07047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A423C5E"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A12A96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8F9CAA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1E05AA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701DD41"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S1A_AUX_PP2_V20171017T080000_G20200623T082615 </w:t>
            </w:r>
          </w:p>
        </w:tc>
        <w:tc>
          <w:tcPr>
            <w:tcW w:w="1273" w:type="dxa"/>
            <w:shd w:val="clear" w:color="auto" w:fill="auto"/>
            <w:noWrap/>
            <w:vAlign w:val="bottom"/>
            <w:hideMark/>
          </w:tcPr>
          <w:p w14:paraId="4D91EFB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2A6F96D"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ABBCDA7" w14:textId="77777777" w:rsidR="003B03EA" w:rsidRPr="00F324D2" w:rsidRDefault="003B03EA" w:rsidP="003B03EA">
            <w:pPr>
              <w:rPr>
                <w:rFonts w:ascii="Arial" w:hAnsi="Arial" w:cs="Arial"/>
                <w:color w:val="000000"/>
                <w:sz w:val="16"/>
                <w:szCs w:val="16"/>
                <w:lang w:val="en-US" w:eastAsia="en-US"/>
              </w:rPr>
            </w:pPr>
          </w:p>
        </w:tc>
      </w:tr>
      <w:tr w:rsidR="003B03EA" w:rsidRPr="00F324D2" w14:paraId="56C9F55A" w14:textId="77777777" w:rsidTr="00F324D2">
        <w:trPr>
          <w:trHeight w:val="310"/>
        </w:trPr>
        <w:tc>
          <w:tcPr>
            <w:tcW w:w="708" w:type="dxa"/>
            <w:shd w:val="clear" w:color="auto" w:fill="auto"/>
            <w:noWrap/>
            <w:vAlign w:val="bottom"/>
            <w:hideMark/>
          </w:tcPr>
          <w:p w14:paraId="1669B88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0D9AB3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989A34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04A06C0"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2F1EEC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6662523C" w14:textId="2EC1BDF9"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sidR="00417135">
              <w:rPr>
                <w:rFonts w:ascii="Arial" w:hAnsi="Arial" w:cs="Arial"/>
                <w:color w:val="000000"/>
                <w:sz w:val="16"/>
                <w:szCs w:val="16"/>
                <w:lang w:val="en-US" w:eastAsia="en-US"/>
              </w:rPr>
              <w:t>istForPeriod</w:t>
            </w:r>
            <w:proofErr w:type="spellEnd"/>
            <w:r w:rsidR="00417135">
              <w:rPr>
                <w:rFonts w:ascii="Arial" w:hAnsi="Arial" w:cs="Arial"/>
                <w:color w:val="000000"/>
                <w:sz w:val="16"/>
                <w:szCs w:val="16"/>
                <w:lang w:val="en-US" w:eastAsia="en-US"/>
              </w:rPr>
              <w:t>(“S1SAR”, “A”, “2017-10-17T00:00:00.000Z”, “2019-02-28</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4F9B0F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A08016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0299872" w14:textId="77777777" w:rsidR="003B03EA" w:rsidRPr="00F324D2" w:rsidRDefault="003B03EA" w:rsidP="003B03EA">
            <w:pPr>
              <w:rPr>
                <w:rFonts w:ascii="Arial" w:hAnsi="Arial" w:cs="Arial"/>
                <w:color w:val="000000"/>
                <w:sz w:val="16"/>
                <w:szCs w:val="16"/>
                <w:lang w:val="en-US" w:eastAsia="en-US"/>
              </w:rPr>
            </w:pPr>
          </w:p>
        </w:tc>
      </w:tr>
      <w:tr w:rsidR="003B03EA" w:rsidRPr="00F324D2" w14:paraId="6BCB32CA" w14:textId="77777777" w:rsidTr="00F324D2">
        <w:trPr>
          <w:trHeight w:val="310"/>
        </w:trPr>
        <w:tc>
          <w:tcPr>
            <w:tcW w:w="708" w:type="dxa"/>
            <w:shd w:val="clear" w:color="auto" w:fill="auto"/>
            <w:noWrap/>
            <w:vAlign w:val="bottom"/>
            <w:hideMark/>
          </w:tcPr>
          <w:p w14:paraId="1CD6506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4D7EF1D"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AFD07F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828A10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9B61F6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5AE04D92" w14:textId="2176AB09"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“2017-10-17T00:00:00.000Z”, “2019-02-28</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A0CC40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6CA747B"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FE33DEB" w14:textId="77777777" w:rsidR="003B03EA" w:rsidRPr="00F324D2" w:rsidRDefault="003B03EA" w:rsidP="003B03EA">
            <w:pPr>
              <w:rPr>
                <w:rFonts w:ascii="Arial" w:hAnsi="Arial" w:cs="Arial"/>
                <w:color w:val="000000"/>
                <w:sz w:val="16"/>
                <w:szCs w:val="16"/>
                <w:lang w:val="en-US" w:eastAsia="en-US"/>
              </w:rPr>
            </w:pPr>
          </w:p>
        </w:tc>
      </w:tr>
      <w:tr w:rsidR="003B03EA" w:rsidRPr="00F324D2" w14:paraId="70AD19E8" w14:textId="77777777" w:rsidTr="00F324D2">
        <w:trPr>
          <w:trHeight w:val="310"/>
        </w:trPr>
        <w:tc>
          <w:tcPr>
            <w:tcW w:w="708" w:type="dxa"/>
            <w:shd w:val="clear" w:color="auto" w:fill="auto"/>
            <w:noWrap/>
            <w:vAlign w:val="bottom"/>
            <w:hideMark/>
          </w:tcPr>
          <w:p w14:paraId="6D68681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A</w:t>
            </w:r>
          </w:p>
        </w:tc>
        <w:tc>
          <w:tcPr>
            <w:tcW w:w="3120" w:type="dxa"/>
            <w:vMerge/>
            <w:vAlign w:val="center"/>
            <w:hideMark/>
          </w:tcPr>
          <w:p w14:paraId="596E2C2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2A16A86"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5808F04"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FFB5B8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8F22F8B" w14:textId="7FE3C89C"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“2017-10-17T00:00:00.000Z”, “2019-02-28</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4E16AC8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6E4B5DE"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F21D9CC" w14:textId="77777777" w:rsidR="003B03EA" w:rsidRPr="00F324D2" w:rsidRDefault="003B03EA" w:rsidP="003B03EA">
            <w:pPr>
              <w:rPr>
                <w:rFonts w:ascii="Arial" w:hAnsi="Arial" w:cs="Arial"/>
                <w:color w:val="000000"/>
                <w:sz w:val="16"/>
                <w:szCs w:val="16"/>
                <w:lang w:val="en-US" w:eastAsia="en-US"/>
              </w:rPr>
            </w:pPr>
          </w:p>
        </w:tc>
      </w:tr>
      <w:tr w:rsidR="003B03EA" w:rsidRPr="00F324D2" w14:paraId="21CAA94F" w14:textId="77777777" w:rsidTr="00F324D2">
        <w:trPr>
          <w:trHeight w:val="310"/>
        </w:trPr>
        <w:tc>
          <w:tcPr>
            <w:tcW w:w="708" w:type="dxa"/>
            <w:shd w:val="clear" w:color="auto" w:fill="auto"/>
            <w:noWrap/>
            <w:vAlign w:val="bottom"/>
            <w:hideMark/>
          </w:tcPr>
          <w:p w14:paraId="3BC7DF5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CF71B4"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A49FE94"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3B834BB"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CCBAFE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5D2896DF" w14:textId="2B6FDC53"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“2017-10-17T00:00:00.000Z”, “2019-02-28</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7930D46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150989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BFB4673" w14:textId="77777777" w:rsidR="003B03EA" w:rsidRPr="00F324D2" w:rsidRDefault="003B03EA" w:rsidP="003B03EA">
            <w:pPr>
              <w:rPr>
                <w:rFonts w:ascii="Arial" w:hAnsi="Arial" w:cs="Arial"/>
                <w:color w:val="000000"/>
                <w:sz w:val="16"/>
                <w:szCs w:val="16"/>
                <w:lang w:val="en-US" w:eastAsia="en-US"/>
              </w:rPr>
            </w:pPr>
          </w:p>
        </w:tc>
      </w:tr>
      <w:tr w:rsidR="003B03EA" w:rsidRPr="00F324D2" w14:paraId="7FF99B69" w14:textId="77777777" w:rsidTr="00F324D2">
        <w:trPr>
          <w:trHeight w:val="320"/>
        </w:trPr>
        <w:tc>
          <w:tcPr>
            <w:tcW w:w="708" w:type="dxa"/>
            <w:shd w:val="clear" w:color="auto" w:fill="auto"/>
            <w:noWrap/>
            <w:vAlign w:val="bottom"/>
            <w:hideMark/>
          </w:tcPr>
          <w:p w14:paraId="76CDF52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64358A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0ADA79B"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103DF71"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C9FCEE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39D0B654" w14:textId="08754314"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w:t>
            </w:r>
            <w:r>
              <w:rPr>
                <w:rFonts w:ascii="Arial" w:hAnsi="Arial" w:cs="Arial"/>
                <w:color w:val="000000"/>
                <w:sz w:val="16"/>
                <w:szCs w:val="16"/>
                <w:lang w:val="en-US" w:eastAsia="en-US"/>
              </w:rPr>
              <w:t>istForPeriod</w:t>
            </w:r>
            <w:proofErr w:type="spellEnd"/>
            <w:r>
              <w:rPr>
                <w:rFonts w:ascii="Arial" w:hAnsi="Arial" w:cs="Arial"/>
                <w:color w:val="000000"/>
                <w:sz w:val="16"/>
                <w:szCs w:val="16"/>
                <w:lang w:val="en-US" w:eastAsia="en-US"/>
              </w:rPr>
              <w:t>(“S1SAR”, “A”, “2017-10-17T00:00:00.000Z”, “2019-02-28</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16EF828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D6EDF2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174269A" w14:textId="77777777" w:rsidR="003B03EA" w:rsidRPr="00F324D2" w:rsidRDefault="003B03EA" w:rsidP="003B03EA">
            <w:pPr>
              <w:rPr>
                <w:rFonts w:ascii="Arial" w:hAnsi="Arial" w:cs="Arial"/>
                <w:color w:val="000000"/>
                <w:sz w:val="16"/>
                <w:szCs w:val="16"/>
                <w:lang w:val="en-US" w:eastAsia="en-US"/>
              </w:rPr>
            </w:pPr>
          </w:p>
        </w:tc>
      </w:tr>
      <w:tr w:rsidR="009D1F71" w:rsidRPr="00F324D2" w14:paraId="1FBCB439" w14:textId="77777777" w:rsidTr="00F324D2">
        <w:trPr>
          <w:trHeight w:val="310"/>
        </w:trPr>
        <w:tc>
          <w:tcPr>
            <w:tcW w:w="708" w:type="dxa"/>
            <w:shd w:val="clear" w:color="auto" w:fill="auto"/>
            <w:noWrap/>
            <w:vAlign w:val="bottom"/>
            <w:hideMark/>
          </w:tcPr>
          <w:p w14:paraId="25CC1790" w14:textId="77777777" w:rsidR="009D1F71" w:rsidRPr="00F324D2" w:rsidRDefault="009D1F7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21B0B213" w14:textId="2568EE0B" w:rsidR="009D1F71" w:rsidRPr="00F324D2" w:rsidRDefault="009D1F71" w:rsidP="003B03EA">
            <w:pPr>
              <w:jc w:val="center"/>
              <w:rPr>
                <w:rFonts w:ascii="Arial" w:hAnsi="Arial" w:cs="Arial"/>
                <w:sz w:val="16"/>
                <w:szCs w:val="16"/>
                <w:lang w:val="en-US" w:eastAsia="en-US"/>
              </w:rPr>
            </w:pPr>
            <w:r w:rsidRPr="00F324D2">
              <w:rPr>
                <w:rFonts w:ascii="Arial" w:hAnsi="Arial" w:cs="Arial"/>
                <w:sz w:val="16"/>
                <w:szCs w:val="16"/>
                <w:lang w:val="en-US" w:eastAsia="en-US"/>
              </w:rPr>
              <w:t>20190228T092500-20190312T092500</w:t>
            </w:r>
          </w:p>
        </w:tc>
        <w:tc>
          <w:tcPr>
            <w:tcW w:w="992" w:type="dxa"/>
            <w:vMerge w:val="restart"/>
            <w:shd w:val="clear" w:color="auto" w:fill="auto"/>
            <w:noWrap/>
            <w:vAlign w:val="center"/>
            <w:hideMark/>
          </w:tcPr>
          <w:p w14:paraId="12AC56AD" w14:textId="77777777" w:rsidR="009D1F71" w:rsidRPr="00F324D2" w:rsidRDefault="009D1F7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7885E12B" w14:textId="77777777" w:rsidR="009D1F71" w:rsidRPr="00F324D2" w:rsidRDefault="009D1F71"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431C22E9" w14:textId="77777777" w:rsidR="009D1F71" w:rsidRPr="00F324D2" w:rsidRDefault="009D1F7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9741AE4" w14:textId="24AB63D6" w:rsidR="009D1F71" w:rsidRPr="00F324D2" w:rsidRDefault="009D1F71" w:rsidP="00F324D2">
            <w:pPr>
              <w:rPr>
                <w:rFonts w:ascii="Arial" w:hAnsi="Arial" w:cs="Arial"/>
                <w:sz w:val="16"/>
                <w:szCs w:val="16"/>
                <w:lang w:eastAsia="en-US"/>
              </w:rPr>
            </w:pPr>
            <w:r w:rsidRPr="00F324D2">
              <w:rPr>
                <w:rFonts w:ascii="Arial" w:hAnsi="Arial" w:cs="Arial"/>
                <w:sz w:val="16"/>
                <w:szCs w:val="16"/>
              </w:rPr>
              <w:t>S1A_AUX_INS_V20190228T092500_G20190227T100643</w:t>
            </w:r>
          </w:p>
        </w:tc>
        <w:tc>
          <w:tcPr>
            <w:tcW w:w="1273" w:type="dxa"/>
            <w:shd w:val="clear" w:color="auto" w:fill="auto"/>
            <w:noWrap/>
            <w:vAlign w:val="bottom"/>
            <w:hideMark/>
          </w:tcPr>
          <w:p w14:paraId="663852ED" w14:textId="77777777" w:rsidR="009D1F71" w:rsidRPr="00F324D2" w:rsidRDefault="009D1F71"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9D22D7C" w14:textId="77777777" w:rsidR="009D1F71" w:rsidRPr="00F324D2" w:rsidRDefault="009D1F71" w:rsidP="003B03EA">
            <w:pPr>
              <w:rPr>
                <w:rFonts w:ascii="Arial" w:hAnsi="Arial" w:cs="Arial"/>
                <w:color w:val="000000"/>
                <w:sz w:val="16"/>
                <w:szCs w:val="16"/>
                <w:lang w:val="en-US" w:eastAsia="en-US"/>
              </w:rPr>
            </w:pPr>
          </w:p>
        </w:tc>
        <w:tc>
          <w:tcPr>
            <w:tcW w:w="2340" w:type="dxa"/>
            <w:shd w:val="clear" w:color="auto" w:fill="auto"/>
            <w:noWrap/>
            <w:vAlign w:val="bottom"/>
            <w:hideMark/>
          </w:tcPr>
          <w:p w14:paraId="2F27AA4A" w14:textId="77777777" w:rsidR="009D1F71" w:rsidRPr="00F324D2" w:rsidRDefault="009D1F71" w:rsidP="003B03EA">
            <w:pPr>
              <w:rPr>
                <w:rFonts w:ascii="Arial" w:hAnsi="Arial" w:cs="Arial"/>
                <w:color w:val="000000"/>
                <w:sz w:val="16"/>
                <w:szCs w:val="16"/>
                <w:lang w:val="en-US" w:eastAsia="en-US"/>
              </w:rPr>
            </w:pPr>
          </w:p>
        </w:tc>
      </w:tr>
      <w:tr w:rsidR="00E06599" w:rsidRPr="00F324D2" w14:paraId="5D1BE1EE" w14:textId="77777777" w:rsidTr="00E06599">
        <w:trPr>
          <w:trHeight w:val="310"/>
        </w:trPr>
        <w:tc>
          <w:tcPr>
            <w:tcW w:w="708" w:type="dxa"/>
            <w:shd w:val="clear" w:color="auto" w:fill="auto"/>
            <w:noWrap/>
            <w:vAlign w:val="bottom"/>
            <w:hideMark/>
          </w:tcPr>
          <w:p w14:paraId="255AB24B"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376BAF1" w14:textId="77777777" w:rsidR="00E06599" w:rsidRPr="00F324D2" w:rsidRDefault="00E06599" w:rsidP="003B03EA">
            <w:pPr>
              <w:rPr>
                <w:rFonts w:ascii="Arial" w:hAnsi="Arial" w:cs="Arial"/>
                <w:sz w:val="16"/>
                <w:szCs w:val="16"/>
                <w:lang w:val="en-US" w:eastAsia="en-US"/>
              </w:rPr>
            </w:pPr>
          </w:p>
        </w:tc>
        <w:tc>
          <w:tcPr>
            <w:tcW w:w="992" w:type="dxa"/>
            <w:vMerge/>
            <w:vAlign w:val="center"/>
            <w:hideMark/>
          </w:tcPr>
          <w:p w14:paraId="1CEE8545"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057B7A1E"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6D088067"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7A32CF66" w14:textId="61DE1083" w:rsidR="00E06599" w:rsidRPr="00F324D2" w:rsidRDefault="00E06599" w:rsidP="00E06599">
            <w:pPr>
              <w:rPr>
                <w:rFonts w:ascii="Arial" w:hAnsi="Arial" w:cs="Arial"/>
                <w:sz w:val="16"/>
                <w:szCs w:val="16"/>
                <w:lang w:eastAsia="en-US"/>
              </w:rPr>
            </w:pPr>
            <w:r w:rsidRPr="00E06599">
              <w:rPr>
                <w:rFonts w:ascii="Arial" w:hAnsi="Arial" w:cs="Arial"/>
                <w:sz w:val="16"/>
                <w:szCs w:val="16"/>
              </w:rPr>
              <w:t>S1A_AUX_CAL_V20190228T092500_G20210104T141310</w:t>
            </w:r>
          </w:p>
        </w:tc>
        <w:tc>
          <w:tcPr>
            <w:tcW w:w="1273" w:type="dxa"/>
            <w:shd w:val="clear" w:color="auto" w:fill="auto"/>
            <w:noWrap/>
            <w:vAlign w:val="bottom"/>
            <w:hideMark/>
          </w:tcPr>
          <w:p w14:paraId="0A4B701F"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B1916AD"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5C87B447" w14:textId="77777777" w:rsidR="00E06599" w:rsidRPr="00F324D2" w:rsidRDefault="00E06599" w:rsidP="003B03EA">
            <w:pPr>
              <w:rPr>
                <w:rFonts w:ascii="Arial" w:hAnsi="Arial" w:cs="Arial"/>
                <w:color w:val="000000"/>
                <w:sz w:val="16"/>
                <w:szCs w:val="16"/>
                <w:lang w:val="en-US" w:eastAsia="en-US"/>
              </w:rPr>
            </w:pPr>
          </w:p>
        </w:tc>
      </w:tr>
      <w:tr w:rsidR="00E06599" w:rsidRPr="00F324D2" w14:paraId="673D0074" w14:textId="77777777" w:rsidTr="00E06599">
        <w:trPr>
          <w:trHeight w:val="310"/>
        </w:trPr>
        <w:tc>
          <w:tcPr>
            <w:tcW w:w="708" w:type="dxa"/>
            <w:shd w:val="clear" w:color="auto" w:fill="auto"/>
            <w:noWrap/>
            <w:vAlign w:val="bottom"/>
            <w:hideMark/>
          </w:tcPr>
          <w:p w14:paraId="11B75502"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144F6A2" w14:textId="77777777" w:rsidR="00E06599" w:rsidRPr="00F324D2" w:rsidRDefault="00E06599" w:rsidP="003B03EA">
            <w:pPr>
              <w:rPr>
                <w:rFonts w:ascii="Arial" w:hAnsi="Arial" w:cs="Arial"/>
                <w:sz w:val="16"/>
                <w:szCs w:val="16"/>
                <w:lang w:val="en-US" w:eastAsia="en-US"/>
              </w:rPr>
            </w:pPr>
          </w:p>
        </w:tc>
        <w:tc>
          <w:tcPr>
            <w:tcW w:w="992" w:type="dxa"/>
            <w:vMerge/>
            <w:vAlign w:val="center"/>
            <w:hideMark/>
          </w:tcPr>
          <w:p w14:paraId="0DB67494"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2BA30F6F"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2993DB9C"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285CB1AF" w14:textId="0513C192" w:rsidR="00E06599" w:rsidRPr="00F324D2" w:rsidRDefault="00E06599" w:rsidP="00E06599">
            <w:pPr>
              <w:rPr>
                <w:rFonts w:ascii="Arial" w:hAnsi="Arial" w:cs="Arial"/>
                <w:sz w:val="16"/>
                <w:szCs w:val="16"/>
                <w:lang w:eastAsia="en-US"/>
              </w:rPr>
            </w:pPr>
            <w:r w:rsidRPr="00E06599">
              <w:rPr>
                <w:rFonts w:ascii="Arial" w:hAnsi="Arial" w:cs="Arial"/>
                <w:sz w:val="16"/>
                <w:szCs w:val="16"/>
              </w:rPr>
              <w:t>S1A_AUX_PP1_V20190228T092500_G20210104T141253</w:t>
            </w:r>
          </w:p>
        </w:tc>
        <w:tc>
          <w:tcPr>
            <w:tcW w:w="1273" w:type="dxa"/>
            <w:shd w:val="clear" w:color="auto" w:fill="auto"/>
            <w:noWrap/>
            <w:vAlign w:val="bottom"/>
            <w:hideMark/>
          </w:tcPr>
          <w:p w14:paraId="07196164"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3B9F27F"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3F98E2AE" w14:textId="77777777" w:rsidR="00E06599" w:rsidRPr="00F324D2" w:rsidRDefault="00E06599" w:rsidP="003B03EA">
            <w:pPr>
              <w:rPr>
                <w:rFonts w:ascii="Arial" w:hAnsi="Arial" w:cs="Arial"/>
                <w:color w:val="000000"/>
                <w:sz w:val="16"/>
                <w:szCs w:val="16"/>
                <w:lang w:val="en-US" w:eastAsia="en-US"/>
              </w:rPr>
            </w:pPr>
          </w:p>
        </w:tc>
      </w:tr>
      <w:tr w:rsidR="003B03EA" w:rsidRPr="00F324D2" w14:paraId="26BA3DE8" w14:textId="77777777" w:rsidTr="00F324D2">
        <w:trPr>
          <w:trHeight w:val="310"/>
        </w:trPr>
        <w:tc>
          <w:tcPr>
            <w:tcW w:w="708" w:type="dxa"/>
            <w:shd w:val="clear" w:color="auto" w:fill="auto"/>
            <w:noWrap/>
            <w:vAlign w:val="bottom"/>
            <w:hideMark/>
          </w:tcPr>
          <w:p w14:paraId="2A475AC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E7248B5" w14:textId="77777777" w:rsidR="003B03EA" w:rsidRPr="00F324D2" w:rsidRDefault="003B03EA" w:rsidP="003B03EA">
            <w:pPr>
              <w:rPr>
                <w:rFonts w:ascii="Arial" w:hAnsi="Arial" w:cs="Arial"/>
                <w:sz w:val="16"/>
                <w:szCs w:val="16"/>
                <w:lang w:val="en-US" w:eastAsia="en-US"/>
              </w:rPr>
            </w:pPr>
          </w:p>
        </w:tc>
        <w:tc>
          <w:tcPr>
            <w:tcW w:w="992" w:type="dxa"/>
            <w:vMerge w:val="restart"/>
            <w:shd w:val="clear" w:color="auto" w:fill="auto"/>
            <w:noWrap/>
            <w:vAlign w:val="center"/>
            <w:hideMark/>
          </w:tcPr>
          <w:p w14:paraId="515BF50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4FD342D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76B8084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0D223AED"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S1__AUX_SCS_V20140406T133000_G20200623T142050</w:t>
            </w:r>
          </w:p>
        </w:tc>
        <w:tc>
          <w:tcPr>
            <w:tcW w:w="1273" w:type="dxa"/>
            <w:shd w:val="clear" w:color="auto" w:fill="auto"/>
            <w:noWrap/>
            <w:vAlign w:val="bottom"/>
            <w:hideMark/>
          </w:tcPr>
          <w:p w14:paraId="753B535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F80D42"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A219E13" w14:textId="77777777" w:rsidR="003B03EA" w:rsidRPr="00F324D2" w:rsidRDefault="003B03EA" w:rsidP="003B03EA">
            <w:pPr>
              <w:rPr>
                <w:rFonts w:ascii="Arial" w:hAnsi="Arial" w:cs="Arial"/>
                <w:color w:val="000000"/>
                <w:sz w:val="16"/>
                <w:szCs w:val="16"/>
                <w:lang w:val="en-US" w:eastAsia="en-US"/>
              </w:rPr>
            </w:pPr>
          </w:p>
        </w:tc>
      </w:tr>
      <w:tr w:rsidR="003B03EA" w:rsidRPr="00F324D2" w14:paraId="5AC03DD0" w14:textId="77777777" w:rsidTr="00F324D2">
        <w:trPr>
          <w:trHeight w:val="310"/>
        </w:trPr>
        <w:tc>
          <w:tcPr>
            <w:tcW w:w="708" w:type="dxa"/>
            <w:shd w:val="clear" w:color="auto" w:fill="auto"/>
            <w:noWrap/>
            <w:vAlign w:val="bottom"/>
            <w:hideMark/>
          </w:tcPr>
          <w:p w14:paraId="51E5C28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66569D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B998BE3"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C983AD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716068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3041F69" w14:textId="77777777" w:rsidR="003B03EA" w:rsidRPr="00F324D2" w:rsidRDefault="003B03EA" w:rsidP="00F324D2">
            <w:pPr>
              <w:rPr>
                <w:rFonts w:ascii="Arial" w:hAnsi="Arial" w:cs="Arial"/>
                <w:sz w:val="16"/>
                <w:szCs w:val="16"/>
                <w:lang w:eastAsia="en-US"/>
              </w:rPr>
            </w:pPr>
            <w:r w:rsidRPr="00F324D2">
              <w:rPr>
                <w:rFonts w:ascii="Arial" w:hAnsi="Arial" w:cs="Arial"/>
                <w:sz w:val="16"/>
                <w:szCs w:val="16"/>
                <w:lang w:eastAsia="en-US"/>
              </w:rPr>
              <w:t xml:space="preserve">S1A_AUX_PP2_V20190228T092500_G20200623T082643 </w:t>
            </w:r>
          </w:p>
        </w:tc>
        <w:tc>
          <w:tcPr>
            <w:tcW w:w="1273" w:type="dxa"/>
            <w:shd w:val="clear" w:color="auto" w:fill="auto"/>
            <w:noWrap/>
            <w:vAlign w:val="bottom"/>
            <w:hideMark/>
          </w:tcPr>
          <w:p w14:paraId="3035E0D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FFDFA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C336540" w14:textId="77777777" w:rsidR="003B03EA" w:rsidRPr="00F324D2" w:rsidRDefault="003B03EA" w:rsidP="003B03EA">
            <w:pPr>
              <w:rPr>
                <w:rFonts w:ascii="Arial" w:hAnsi="Arial" w:cs="Arial"/>
                <w:color w:val="000000"/>
                <w:sz w:val="16"/>
                <w:szCs w:val="16"/>
                <w:lang w:val="en-US" w:eastAsia="en-US"/>
              </w:rPr>
            </w:pPr>
          </w:p>
        </w:tc>
      </w:tr>
      <w:tr w:rsidR="003B03EA" w:rsidRPr="00F324D2" w14:paraId="70878C04" w14:textId="77777777" w:rsidTr="00F324D2">
        <w:trPr>
          <w:trHeight w:val="310"/>
        </w:trPr>
        <w:tc>
          <w:tcPr>
            <w:tcW w:w="708" w:type="dxa"/>
            <w:shd w:val="clear" w:color="auto" w:fill="auto"/>
            <w:noWrap/>
            <w:vAlign w:val="bottom"/>
            <w:hideMark/>
          </w:tcPr>
          <w:p w14:paraId="1C102E4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3CB375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61732F7"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30AFB3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753F30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AA0088C" w14:textId="2C02F1DB"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w:t>
            </w:r>
            <w:r w:rsidR="00417135">
              <w:rPr>
                <w:rFonts w:ascii="Arial" w:hAnsi="Arial" w:cs="Arial"/>
                <w:color w:val="000000"/>
                <w:sz w:val="16"/>
                <w:szCs w:val="16"/>
                <w:lang w:val="en-US" w:eastAsia="en-US"/>
              </w:rPr>
              <w:t>Period</w:t>
            </w:r>
            <w:proofErr w:type="spellEnd"/>
            <w:r w:rsidR="00417135">
              <w:rPr>
                <w:rFonts w:ascii="Arial" w:hAnsi="Arial" w:cs="Arial"/>
                <w:color w:val="000000"/>
                <w:sz w:val="16"/>
                <w:szCs w:val="16"/>
                <w:lang w:val="en-US" w:eastAsia="en-US"/>
              </w:rPr>
              <w:t>(“S1SAR”, “A”, “2019-02-28</w:t>
            </w:r>
            <w:r w:rsidRPr="00F324D2">
              <w:rPr>
                <w:rFonts w:ascii="Arial" w:hAnsi="Arial" w:cs="Arial"/>
                <w:color w:val="000000"/>
                <w:sz w:val="16"/>
                <w:szCs w:val="16"/>
                <w:lang w:val="en-US" w:eastAsia="en-US"/>
              </w:rPr>
              <w:t xml:space="preserve">T00:00:00.000Z”, </w:t>
            </w:r>
            <w:r w:rsidR="00417135">
              <w:rPr>
                <w:rFonts w:ascii="Arial" w:hAnsi="Arial" w:cs="Arial"/>
                <w:color w:val="000000"/>
                <w:sz w:val="16"/>
                <w:szCs w:val="16"/>
                <w:lang w:val="en-US" w:eastAsia="en-US"/>
              </w:rPr>
              <w:t>“2019-03-12</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4874BFF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1F66B02"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5740F9C" w14:textId="77777777" w:rsidR="003B03EA" w:rsidRPr="00F324D2" w:rsidRDefault="003B03EA" w:rsidP="003B03EA">
            <w:pPr>
              <w:rPr>
                <w:rFonts w:ascii="Arial" w:hAnsi="Arial" w:cs="Arial"/>
                <w:color w:val="000000"/>
                <w:sz w:val="16"/>
                <w:szCs w:val="16"/>
                <w:lang w:val="en-US" w:eastAsia="en-US"/>
              </w:rPr>
            </w:pPr>
          </w:p>
        </w:tc>
      </w:tr>
      <w:tr w:rsidR="003B03EA" w:rsidRPr="00F324D2" w14:paraId="66DF8D86" w14:textId="77777777" w:rsidTr="00F324D2">
        <w:trPr>
          <w:trHeight w:val="310"/>
        </w:trPr>
        <w:tc>
          <w:tcPr>
            <w:tcW w:w="708" w:type="dxa"/>
            <w:shd w:val="clear" w:color="auto" w:fill="auto"/>
            <w:noWrap/>
            <w:vAlign w:val="bottom"/>
            <w:hideMark/>
          </w:tcPr>
          <w:p w14:paraId="1B13661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23F9AAD"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D1DCC64"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B370799"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92B486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0C849C3D" w14:textId="4962FD72"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w:t>
            </w:r>
            <w:r>
              <w:rPr>
                <w:rFonts w:ascii="Arial" w:hAnsi="Arial" w:cs="Arial"/>
                <w:color w:val="000000"/>
                <w:sz w:val="16"/>
                <w:szCs w:val="16"/>
                <w:lang w:val="en-US" w:eastAsia="en-US"/>
              </w:rPr>
              <w:t>Period</w:t>
            </w:r>
            <w:proofErr w:type="spellEnd"/>
            <w:r>
              <w:rPr>
                <w:rFonts w:ascii="Arial" w:hAnsi="Arial" w:cs="Arial"/>
                <w:color w:val="000000"/>
                <w:sz w:val="16"/>
                <w:szCs w:val="16"/>
                <w:lang w:val="en-US" w:eastAsia="en-US"/>
              </w:rPr>
              <w:t>(“S1SAR”, “A”, “2019-02-28</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“2019-03-12</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566A925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7C3C8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62B516D" w14:textId="77777777" w:rsidR="003B03EA" w:rsidRPr="00F324D2" w:rsidRDefault="003B03EA" w:rsidP="003B03EA">
            <w:pPr>
              <w:rPr>
                <w:rFonts w:ascii="Arial" w:hAnsi="Arial" w:cs="Arial"/>
                <w:color w:val="000000"/>
                <w:sz w:val="16"/>
                <w:szCs w:val="16"/>
                <w:lang w:val="en-US" w:eastAsia="en-US"/>
              </w:rPr>
            </w:pPr>
          </w:p>
        </w:tc>
      </w:tr>
      <w:tr w:rsidR="003B03EA" w:rsidRPr="00F324D2" w14:paraId="496E948D" w14:textId="77777777" w:rsidTr="00F324D2">
        <w:trPr>
          <w:trHeight w:val="310"/>
        </w:trPr>
        <w:tc>
          <w:tcPr>
            <w:tcW w:w="708" w:type="dxa"/>
            <w:shd w:val="clear" w:color="auto" w:fill="auto"/>
            <w:noWrap/>
            <w:vAlign w:val="bottom"/>
            <w:hideMark/>
          </w:tcPr>
          <w:p w14:paraId="2945401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0B8C091"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AC0717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3CCABB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DE4064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3FD2F072" w14:textId="5BD853F5"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w:t>
            </w:r>
            <w:r>
              <w:rPr>
                <w:rFonts w:ascii="Arial" w:hAnsi="Arial" w:cs="Arial"/>
                <w:color w:val="000000"/>
                <w:sz w:val="16"/>
                <w:szCs w:val="16"/>
                <w:lang w:val="en-US" w:eastAsia="en-US"/>
              </w:rPr>
              <w:t>Period</w:t>
            </w:r>
            <w:proofErr w:type="spellEnd"/>
            <w:r>
              <w:rPr>
                <w:rFonts w:ascii="Arial" w:hAnsi="Arial" w:cs="Arial"/>
                <w:color w:val="000000"/>
                <w:sz w:val="16"/>
                <w:szCs w:val="16"/>
                <w:lang w:val="en-US" w:eastAsia="en-US"/>
              </w:rPr>
              <w:t>(“S1SAR”, “A”, “2019-02-28</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“2019-03-12</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1A5F26E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F64051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B2444C2" w14:textId="77777777" w:rsidR="003B03EA" w:rsidRPr="00F324D2" w:rsidRDefault="003B03EA" w:rsidP="003B03EA">
            <w:pPr>
              <w:rPr>
                <w:rFonts w:ascii="Arial" w:hAnsi="Arial" w:cs="Arial"/>
                <w:color w:val="000000"/>
                <w:sz w:val="16"/>
                <w:szCs w:val="16"/>
                <w:lang w:val="en-US" w:eastAsia="en-US"/>
              </w:rPr>
            </w:pPr>
          </w:p>
        </w:tc>
      </w:tr>
      <w:tr w:rsidR="003B03EA" w:rsidRPr="00F324D2" w14:paraId="09CA5919" w14:textId="77777777" w:rsidTr="00F324D2">
        <w:trPr>
          <w:trHeight w:val="310"/>
        </w:trPr>
        <w:tc>
          <w:tcPr>
            <w:tcW w:w="708" w:type="dxa"/>
            <w:shd w:val="clear" w:color="auto" w:fill="auto"/>
            <w:noWrap/>
            <w:vAlign w:val="bottom"/>
            <w:hideMark/>
          </w:tcPr>
          <w:p w14:paraId="3245C96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A4C48A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B8B755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021B2E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7D8D3A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143DA7E9" w14:textId="19A58900"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w:t>
            </w:r>
            <w:r>
              <w:rPr>
                <w:rFonts w:ascii="Arial" w:hAnsi="Arial" w:cs="Arial"/>
                <w:color w:val="000000"/>
                <w:sz w:val="16"/>
                <w:szCs w:val="16"/>
                <w:lang w:val="en-US" w:eastAsia="en-US"/>
              </w:rPr>
              <w:t>Period</w:t>
            </w:r>
            <w:proofErr w:type="spellEnd"/>
            <w:r>
              <w:rPr>
                <w:rFonts w:ascii="Arial" w:hAnsi="Arial" w:cs="Arial"/>
                <w:color w:val="000000"/>
                <w:sz w:val="16"/>
                <w:szCs w:val="16"/>
                <w:lang w:val="en-US" w:eastAsia="en-US"/>
              </w:rPr>
              <w:t>(“S1SAR”, “A”, “2019-02-28</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“2019-03-12</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1C5F462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12011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3C14D96" w14:textId="77777777" w:rsidR="003B03EA" w:rsidRPr="00F324D2" w:rsidRDefault="003B03EA" w:rsidP="003B03EA">
            <w:pPr>
              <w:rPr>
                <w:rFonts w:ascii="Arial" w:hAnsi="Arial" w:cs="Arial"/>
                <w:color w:val="000000"/>
                <w:sz w:val="16"/>
                <w:szCs w:val="16"/>
                <w:lang w:val="en-US" w:eastAsia="en-US"/>
              </w:rPr>
            </w:pPr>
          </w:p>
        </w:tc>
      </w:tr>
      <w:tr w:rsidR="003B03EA" w:rsidRPr="00F324D2" w14:paraId="1FFA47AB" w14:textId="77777777" w:rsidTr="00F324D2">
        <w:trPr>
          <w:trHeight w:val="320"/>
        </w:trPr>
        <w:tc>
          <w:tcPr>
            <w:tcW w:w="708" w:type="dxa"/>
            <w:shd w:val="clear" w:color="auto" w:fill="auto"/>
            <w:noWrap/>
            <w:vAlign w:val="bottom"/>
            <w:hideMark/>
          </w:tcPr>
          <w:p w14:paraId="32C8D33F"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D5CF67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267561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15EB90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9ED010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644C7DCB" w14:textId="65094859" w:rsidR="003B03EA" w:rsidRPr="00F324D2" w:rsidRDefault="00417135"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w:t>
            </w:r>
            <w:r>
              <w:rPr>
                <w:rFonts w:ascii="Arial" w:hAnsi="Arial" w:cs="Arial"/>
                <w:color w:val="000000"/>
                <w:sz w:val="16"/>
                <w:szCs w:val="16"/>
                <w:lang w:val="en-US" w:eastAsia="en-US"/>
              </w:rPr>
              <w:t>Period</w:t>
            </w:r>
            <w:proofErr w:type="spellEnd"/>
            <w:r>
              <w:rPr>
                <w:rFonts w:ascii="Arial" w:hAnsi="Arial" w:cs="Arial"/>
                <w:color w:val="000000"/>
                <w:sz w:val="16"/>
                <w:szCs w:val="16"/>
                <w:lang w:val="en-US" w:eastAsia="en-US"/>
              </w:rPr>
              <w:t>(“S1SAR”, “A”, “2019-02-28</w:t>
            </w:r>
            <w:r w:rsidRPr="00F324D2">
              <w:rPr>
                <w:rFonts w:ascii="Arial" w:hAnsi="Arial" w:cs="Arial"/>
                <w:color w:val="000000"/>
                <w:sz w:val="16"/>
                <w:szCs w:val="16"/>
                <w:lang w:val="en-US" w:eastAsia="en-US"/>
              </w:rPr>
              <w:t xml:space="preserve">T00:00:00.000Z”, </w:t>
            </w:r>
            <w:r>
              <w:rPr>
                <w:rFonts w:ascii="Arial" w:hAnsi="Arial" w:cs="Arial"/>
                <w:color w:val="000000"/>
                <w:sz w:val="16"/>
                <w:szCs w:val="16"/>
                <w:lang w:val="en-US" w:eastAsia="en-US"/>
              </w:rPr>
              <w:t>“2019-03-12</w:t>
            </w:r>
            <w:r w:rsidRPr="00F324D2">
              <w:rPr>
                <w:rFonts w:ascii="Arial" w:hAnsi="Arial" w:cs="Arial"/>
                <w:color w:val="000000"/>
                <w:sz w:val="16"/>
                <w:szCs w:val="16"/>
                <w:lang w:val="en-US" w:eastAsia="en-US"/>
              </w:rPr>
              <w:t>T00:00:00.000Z”,”L2”)</w:t>
            </w:r>
          </w:p>
        </w:tc>
        <w:tc>
          <w:tcPr>
            <w:tcW w:w="1273" w:type="dxa"/>
            <w:shd w:val="clear" w:color="auto" w:fill="auto"/>
            <w:noWrap/>
            <w:vAlign w:val="bottom"/>
            <w:hideMark/>
          </w:tcPr>
          <w:p w14:paraId="6582CD4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60B0D23"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103F5D2" w14:textId="77777777" w:rsidR="003B03EA" w:rsidRPr="00F324D2" w:rsidRDefault="003B03EA" w:rsidP="003B03EA">
            <w:pPr>
              <w:rPr>
                <w:rFonts w:ascii="Arial" w:hAnsi="Arial" w:cs="Arial"/>
                <w:color w:val="000000"/>
                <w:sz w:val="16"/>
                <w:szCs w:val="16"/>
                <w:lang w:val="en-US" w:eastAsia="en-US"/>
              </w:rPr>
            </w:pPr>
          </w:p>
        </w:tc>
      </w:tr>
      <w:tr w:rsidR="003B03EA" w:rsidRPr="00F324D2" w14:paraId="6EC4A094" w14:textId="77777777" w:rsidTr="00E06599">
        <w:trPr>
          <w:trHeight w:val="340"/>
        </w:trPr>
        <w:tc>
          <w:tcPr>
            <w:tcW w:w="708" w:type="dxa"/>
            <w:shd w:val="clear" w:color="auto" w:fill="auto"/>
            <w:noWrap/>
            <w:vAlign w:val="bottom"/>
            <w:hideMark/>
          </w:tcPr>
          <w:p w14:paraId="5F9C1E7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restart"/>
            <w:shd w:val="clear" w:color="auto" w:fill="auto"/>
            <w:vAlign w:val="center"/>
            <w:hideMark/>
          </w:tcPr>
          <w:p w14:paraId="0348E58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20160422T000000-20190514T090000 and 20190528T084300-21000101T000000</w:t>
            </w:r>
          </w:p>
        </w:tc>
        <w:tc>
          <w:tcPr>
            <w:tcW w:w="992" w:type="dxa"/>
            <w:vMerge w:val="restart"/>
            <w:shd w:val="clear" w:color="auto" w:fill="auto"/>
            <w:noWrap/>
            <w:vAlign w:val="center"/>
            <w:hideMark/>
          </w:tcPr>
          <w:p w14:paraId="1E99B43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09A3BC30"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697740D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F009723" w14:textId="77777777" w:rsidR="003B03EA" w:rsidRPr="00F324D2" w:rsidRDefault="003B03EA" w:rsidP="00E06599">
            <w:pPr>
              <w:rPr>
                <w:rFonts w:ascii="Arial" w:hAnsi="Arial" w:cs="Arial"/>
                <w:color w:val="000000"/>
                <w:sz w:val="16"/>
                <w:szCs w:val="16"/>
                <w:lang w:eastAsia="en-US"/>
              </w:rPr>
            </w:pPr>
            <w:r w:rsidRPr="00F324D2">
              <w:rPr>
                <w:rFonts w:ascii="Arial" w:hAnsi="Arial" w:cs="Arial"/>
                <w:color w:val="000000"/>
                <w:sz w:val="16"/>
                <w:szCs w:val="16"/>
                <w:lang w:eastAsia="en-US"/>
              </w:rPr>
              <w:t>S1B_AUX_INS_V20160422T000000_G20190130T102942</w:t>
            </w:r>
          </w:p>
        </w:tc>
        <w:tc>
          <w:tcPr>
            <w:tcW w:w="1273" w:type="dxa"/>
            <w:shd w:val="clear" w:color="auto" w:fill="auto"/>
            <w:noWrap/>
            <w:vAlign w:val="bottom"/>
            <w:hideMark/>
          </w:tcPr>
          <w:p w14:paraId="74B2D14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B14BB5D"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5649569" w14:textId="77777777" w:rsidR="003B03EA" w:rsidRPr="00F324D2" w:rsidRDefault="003B03EA" w:rsidP="003B03EA">
            <w:pPr>
              <w:rPr>
                <w:rFonts w:ascii="Arial" w:hAnsi="Arial" w:cs="Arial"/>
                <w:color w:val="000000"/>
                <w:sz w:val="16"/>
                <w:szCs w:val="16"/>
                <w:lang w:val="en-US" w:eastAsia="en-US"/>
              </w:rPr>
            </w:pPr>
          </w:p>
        </w:tc>
      </w:tr>
      <w:tr w:rsidR="00E06599" w:rsidRPr="00F324D2" w14:paraId="54B429F4" w14:textId="77777777" w:rsidTr="00E06599">
        <w:trPr>
          <w:trHeight w:val="320"/>
        </w:trPr>
        <w:tc>
          <w:tcPr>
            <w:tcW w:w="708" w:type="dxa"/>
            <w:shd w:val="clear" w:color="auto" w:fill="auto"/>
            <w:noWrap/>
            <w:vAlign w:val="bottom"/>
            <w:hideMark/>
          </w:tcPr>
          <w:p w14:paraId="085139E4"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F269780" w14:textId="77777777" w:rsidR="00E06599" w:rsidRPr="00F324D2" w:rsidRDefault="00E06599" w:rsidP="003B03EA">
            <w:pPr>
              <w:rPr>
                <w:rFonts w:ascii="Arial" w:hAnsi="Arial" w:cs="Arial"/>
                <w:color w:val="000000"/>
                <w:sz w:val="16"/>
                <w:szCs w:val="16"/>
                <w:lang w:val="en-US" w:eastAsia="en-US"/>
              </w:rPr>
            </w:pPr>
          </w:p>
        </w:tc>
        <w:tc>
          <w:tcPr>
            <w:tcW w:w="992" w:type="dxa"/>
            <w:vMerge/>
            <w:vAlign w:val="center"/>
            <w:hideMark/>
          </w:tcPr>
          <w:p w14:paraId="768EE1C3"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6277F4FE"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2EFE978E"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7808EFE9" w14:textId="0E3B604A" w:rsidR="00E06599" w:rsidRPr="00F324D2" w:rsidRDefault="00E06599" w:rsidP="00E06599">
            <w:pPr>
              <w:rPr>
                <w:rFonts w:ascii="Arial" w:hAnsi="Arial" w:cs="Arial"/>
                <w:color w:val="000000"/>
                <w:sz w:val="16"/>
                <w:szCs w:val="16"/>
                <w:lang w:eastAsia="en-US"/>
              </w:rPr>
            </w:pPr>
            <w:r w:rsidRPr="00E06599">
              <w:rPr>
                <w:rFonts w:ascii="Arial" w:hAnsi="Arial" w:cs="Arial"/>
                <w:color w:val="000000"/>
                <w:sz w:val="16"/>
                <w:szCs w:val="16"/>
                <w:lang w:eastAsia="en-US"/>
              </w:rPr>
              <w:t>S1B_AUX_CAL_V20160422T000000_G20210104T140113</w:t>
            </w:r>
          </w:p>
        </w:tc>
        <w:tc>
          <w:tcPr>
            <w:tcW w:w="1273" w:type="dxa"/>
            <w:shd w:val="clear" w:color="auto" w:fill="auto"/>
            <w:noWrap/>
            <w:vAlign w:val="bottom"/>
            <w:hideMark/>
          </w:tcPr>
          <w:p w14:paraId="09E8A8DF"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DA323CA"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36A0DFBD" w14:textId="77777777" w:rsidR="00E06599" w:rsidRPr="00F324D2" w:rsidRDefault="00E06599" w:rsidP="003B03EA">
            <w:pPr>
              <w:rPr>
                <w:rFonts w:ascii="Arial" w:hAnsi="Arial" w:cs="Arial"/>
                <w:color w:val="000000"/>
                <w:sz w:val="16"/>
                <w:szCs w:val="16"/>
                <w:lang w:val="en-US" w:eastAsia="en-US"/>
              </w:rPr>
            </w:pPr>
          </w:p>
        </w:tc>
      </w:tr>
      <w:tr w:rsidR="00E06599" w:rsidRPr="00F324D2" w14:paraId="47F1EF81" w14:textId="77777777" w:rsidTr="00E06599">
        <w:trPr>
          <w:trHeight w:val="320"/>
        </w:trPr>
        <w:tc>
          <w:tcPr>
            <w:tcW w:w="708" w:type="dxa"/>
            <w:shd w:val="clear" w:color="auto" w:fill="auto"/>
            <w:noWrap/>
            <w:vAlign w:val="bottom"/>
            <w:hideMark/>
          </w:tcPr>
          <w:p w14:paraId="1EBA5CBF"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6E84BC76" w14:textId="77777777" w:rsidR="00E06599" w:rsidRPr="00F324D2" w:rsidRDefault="00E06599" w:rsidP="003B03EA">
            <w:pPr>
              <w:rPr>
                <w:rFonts w:ascii="Arial" w:hAnsi="Arial" w:cs="Arial"/>
                <w:color w:val="000000"/>
                <w:sz w:val="16"/>
                <w:szCs w:val="16"/>
                <w:lang w:val="en-US" w:eastAsia="en-US"/>
              </w:rPr>
            </w:pPr>
          </w:p>
        </w:tc>
        <w:tc>
          <w:tcPr>
            <w:tcW w:w="992" w:type="dxa"/>
            <w:vMerge/>
            <w:vAlign w:val="center"/>
            <w:hideMark/>
          </w:tcPr>
          <w:p w14:paraId="753EFA18"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0C0D550C"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7684573E"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4E13D3F8" w14:textId="1EB4CC06" w:rsidR="00E06599" w:rsidRPr="00F324D2" w:rsidRDefault="00E06599" w:rsidP="00E06599">
            <w:pPr>
              <w:rPr>
                <w:rFonts w:ascii="Arial" w:hAnsi="Arial" w:cs="Arial"/>
                <w:color w:val="000000"/>
                <w:sz w:val="16"/>
                <w:szCs w:val="16"/>
                <w:lang w:eastAsia="en-US"/>
              </w:rPr>
            </w:pPr>
            <w:r w:rsidRPr="00E06599">
              <w:rPr>
                <w:rFonts w:ascii="Arial" w:hAnsi="Arial" w:cs="Arial"/>
                <w:color w:val="000000"/>
                <w:sz w:val="16"/>
                <w:szCs w:val="16"/>
                <w:lang w:eastAsia="en-US"/>
              </w:rPr>
              <w:t>S1B_AUX_PP1_V20160422T000000_G20210104T140029</w:t>
            </w:r>
          </w:p>
        </w:tc>
        <w:tc>
          <w:tcPr>
            <w:tcW w:w="1273" w:type="dxa"/>
            <w:shd w:val="clear" w:color="auto" w:fill="auto"/>
            <w:noWrap/>
            <w:vAlign w:val="bottom"/>
            <w:hideMark/>
          </w:tcPr>
          <w:p w14:paraId="69B7A10A"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4A9F591"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473E9BF5" w14:textId="77777777" w:rsidR="00E06599" w:rsidRPr="00F324D2" w:rsidRDefault="00E06599" w:rsidP="003B03EA">
            <w:pPr>
              <w:rPr>
                <w:rFonts w:ascii="Arial" w:hAnsi="Arial" w:cs="Arial"/>
                <w:color w:val="000000"/>
                <w:sz w:val="16"/>
                <w:szCs w:val="16"/>
                <w:lang w:val="en-US" w:eastAsia="en-US"/>
              </w:rPr>
            </w:pPr>
          </w:p>
        </w:tc>
      </w:tr>
      <w:tr w:rsidR="003B03EA" w:rsidRPr="00F324D2" w14:paraId="477DCCB7" w14:textId="77777777" w:rsidTr="00F324D2">
        <w:trPr>
          <w:trHeight w:val="320"/>
        </w:trPr>
        <w:tc>
          <w:tcPr>
            <w:tcW w:w="708" w:type="dxa"/>
            <w:shd w:val="clear" w:color="auto" w:fill="auto"/>
            <w:noWrap/>
            <w:vAlign w:val="bottom"/>
            <w:hideMark/>
          </w:tcPr>
          <w:p w14:paraId="277DF81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26A4389E" w14:textId="77777777" w:rsidR="003B03EA" w:rsidRPr="00F324D2" w:rsidRDefault="003B03EA" w:rsidP="003B03EA">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051CD533"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3E2BCA2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30F76F6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1F7A44A0" w14:textId="006B1DF4" w:rsidR="003B03EA" w:rsidRPr="00F324D2" w:rsidRDefault="00CA4DBE" w:rsidP="00F324D2">
            <w:pPr>
              <w:rPr>
                <w:rFonts w:ascii="Arial" w:hAnsi="Arial" w:cs="Arial"/>
                <w:color w:val="FF0000"/>
                <w:sz w:val="16"/>
                <w:szCs w:val="16"/>
              </w:rPr>
            </w:pPr>
            <w:r w:rsidRPr="00F324D2">
              <w:rPr>
                <w:rFonts w:ascii="Arial" w:hAnsi="Arial" w:cs="Arial"/>
                <w:sz w:val="16"/>
                <w:szCs w:val="16"/>
              </w:rPr>
              <w:t>S1__AUX_SCS_V20140406T133000_G20200623T142050</w:t>
            </w:r>
          </w:p>
        </w:tc>
        <w:tc>
          <w:tcPr>
            <w:tcW w:w="1273" w:type="dxa"/>
            <w:shd w:val="clear" w:color="auto" w:fill="auto"/>
            <w:noWrap/>
            <w:vAlign w:val="bottom"/>
            <w:hideMark/>
          </w:tcPr>
          <w:p w14:paraId="30A75F0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FF6670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ADAD081" w14:textId="77777777" w:rsidR="003B03EA" w:rsidRPr="00F324D2" w:rsidRDefault="003B03EA" w:rsidP="003B03EA">
            <w:pPr>
              <w:rPr>
                <w:rFonts w:ascii="Arial" w:hAnsi="Arial" w:cs="Arial"/>
                <w:color w:val="000000"/>
                <w:sz w:val="16"/>
                <w:szCs w:val="16"/>
                <w:lang w:val="en-US" w:eastAsia="en-US"/>
              </w:rPr>
            </w:pPr>
          </w:p>
        </w:tc>
      </w:tr>
      <w:tr w:rsidR="003B03EA" w:rsidRPr="00F324D2" w14:paraId="2C0ABFFF" w14:textId="77777777" w:rsidTr="00F324D2">
        <w:trPr>
          <w:trHeight w:val="320"/>
        </w:trPr>
        <w:tc>
          <w:tcPr>
            <w:tcW w:w="708" w:type="dxa"/>
            <w:shd w:val="clear" w:color="auto" w:fill="auto"/>
            <w:noWrap/>
            <w:vAlign w:val="bottom"/>
            <w:hideMark/>
          </w:tcPr>
          <w:p w14:paraId="402358E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271585C2"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7FB92B0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DB4BDA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9DC914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3DBF0486" w14:textId="77777777" w:rsidR="003B03EA" w:rsidRPr="00F324D2" w:rsidRDefault="003B03EA" w:rsidP="00F324D2">
            <w:pPr>
              <w:rPr>
                <w:rFonts w:ascii="Arial" w:hAnsi="Arial" w:cs="Arial"/>
                <w:color w:val="000000"/>
                <w:sz w:val="16"/>
                <w:szCs w:val="16"/>
                <w:lang w:eastAsia="en-US"/>
              </w:rPr>
            </w:pPr>
            <w:r w:rsidRPr="00F324D2">
              <w:rPr>
                <w:rFonts w:ascii="Arial" w:hAnsi="Arial" w:cs="Arial"/>
                <w:color w:val="000000"/>
                <w:sz w:val="16"/>
                <w:szCs w:val="16"/>
                <w:lang w:eastAsia="en-US"/>
              </w:rPr>
              <w:t>S1B_AUX_PP2_V20160422T000000_G20200623T082204</w:t>
            </w:r>
          </w:p>
        </w:tc>
        <w:tc>
          <w:tcPr>
            <w:tcW w:w="1273" w:type="dxa"/>
            <w:shd w:val="clear" w:color="auto" w:fill="auto"/>
            <w:noWrap/>
            <w:vAlign w:val="bottom"/>
            <w:hideMark/>
          </w:tcPr>
          <w:p w14:paraId="641D627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6567A1E"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E97AE69" w14:textId="77777777" w:rsidR="003B03EA" w:rsidRPr="00F324D2" w:rsidRDefault="003B03EA" w:rsidP="003B03EA">
            <w:pPr>
              <w:rPr>
                <w:rFonts w:ascii="Arial" w:hAnsi="Arial" w:cs="Arial"/>
                <w:color w:val="000000"/>
                <w:sz w:val="16"/>
                <w:szCs w:val="16"/>
                <w:lang w:val="en-US" w:eastAsia="en-US"/>
              </w:rPr>
            </w:pPr>
          </w:p>
        </w:tc>
      </w:tr>
      <w:tr w:rsidR="003B03EA" w:rsidRPr="00F324D2" w14:paraId="611BCE7E" w14:textId="77777777" w:rsidTr="00F324D2">
        <w:trPr>
          <w:trHeight w:val="320"/>
        </w:trPr>
        <w:tc>
          <w:tcPr>
            <w:tcW w:w="708" w:type="dxa"/>
            <w:shd w:val="clear" w:color="auto" w:fill="auto"/>
            <w:noWrap/>
            <w:vAlign w:val="bottom"/>
            <w:hideMark/>
          </w:tcPr>
          <w:p w14:paraId="337468E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13E9933B"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02C1F715"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630A064"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2860C4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1B91B226"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“2016-04-22T00:00:00.000Z”, “2019-05-14T00:00:00.000Z”,”L2”)</w:t>
            </w:r>
          </w:p>
        </w:tc>
        <w:tc>
          <w:tcPr>
            <w:tcW w:w="1273" w:type="dxa"/>
            <w:shd w:val="clear" w:color="auto" w:fill="auto"/>
            <w:noWrap/>
            <w:vAlign w:val="bottom"/>
            <w:hideMark/>
          </w:tcPr>
          <w:p w14:paraId="3F6C11A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EF0AB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079F0E9" w14:textId="77777777" w:rsidR="003B03EA" w:rsidRPr="00F324D2" w:rsidRDefault="003B03EA" w:rsidP="003B03EA">
            <w:pPr>
              <w:rPr>
                <w:rFonts w:ascii="Arial" w:hAnsi="Arial" w:cs="Arial"/>
                <w:color w:val="000000"/>
                <w:sz w:val="16"/>
                <w:szCs w:val="16"/>
                <w:lang w:val="en-US" w:eastAsia="en-US"/>
              </w:rPr>
            </w:pPr>
          </w:p>
        </w:tc>
      </w:tr>
      <w:tr w:rsidR="003B03EA" w:rsidRPr="00F324D2" w14:paraId="0E82C612" w14:textId="77777777" w:rsidTr="00F324D2">
        <w:trPr>
          <w:trHeight w:val="320"/>
        </w:trPr>
        <w:tc>
          <w:tcPr>
            <w:tcW w:w="708" w:type="dxa"/>
            <w:shd w:val="clear" w:color="auto" w:fill="auto"/>
            <w:noWrap/>
            <w:vAlign w:val="bottom"/>
            <w:hideMark/>
          </w:tcPr>
          <w:p w14:paraId="02CDAC4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7576322"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5E82D76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C8FA420"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D98418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2517CDF0"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“2016-04-22T00:00:00.000Z”, “2019-05-14T00:00:00.000Z”,”L2”)</w:t>
            </w:r>
          </w:p>
        </w:tc>
        <w:tc>
          <w:tcPr>
            <w:tcW w:w="1273" w:type="dxa"/>
            <w:shd w:val="clear" w:color="auto" w:fill="auto"/>
            <w:noWrap/>
            <w:vAlign w:val="bottom"/>
            <w:hideMark/>
          </w:tcPr>
          <w:p w14:paraId="1D44328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C5228D2"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6F4F5B3" w14:textId="77777777" w:rsidR="003B03EA" w:rsidRPr="00F324D2" w:rsidRDefault="003B03EA" w:rsidP="003B03EA">
            <w:pPr>
              <w:rPr>
                <w:rFonts w:ascii="Arial" w:hAnsi="Arial" w:cs="Arial"/>
                <w:color w:val="000000"/>
                <w:sz w:val="16"/>
                <w:szCs w:val="16"/>
                <w:lang w:val="en-US" w:eastAsia="en-US"/>
              </w:rPr>
            </w:pPr>
          </w:p>
        </w:tc>
      </w:tr>
      <w:tr w:rsidR="003B03EA" w:rsidRPr="00F324D2" w14:paraId="3EDFA1E0" w14:textId="77777777" w:rsidTr="00F324D2">
        <w:trPr>
          <w:trHeight w:val="320"/>
        </w:trPr>
        <w:tc>
          <w:tcPr>
            <w:tcW w:w="708" w:type="dxa"/>
            <w:shd w:val="clear" w:color="auto" w:fill="auto"/>
            <w:noWrap/>
            <w:vAlign w:val="bottom"/>
            <w:hideMark/>
          </w:tcPr>
          <w:p w14:paraId="49F5658C"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664590DC"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15D3426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4A84F20"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7F05E4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4B5ED4D1"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“2016-04-22T00:00:00.000Z”, “2019-05-14T00:00:00.000Z”,”L2”)</w:t>
            </w:r>
          </w:p>
        </w:tc>
        <w:tc>
          <w:tcPr>
            <w:tcW w:w="1273" w:type="dxa"/>
            <w:shd w:val="clear" w:color="auto" w:fill="auto"/>
            <w:noWrap/>
            <w:vAlign w:val="bottom"/>
            <w:hideMark/>
          </w:tcPr>
          <w:p w14:paraId="101720C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2515DBD"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68607A1" w14:textId="77777777" w:rsidR="003B03EA" w:rsidRPr="00F324D2" w:rsidRDefault="003B03EA" w:rsidP="003B03EA">
            <w:pPr>
              <w:rPr>
                <w:rFonts w:ascii="Arial" w:hAnsi="Arial" w:cs="Arial"/>
                <w:color w:val="000000"/>
                <w:sz w:val="16"/>
                <w:szCs w:val="16"/>
                <w:lang w:val="en-US" w:eastAsia="en-US"/>
              </w:rPr>
            </w:pPr>
          </w:p>
        </w:tc>
      </w:tr>
      <w:tr w:rsidR="003B03EA" w:rsidRPr="00F324D2" w14:paraId="2C935844" w14:textId="77777777" w:rsidTr="00F324D2">
        <w:trPr>
          <w:trHeight w:val="320"/>
        </w:trPr>
        <w:tc>
          <w:tcPr>
            <w:tcW w:w="708" w:type="dxa"/>
            <w:shd w:val="clear" w:color="auto" w:fill="auto"/>
            <w:noWrap/>
            <w:vAlign w:val="bottom"/>
            <w:hideMark/>
          </w:tcPr>
          <w:p w14:paraId="2451E7E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753AD82B"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6D83D37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5557BE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B80871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3CCA9222"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“2016-04-22T00:00:00.000Z”, “2019-05-14T00:00:00.000Z”,”L2”)</w:t>
            </w:r>
          </w:p>
        </w:tc>
        <w:tc>
          <w:tcPr>
            <w:tcW w:w="1273" w:type="dxa"/>
            <w:shd w:val="clear" w:color="auto" w:fill="auto"/>
            <w:noWrap/>
            <w:vAlign w:val="bottom"/>
            <w:hideMark/>
          </w:tcPr>
          <w:p w14:paraId="4254FF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C8F08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4C17432" w14:textId="77777777" w:rsidR="003B03EA" w:rsidRPr="00F324D2" w:rsidRDefault="003B03EA" w:rsidP="003B03EA">
            <w:pPr>
              <w:rPr>
                <w:rFonts w:ascii="Arial" w:hAnsi="Arial" w:cs="Arial"/>
                <w:color w:val="000000"/>
                <w:sz w:val="16"/>
                <w:szCs w:val="16"/>
                <w:lang w:val="en-US" w:eastAsia="en-US"/>
              </w:rPr>
            </w:pPr>
          </w:p>
        </w:tc>
      </w:tr>
      <w:tr w:rsidR="003B03EA" w:rsidRPr="00F324D2" w14:paraId="70C14251" w14:textId="77777777" w:rsidTr="00F324D2">
        <w:trPr>
          <w:trHeight w:val="320"/>
        </w:trPr>
        <w:tc>
          <w:tcPr>
            <w:tcW w:w="708" w:type="dxa"/>
            <w:shd w:val="clear" w:color="auto" w:fill="auto"/>
            <w:noWrap/>
            <w:vAlign w:val="bottom"/>
            <w:hideMark/>
          </w:tcPr>
          <w:p w14:paraId="2BADE1B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48B958D0"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0990FEE7"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A8FA782"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419D39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3DD5EAAB"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“2016-04-22T00:00:00.000Z”, “2019-05-14T00:00:00.000Z”,”L2”)</w:t>
            </w:r>
          </w:p>
        </w:tc>
        <w:tc>
          <w:tcPr>
            <w:tcW w:w="1273" w:type="dxa"/>
            <w:shd w:val="clear" w:color="auto" w:fill="auto"/>
            <w:noWrap/>
            <w:vAlign w:val="bottom"/>
            <w:hideMark/>
          </w:tcPr>
          <w:p w14:paraId="5298742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DAD6B7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41017A6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3B03EA" w:rsidRPr="00F324D2" w14:paraId="14E2D26B" w14:textId="77777777" w:rsidTr="00E06599">
        <w:trPr>
          <w:trHeight w:val="320"/>
        </w:trPr>
        <w:tc>
          <w:tcPr>
            <w:tcW w:w="708" w:type="dxa"/>
            <w:shd w:val="clear" w:color="auto" w:fill="auto"/>
            <w:noWrap/>
            <w:vAlign w:val="bottom"/>
            <w:hideMark/>
          </w:tcPr>
          <w:p w14:paraId="4119FE2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restart"/>
            <w:shd w:val="clear" w:color="auto" w:fill="auto"/>
            <w:vAlign w:val="center"/>
            <w:hideMark/>
          </w:tcPr>
          <w:p w14:paraId="1D38318E" w14:textId="54FDEB45"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20190514T090000-20190528T084300</w:t>
            </w:r>
          </w:p>
        </w:tc>
        <w:tc>
          <w:tcPr>
            <w:tcW w:w="992" w:type="dxa"/>
            <w:vMerge w:val="restart"/>
            <w:shd w:val="clear" w:color="auto" w:fill="auto"/>
            <w:noWrap/>
            <w:vAlign w:val="bottom"/>
            <w:hideMark/>
          </w:tcPr>
          <w:p w14:paraId="0FD1D31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7F9B6C7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SLC  and GRD </w:t>
            </w:r>
          </w:p>
        </w:tc>
        <w:tc>
          <w:tcPr>
            <w:tcW w:w="1417" w:type="dxa"/>
            <w:shd w:val="clear" w:color="auto" w:fill="auto"/>
            <w:noWrap/>
            <w:vAlign w:val="bottom"/>
            <w:hideMark/>
          </w:tcPr>
          <w:p w14:paraId="089D3F5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394B1B9" w14:textId="77777777" w:rsidR="003B03EA" w:rsidRPr="00F324D2" w:rsidRDefault="003B03EA" w:rsidP="00E06599">
            <w:pPr>
              <w:rPr>
                <w:rFonts w:ascii="Arial" w:hAnsi="Arial" w:cs="Arial"/>
                <w:color w:val="000000"/>
                <w:sz w:val="16"/>
                <w:szCs w:val="16"/>
                <w:lang w:eastAsia="en-US"/>
              </w:rPr>
            </w:pPr>
            <w:r w:rsidRPr="00F324D2">
              <w:rPr>
                <w:rFonts w:ascii="Arial" w:hAnsi="Arial" w:cs="Arial"/>
                <w:color w:val="000000"/>
                <w:sz w:val="16"/>
                <w:szCs w:val="16"/>
                <w:lang w:eastAsia="en-US"/>
              </w:rPr>
              <w:t>S1B_AUX_INS_V20190514T090000_G20190513T071257</w:t>
            </w:r>
          </w:p>
        </w:tc>
        <w:tc>
          <w:tcPr>
            <w:tcW w:w="1273" w:type="dxa"/>
            <w:shd w:val="clear" w:color="auto" w:fill="auto"/>
            <w:noWrap/>
            <w:vAlign w:val="bottom"/>
            <w:hideMark/>
          </w:tcPr>
          <w:p w14:paraId="4A72BF0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16571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716E884" w14:textId="77777777" w:rsidR="003B03EA" w:rsidRPr="00F324D2" w:rsidRDefault="003B03EA" w:rsidP="003B03EA">
            <w:pPr>
              <w:rPr>
                <w:rFonts w:ascii="Arial" w:hAnsi="Arial" w:cs="Arial"/>
                <w:color w:val="000000"/>
                <w:sz w:val="16"/>
                <w:szCs w:val="16"/>
                <w:lang w:val="en-US" w:eastAsia="en-US"/>
              </w:rPr>
            </w:pPr>
          </w:p>
        </w:tc>
      </w:tr>
      <w:tr w:rsidR="00E06599" w:rsidRPr="00F324D2" w14:paraId="7894662E" w14:textId="77777777" w:rsidTr="00E06599">
        <w:trPr>
          <w:trHeight w:val="320"/>
        </w:trPr>
        <w:tc>
          <w:tcPr>
            <w:tcW w:w="708" w:type="dxa"/>
            <w:shd w:val="clear" w:color="auto" w:fill="auto"/>
            <w:noWrap/>
            <w:vAlign w:val="bottom"/>
            <w:hideMark/>
          </w:tcPr>
          <w:p w14:paraId="5CAF0AC4"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423CEE60" w14:textId="77777777" w:rsidR="00E06599" w:rsidRPr="00F324D2" w:rsidRDefault="00E06599" w:rsidP="003B03EA">
            <w:pPr>
              <w:rPr>
                <w:rFonts w:ascii="Arial" w:hAnsi="Arial" w:cs="Arial"/>
                <w:color w:val="000000"/>
                <w:sz w:val="16"/>
                <w:szCs w:val="16"/>
                <w:lang w:val="en-US" w:eastAsia="en-US"/>
              </w:rPr>
            </w:pPr>
          </w:p>
        </w:tc>
        <w:tc>
          <w:tcPr>
            <w:tcW w:w="992" w:type="dxa"/>
            <w:vMerge/>
            <w:vAlign w:val="center"/>
            <w:hideMark/>
          </w:tcPr>
          <w:p w14:paraId="3691A54E"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0C7F5F4E"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0D77EF22"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4D1D9CE1" w14:textId="2D6A2902" w:rsidR="00E06599" w:rsidRPr="00F324D2" w:rsidRDefault="00E06599" w:rsidP="00E06599">
            <w:pPr>
              <w:rPr>
                <w:rFonts w:ascii="Arial" w:hAnsi="Arial" w:cs="Arial"/>
                <w:color w:val="000000"/>
                <w:sz w:val="16"/>
                <w:szCs w:val="16"/>
                <w:lang w:eastAsia="en-US"/>
              </w:rPr>
            </w:pPr>
            <w:r w:rsidRPr="00E06599">
              <w:rPr>
                <w:rFonts w:ascii="Arial" w:hAnsi="Arial" w:cs="Arial"/>
                <w:color w:val="000000"/>
                <w:sz w:val="16"/>
                <w:szCs w:val="16"/>
                <w:lang w:eastAsia="en-US"/>
              </w:rPr>
              <w:t>S1B_AUX_CAL_V20190514T090000_G20210104T140612</w:t>
            </w:r>
          </w:p>
        </w:tc>
        <w:tc>
          <w:tcPr>
            <w:tcW w:w="1273" w:type="dxa"/>
            <w:shd w:val="clear" w:color="auto" w:fill="auto"/>
            <w:noWrap/>
            <w:vAlign w:val="bottom"/>
            <w:hideMark/>
          </w:tcPr>
          <w:p w14:paraId="0418400E"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15E042C"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7ED2D077" w14:textId="77777777" w:rsidR="00E06599" w:rsidRPr="00F324D2" w:rsidRDefault="00E06599" w:rsidP="003B03EA">
            <w:pPr>
              <w:rPr>
                <w:rFonts w:ascii="Arial" w:hAnsi="Arial" w:cs="Arial"/>
                <w:color w:val="000000"/>
                <w:sz w:val="16"/>
                <w:szCs w:val="16"/>
                <w:lang w:val="en-US" w:eastAsia="en-US"/>
              </w:rPr>
            </w:pPr>
          </w:p>
        </w:tc>
      </w:tr>
      <w:tr w:rsidR="00E06599" w:rsidRPr="00F324D2" w14:paraId="4FFB1B9F" w14:textId="77777777" w:rsidTr="00E06599">
        <w:trPr>
          <w:trHeight w:val="320"/>
        </w:trPr>
        <w:tc>
          <w:tcPr>
            <w:tcW w:w="708" w:type="dxa"/>
            <w:shd w:val="clear" w:color="auto" w:fill="auto"/>
            <w:noWrap/>
            <w:vAlign w:val="bottom"/>
            <w:hideMark/>
          </w:tcPr>
          <w:p w14:paraId="7020E3C6" w14:textId="77777777" w:rsidR="00E06599" w:rsidRPr="00F324D2" w:rsidRDefault="00E06599"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38CF26E1" w14:textId="77777777" w:rsidR="00E06599" w:rsidRPr="00F324D2" w:rsidRDefault="00E06599" w:rsidP="003B03EA">
            <w:pPr>
              <w:rPr>
                <w:rFonts w:ascii="Arial" w:hAnsi="Arial" w:cs="Arial"/>
                <w:color w:val="000000"/>
                <w:sz w:val="16"/>
                <w:szCs w:val="16"/>
                <w:lang w:val="en-US" w:eastAsia="en-US"/>
              </w:rPr>
            </w:pPr>
          </w:p>
        </w:tc>
        <w:tc>
          <w:tcPr>
            <w:tcW w:w="992" w:type="dxa"/>
            <w:vMerge/>
            <w:vAlign w:val="center"/>
            <w:hideMark/>
          </w:tcPr>
          <w:p w14:paraId="7E135AA1" w14:textId="77777777" w:rsidR="00E06599" w:rsidRPr="00F324D2" w:rsidRDefault="00E06599" w:rsidP="003B03EA">
            <w:pPr>
              <w:rPr>
                <w:rFonts w:ascii="Arial" w:hAnsi="Arial" w:cs="Arial"/>
                <w:color w:val="000000"/>
                <w:sz w:val="16"/>
                <w:szCs w:val="16"/>
                <w:lang w:val="en-US" w:eastAsia="en-US"/>
              </w:rPr>
            </w:pPr>
          </w:p>
        </w:tc>
        <w:tc>
          <w:tcPr>
            <w:tcW w:w="1134" w:type="dxa"/>
            <w:vMerge/>
            <w:vAlign w:val="center"/>
            <w:hideMark/>
          </w:tcPr>
          <w:p w14:paraId="4788CAF9" w14:textId="77777777" w:rsidR="00E06599" w:rsidRPr="00F324D2" w:rsidRDefault="00E06599" w:rsidP="003B03EA">
            <w:pPr>
              <w:rPr>
                <w:rFonts w:ascii="Arial" w:hAnsi="Arial" w:cs="Arial"/>
                <w:color w:val="000000"/>
                <w:sz w:val="16"/>
                <w:szCs w:val="16"/>
                <w:lang w:val="en-US" w:eastAsia="en-US"/>
              </w:rPr>
            </w:pPr>
          </w:p>
        </w:tc>
        <w:tc>
          <w:tcPr>
            <w:tcW w:w="1417" w:type="dxa"/>
            <w:shd w:val="clear" w:color="auto" w:fill="auto"/>
            <w:noWrap/>
            <w:vAlign w:val="bottom"/>
            <w:hideMark/>
          </w:tcPr>
          <w:p w14:paraId="65DF8F4B"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4C890C1C" w14:textId="7D24C548" w:rsidR="00E06599" w:rsidRPr="00F324D2" w:rsidRDefault="00E06599" w:rsidP="00E06599">
            <w:pPr>
              <w:rPr>
                <w:rFonts w:ascii="Arial" w:hAnsi="Arial" w:cs="Arial"/>
                <w:color w:val="000000"/>
                <w:sz w:val="16"/>
                <w:szCs w:val="16"/>
                <w:lang w:eastAsia="en-US"/>
              </w:rPr>
            </w:pPr>
            <w:r w:rsidRPr="00E06599">
              <w:rPr>
                <w:rFonts w:ascii="Arial" w:hAnsi="Arial" w:cs="Arial"/>
                <w:color w:val="000000"/>
                <w:sz w:val="16"/>
                <w:szCs w:val="16"/>
                <w:lang w:eastAsia="en-US"/>
              </w:rPr>
              <w:t>S1B_AUX_PP1_V20190514T090000_G20210104T140531</w:t>
            </w:r>
          </w:p>
        </w:tc>
        <w:tc>
          <w:tcPr>
            <w:tcW w:w="1273" w:type="dxa"/>
            <w:shd w:val="clear" w:color="auto" w:fill="auto"/>
            <w:noWrap/>
            <w:vAlign w:val="bottom"/>
            <w:hideMark/>
          </w:tcPr>
          <w:p w14:paraId="40A25C2C" w14:textId="77777777" w:rsidR="00E06599" w:rsidRPr="00F324D2" w:rsidRDefault="00E06599"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B6E132" w14:textId="77777777" w:rsidR="00E06599" w:rsidRPr="00F324D2" w:rsidRDefault="00E06599" w:rsidP="003B03EA">
            <w:pPr>
              <w:rPr>
                <w:rFonts w:ascii="Arial" w:hAnsi="Arial" w:cs="Arial"/>
                <w:color w:val="000000"/>
                <w:sz w:val="16"/>
                <w:szCs w:val="16"/>
                <w:lang w:val="en-US" w:eastAsia="en-US"/>
              </w:rPr>
            </w:pPr>
          </w:p>
        </w:tc>
        <w:tc>
          <w:tcPr>
            <w:tcW w:w="2340" w:type="dxa"/>
            <w:shd w:val="clear" w:color="auto" w:fill="auto"/>
            <w:noWrap/>
            <w:vAlign w:val="bottom"/>
            <w:hideMark/>
          </w:tcPr>
          <w:p w14:paraId="15EA1382" w14:textId="77777777" w:rsidR="00E06599" w:rsidRPr="00F324D2" w:rsidRDefault="00E06599" w:rsidP="003B03EA">
            <w:pPr>
              <w:rPr>
                <w:rFonts w:ascii="Arial" w:hAnsi="Arial" w:cs="Arial"/>
                <w:color w:val="000000"/>
                <w:sz w:val="16"/>
                <w:szCs w:val="16"/>
                <w:lang w:val="en-US" w:eastAsia="en-US"/>
              </w:rPr>
            </w:pPr>
          </w:p>
        </w:tc>
      </w:tr>
      <w:tr w:rsidR="003B03EA" w:rsidRPr="00F324D2" w14:paraId="2E925C85" w14:textId="77777777" w:rsidTr="00F324D2">
        <w:trPr>
          <w:trHeight w:val="320"/>
        </w:trPr>
        <w:tc>
          <w:tcPr>
            <w:tcW w:w="708" w:type="dxa"/>
            <w:shd w:val="clear" w:color="auto" w:fill="auto"/>
            <w:noWrap/>
            <w:vAlign w:val="bottom"/>
            <w:hideMark/>
          </w:tcPr>
          <w:p w14:paraId="6F5F81D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3E052891" w14:textId="77777777" w:rsidR="003B03EA" w:rsidRPr="00F324D2" w:rsidRDefault="003B03EA" w:rsidP="003B03EA">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66F2082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6E2EE8C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18A5E24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EE5B31A" w14:textId="77777777" w:rsidR="003B03EA" w:rsidRPr="00F324D2" w:rsidRDefault="003B03EA" w:rsidP="00F324D2">
            <w:pPr>
              <w:rPr>
                <w:rFonts w:ascii="Arial" w:hAnsi="Arial" w:cs="Arial"/>
                <w:color w:val="000000"/>
                <w:sz w:val="16"/>
                <w:szCs w:val="16"/>
                <w:lang w:eastAsia="en-US"/>
              </w:rPr>
            </w:pPr>
            <w:r w:rsidRPr="00F324D2">
              <w:rPr>
                <w:rFonts w:ascii="Arial" w:hAnsi="Arial" w:cs="Arial"/>
                <w:color w:val="000000"/>
                <w:sz w:val="16"/>
                <w:szCs w:val="16"/>
                <w:lang w:eastAsia="en-US"/>
              </w:rPr>
              <w:t>S1__AUX_SCS_V20140406T133000_G20200623T142050</w:t>
            </w:r>
          </w:p>
        </w:tc>
        <w:tc>
          <w:tcPr>
            <w:tcW w:w="1273" w:type="dxa"/>
            <w:shd w:val="clear" w:color="auto" w:fill="auto"/>
            <w:noWrap/>
            <w:vAlign w:val="bottom"/>
            <w:hideMark/>
          </w:tcPr>
          <w:p w14:paraId="3D14BDF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FC89E8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E773754" w14:textId="77777777" w:rsidR="003B03EA" w:rsidRPr="00F324D2" w:rsidRDefault="003B03EA" w:rsidP="003B03EA">
            <w:pPr>
              <w:rPr>
                <w:rFonts w:ascii="Arial" w:hAnsi="Arial" w:cs="Arial"/>
                <w:color w:val="000000"/>
                <w:sz w:val="16"/>
                <w:szCs w:val="16"/>
                <w:lang w:val="en-US" w:eastAsia="en-US"/>
              </w:rPr>
            </w:pPr>
          </w:p>
        </w:tc>
      </w:tr>
      <w:tr w:rsidR="003B03EA" w:rsidRPr="00F324D2" w14:paraId="6BE9DCF1" w14:textId="77777777" w:rsidTr="00F324D2">
        <w:trPr>
          <w:trHeight w:val="300"/>
        </w:trPr>
        <w:tc>
          <w:tcPr>
            <w:tcW w:w="708" w:type="dxa"/>
            <w:shd w:val="clear" w:color="auto" w:fill="auto"/>
            <w:noWrap/>
            <w:vAlign w:val="bottom"/>
            <w:hideMark/>
          </w:tcPr>
          <w:p w14:paraId="3FF42D5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B</w:t>
            </w:r>
          </w:p>
        </w:tc>
        <w:tc>
          <w:tcPr>
            <w:tcW w:w="3120" w:type="dxa"/>
            <w:vMerge/>
            <w:vAlign w:val="center"/>
            <w:hideMark/>
          </w:tcPr>
          <w:p w14:paraId="157C1FFA"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55E3643B"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F88FDE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5826CC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4793D58D" w14:textId="77777777" w:rsidR="003B03EA" w:rsidRPr="00F324D2" w:rsidRDefault="003B03EA" w:rsidP="00F324D2">
            <w:pPr>
              <w:rPr>
                <w:rFonts w:ascii="Arial" w:hAnsi="Arial" w:cs="Arial"/>
                <w:color w:val="000000"/>
                <w:sz w:val="16"/>
                <w:szCs w:val="16"/>
                <w:lang w:eastAsia="en-US"/>
              </w:rPr>
            </w:pPr>
            <w:r w:rsidRPr="00F324D2">
              <w:rPr>
                <w:rFonts w:ascii="Arial" w:hAnsi="Arial" w:cs="Arial"/>
                <w:color w:val="000000"/>
                <w:sz w:val="16"/>
                <w:szCs w:val="16"/>
                <w:lang w:eastAsia="en-US"/>
              </w:rPr>
              <w:t xml:space="preserve">S1B_AUX_PP2_V20190514T090000_G20200623T082237 </w:t>
            </w:r>
          </w:p>
        </w:tc>
        <w:tc>
          <w:tcPr>
            <w:tcW w:w="1273" w:type="dxa"/>
            <w:shd w:val="clear" w:color="auto" w:fill="auto"/>
            <w:noWrap/>
            <w:vAlign w:val="bottom"/>
            <w:hideMark/>
          </w:tcPr>
          <w:p w14:paraId="0D74521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27E54A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383A1FB" w14:textId="77777777" w:rsidR="003B03EA" w:rsidRPr="00F324D2" w:rsidRDefault="003B03EA" w:rsidP="003B03EA">
            <w:pPr>
              <w:rPr>
                <w:rFonts w:ascii="Arial" w:hAnsi="Arial" w:cs="Arial"/>
                <w:color w:val="000000"/>
                <w:sz w:val="16"/>
                <w:szCs w:val="16"/>
                <w:lang w:val="en-US" w:eastAsia="en-US"/>
              </w:rPr>
            </w:pPr>
          </w:p>
        </w:tc>
      </w:tr>
      <w:tr w:rsidR="003B03EA" w:rsidRPr="00F324D2" w14:paraId="66BCC900" w14:textId="77777777" w:rsidTr="00F324D2">
        <w:trPr>
          <w:trHeight w:val="300"/>
        </w:trPr>
        <w:tc>
          <w:tcPr>
            <w:tcW w:w="708" w:type="dxa"/>
            <w:shd w:val="clear" w:color="auto" w:fill="auto"/>
            <w:noWrap/>
            <w:vAlign w:val="bottom"/>
            <w:hideMark/>
          </w:tcPr>
          <w:p w14:paraId="05CE03B0"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4B702D69"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298AF102"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24CA7B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1CB67C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3593BFF"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“2019-05-14T00:00:00.000Z”, “2019-05-28T00:00:00.000Z”,”L2”)</w:t>
            </w:r>
          </w:p>
        </w:tc>
        <w:tc>
          <w:tcPr>
            <w:tcW w:w="1273" w:type="dxa"/>
            <w:shd w:val="clear" w:color="auto" w:fill="auto"/>
            <w:noWrap/>
            <w:vAlign w:val="bottom"/>
            <w:hideMark/>
          </w:tcPr>
          <w:p w14:paraId="215F856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88D52C6"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0AD6307" w14:textId="77777777" w:rsidR="003B03EA" w:rsidRPr="00F324D2" w:rsidRDefault="003B03EA" w:rsidP="003B03EA">
            <w:pPr>
              <w:rPr>
                <w:rFonts w:ascii="Arial" w:hAnsi="Arial" w:cs="Arial"/>
                <w:color w:val="000000"/>
                <w:sz w:val="16"/>
                <w:szCs w:val="16"/>
                <w:lang w:val="en-US" w:eastAsia="en-US"/>
              </w:rPr>
            </w:pPr>
          </w:p>
        </w:tc>
      </w:tr>
      <w:tr w:rsidR="003B03EA" w:rsidRPr="00F324D2" w14:paraId="7347DCDD" w14:textId="77777777" w:rsidTr="00F324D2">
        <w:trPr>
          <w:trHeight w:val="290"/>
        </w:trPr>
        <w:tc>
          <w:tcPr>
            <w:tcW w:w="708" w:type="dxa"/>
            <w:shd w:val="clear" w:color="auto" w:fill="auto"/>
            <w:noWrap/>
            <w:vAlign w:val="bottom"/>
            <w:hideMark/>
          </w:tcPr>
          <w:p w14:paraId="7377ED7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5ADD368F"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7382E76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7FF5853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904341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014E6D16"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“2019-05-14T00:00:00.000Z”, “2019-05-28T00:00:00.000Z”,”L2”)</w:t>
            </w:r>
          </w:p>
        </w:tc>
        <w:tc>
          <w:tcPr>
            <w:tcW w:w="1273" w:type="dxa"/>
            <w:shd w:val="clear" w:color="auto" w:fill="auto"/>
            <w:noWrap/>
            <w:vAlign w:val="bottom"/>
            <w:hideMark/>
          </w:tcPr>
          <w:p w14:paraId="38BB909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A732D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F56780A" w14:textId="77777777" w:rsidR="003B03EA" w:rsidRPr="00F324D2" w:rsidRDefault="003B03EA" w:rsidP="003B03EA">
            <w:pPr>
              <w:rPr>
                <w:rFonts w:ascii="Arial" w:hAnsi="Arial" w:cs="Arial"/>
                <w:color w:val="000000"/>
                <w:sz w:val="16"/>
                <w:szCs w:val="16"/>
                <w:lang w:val="en-US" w:eastAsia="en-US"/>
              </w:rPr>
            </w:pPr>
          </w:p>
        </w:tc>
      </w:tr>
      <w:tr w:rsidR="003B03EA" w:rsidRPr="00F324D2" w14:paraId="513EB8EA" w14:textId="77777777" w:rsidTr="00F324D2">
        <w:trPr>
          <w:trHeight w:val="290"/>
        </w:trPr>
        <w:tc>
          <w:tcPr>
            <w:tcW w:w="708" w:type="dxa"/>
            <w:shd w:val="clear" w:color="auto" w:fill="auto"/>
            <w:noWrap/>
            <w:vAlign w:val="bottom"/>
            <w:hideMark/>
          </w:tcPr>
          <w:p w14:paraId="26F1043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073ABA06"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72FF3312"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35730E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2FBCF0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114239D4"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“2019-05-14T00:00:00.000Z”, “2019-05-28T00:00:00.000Z”,”L2”)</w:t>
            </w:r>
          </w:p>
        </w:tc>
        <w:tc>
          <w:tcPr>
            <w:tcW w:w="1273" w:type="dxa"/>
            <w:shd w:val="clear" w:color="auto" w:fill="auto"/>
            <w:noWrap/>
            <w:vAlign w:val="bottom"/>
            <w:hideMark/>
          </w:tcPr>
          <w:p w14:paraId="34B13E4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AF067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B986A9B" w14:textId="77777777" w:rsidR="003B03EA" w:rsidRPr="00F324D2" w:rsidRDefault="003B03EA" w:rsidP="003B03EA">
            <w:pPr>
              <w:rPr>
                <w:rFonts w:ascii="Arial" w:hAnsi="Arial" w:cs="Arial"/>
                <w:color w:val="000000"/>
                <w:sz w:val="16"/>
                <w:szCs w:val="16"/>
                <w:lang w:val="en-US" w:eastAsia="en-US"/>
              </w:rPr>
            </w:pPr>
          </w:p>
        </w:tc>
      </w:tr>
      <w:tr w:rsidR="003B03EA" w:rsidRPr="00F324D2" w14:paraId="2A862BC0" w14:textId="77777777" w:rsidTr="00F324D2">
        <w:trPr>
          <w:trHeight w:val="290"/>
        </w:trPr>
        <w:tc>
          <w:tcPr>
            <w:tcW w:w="708" w:type="dxa"/>
            <w:shd w:val="clear" w:color="auto" w:fill="auto"/>
            <w:noWrap/>
            <w:vAlign w:val="bottom"/>
            <w:hideMark/>
          </w:tcPr>
          <w:p w14:paraId="6E48C58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78CF4BD8"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439DA277"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16E98F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AEEADC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118E26D5"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“2019-05-14T00:00:00.000Z”, “2019-05-28T00:00:00.000Z”,”L2”)</w:t>
            </w:r>
          </w:p>
        </w:tc>
        <w:tc>
          <w:tcPr>
            <w:tcW w:w="1273" w:type="dxa"/>
            <w:shd w:val="clear" w:color="auto" w:fill="auto"/>
            <w:noWrap/>
            <w:vAlign w:val="bottom"/>
            <w:hideMark/>
          </w:tcPr>
          <w:p w14:paraId="157463F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D2ACE9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E457AD5" w14:textId="77777777" w:rsidR="003B03EA" w:rsidRPr="00F324D2" w:rsidRDefault="003B03EA" w:rsidP="003B03EA">
            <w:pPr>
              <w:rPr>
                <w:rFonts w:ascii="Arial" w:hAnsi="Arial" w:cs="Arial"/>
                <w:color w:val="000000"/>
                <w:sz w:val="16"/>
                <w:szCs w:val="16"/>
                <w:lang w:val="en-US" w:eastAsia="en-US"/>
              </w:rPr>
            </w:pPr>
          </w:p>
        </w:tc>
      </w:tr>
      <w:tr w:rsidR="003B03EA" w:rsidRPr="00F324D2" w14:paraId="26F1E96A" w14:textId="77777777" w:rsidTr="00F324D2">
        <w:trPr>
          <w:trHeight w:val="300"/>
        </w:trPr>
        <w:tc>
          <w:tcPr>
            <w:tcW w:w="708" w:type="dxa"/>
            <w:shd w:val="clear" w:color="auto" w:fill="auto"/>
            <w:noWrap/>
            <w:vAlign w:val="bottom"/>
            <w:hideMark/>
          </w:tcPr>
          <w:p w14:paraId="78492D94"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A6675E3"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37C54754"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64E2E65"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0569A1B"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3562C73D" w14:textId="77777777"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(“S1SAR”, “B”, “2019-05-14T00:00:00.000Z”, “2019-05-28T00:00:00.000Z”,”L2”)</w:t>
            </w:r>
          </w:p>
        </w:tc>
        <w:tc>
          <w:tcPr>
            <w:tcW w:w="1273" w:type="dxa"/>
            <w:shd w:val="clear" w:color="auto" w:fill="auto"/>
            <w:noWrap/>
            <w:vAlign w:val="bottom"/>
            <w:hideMark/>
          </w:tcPr>
          <w:p w14:paraId="2982494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642D62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4D1E8570"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bl>
    <w:p w14:paraId="651EAC36" w14:textId="77777777" w:rsidR="000958B2" w:rsidRDefault="000958B2" w:rsidP="00B752C0">
      <w:pPr>
        <w:rPr>
          <w:rFonts w:ascii="Arial" w:hAnsi="Arial" w:cs="Arial"/>
          <w:lang w:val="en-US"/>
        </w:rPr>
      </w:pPr>
    </w:p>
    <w:p w14:paraId="3906449E" w14:textId="0DCB895E" w:rsidR="003B03EA" w:rsidRPr="003732AC" w:rsidRDefault="00C743E7" w:rsidP="003B03EA">
      <w:pPr>
        <w:pStyle w:val="Titre1"/>
        <w:rPr>
          <w:rFonts w:ascii="Arial" w:hAnsi="Arial"/>
          <w:lang w:val="en-US"/>
        </w:rPr>
      </w:pPr>
      <w:bookmarkStart w:id="11" w:name="_Toc57625442"/>
      <w:bookmarkStart w:id="12" w:name="_Toc68087722"/>
      <w:r>
        <w:rPr>
          <w:rFonts w:ascii="Arial" w:hAnsi="Arial"/>
          <w:lang w:val="en-US"/>
        </w:rPr>
        <w:lastRenderedPageBreak/>
        <w:t>Annex: All ADF</w:t>
      </w:r>
      <w:r w:rsidR="003B03EA">
        <w:rPr>
          <w:rFonts w:ascii="Arial" w:hAnsi="Arial"/>
          <w:lang w:val="en-US"/>
        </w:rPr>
        <w:t xml:space="preserve"> Table</w:t>
      </w:r>
      <w:bookmarkEnd w:id="11"/>
      <w:bookmarkEnd w:id="12"/>
    </w:p>
    <w:p w14:paraId="40832B94" w14:textId="77777777" w:rsidR="003B03EA" w:rsidRDefault="003B03EA" w:rsidP="003B03EA">
      <w:pPr>
        <w:rPr>
          <w:rFonts w:ascii="Arial" w:hAnsi="Arial" w:cs="Arial"/>
          <w:lang w:val="en-US"/>
        </w:rPr>
      </w:pPr>
    </w:p>
    <w:p w14:paraId="032B9FDD" w14:textId="77777777" w:rsidR="003B03EA" w:rsidRDefault="003B03EA" w:rsidP="003B03EA">
      <w:pPr>
        <w:rPr>
          <w:rFonts w:ascii="Arial" w:hAnsi="Arial" w:cs="Arial"/>
          <w:lang w:val="en-US"/>
        </w:rPr>
      </w:pPr>
    </w:p>
    <w:tbl>
      <w:tblPr>
        <w:tblW w:w="21112" w:type="dxa"/>
        <w:tblInd w:w="-1026" w:type="dxa"/>
        <w:tblLook w:val="04A0" w:firstRow="1" w:lastRow="0" w:firstColumn="1" w:lastColumn="0" w:noHBand="0" w:noVBand="1"/>
      </w:tblPr>
      <w:tblGrid>
        <w:gridCol w:w="2076"/>
        <w:gridCol w:w="1096"/>
        <w:gridCol w:w="1781"/>
        <w:gridCol w:w="1454"/>
        <w:gridCol w:w="1427"/>
        <w:gridCol w:w="13278"/>
      </w:tblGrid>
      <w:tr w:rsidR="00D7542A" w14:paraId="54368FB0" w14:textId="77777777" w:rsidTr="002519D3">
        <w:trPr>
          <w:trHeight w:val="525"/>
        </w:trPr>
        <w:tc>
          <w:tcPr>
            <w:tcW w:w="207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58A838" w14:textId="1A574584" w:rsidR="00D7542A" w:rsidRDefault="00D7542A" w:rsidP="00D7542A">
            <w:pPr>
              <w:jc w:val="center"/>
              <w:rPr>
                <w:rFonts w:ascii="Tahoma" w:hAnsi="Tahoma" w:cs="Tahoma"/>
                <w:b/>
                <w:bCs/>
                <w:sz w:val="20"/>
                <w:szCs w:val="20"/>
              </w:rPr>
            </w:pPr>
            <w:bookmarkStart w:id="13" w:name="_GoBack" w:colFirst="5" w:colLast="5"/>
            <w:r>
              <w:rPr>
                <w:rFonts w:ascii="Tahoma" w:hAnsi="Tahoma" w:cs="Tahoma"/>
                <w:b/>
                <w:bCs/>
                <w:sz w:val="20"/>
                <w:szCs w:val="20"/>
              </w:rPr>
              <w:t>Name</w:t>
            </w:r>
          </w:p>
        </w:tc>
        <w:tc>
          <w:tcPr>
            <w:tcW w:w="109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3A1122" w14:textId="77777777" w:rsidR="00D7542A" w:rsidRDefault="00D7542A">
            <w:pPr>
              <w:jc w:val="center"/>
              <w:rPr>
                <w:rFonts w:ascii="Tahoma" w:hAnsi="Tahoma" w:cs="Tahoma"/>
                <w:b/>
                <w:bCs/>
                <w:sz w:val="20"/>
                <w:szCs w:val="20"/>
              </w:rPr>
            </w:pPr>
            <w:proofErr w:type="spellStart"/>
            <w:r>
              <w:rPr>
                <w:rFonts w:ascii="Tahoma" w:hAnsi="Tahoma" w:cs="Tahoma"/>
                <w:b/>
                <w:bCs/>
                <w:sz w:val="20"/>
                <w:szCs w:val="20"/>
              </w:rPr>
              <w:t>Origin</w:t>
            </w:r>
            <w:proofErr w:type="spellEnd"/>
          </w:p>
        </w:tc>
        <w:tc>
          <w:tcPr>
            <w:tcW w:w="1781"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B02650" w14:textId="77777777" w:rsidR="00D7542A" w:rsidRDefault="00D7542A">
            <w:pPr>
              <w:jc w:val="center"/>
              <w:rPr>
                <w:rFonts w:ascii="Tahoma" w:hAnsi="Tahoma" w:cs="Tahoma"/>
                <w:b/>
                <w:bCs/>
                <w:sz w:val="20"/>
                <w:szCs w:val="20"/>
              </w:rPr>
            </w:pPr>
            <w:proofErr w:type="spellStart"/>
            <w:r>
              <w:rPr>
                <w:rFonts w:ascii="Tahoma" w:hAnsi="Tahoma" w:cs="Tahoma"/>
                <w:b/>
                <w:bCs/>
                <w:sz w:val="20"/>
                <w:szCs w:val="20"/>
              </w:rPr>
              <w:t>Static</w:t>
            </w:r>
            <w:proofErr w:type="spellEnd"/>
            <w:r>
              <w:rPr>
                <w:rFonts w:ascii="Tahoma" w:hAnsi="Tahoma" w:cs="Tahoma"/>
                <w:b/>
                <w:bCs/>
                <w:sz w:val="20"/>
                <w:szCs w:val="20"/>
              </w:rPr>
              <w:t>/</w:t>
            </w:r>
            <w:proofErr w:type="spellStart"/>
            <w:r>
              <w:rPr>
                <w:rFonts w:ascii="Tahoma" w:hAnsi="Tahoma" w:cs="Tahoma"/>
                <w:b/>
                <w:bCs/>
                <w:sz w:val="20"/>
                <w:szCs w:val="20"/>
              </w:rPr>
              <w:t>Dynamic</w:t>
            </w:r>
            <w:proofErr w:type="spellEnd"/>
          </w:p>
        </w:tc>
        <w:tc>
          <w:tcPr>
            <w:tcW w:w="145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BA8E92" w14:textId="77777777" w:rsidR="00D7542A" w:rsidRDefault="00D7542A">
            <w:pPr>
              <w:jc w:val="center"/>
              <w:rPr>
                <w:rFonts w:ascii="Tahoma" w:hAnsi="Tahoma" w:cs="Tahoma"/>
                <w:b/>
                <w:bCs/>
                <w:sz w:val="20"/>
                <w:szCs w:val="20"/>
              </w:rPr>
            </w:pPr>
            <w:r>
              <w:rPr>
                <w:rFonts w:ascii="Tahoma" w:hAnsi="Tahoma" w:cs="Tahoma"/>
                <w:b/>
                <w:bCs/>
                <w:sz w:val="20"/>
                <w:szCs w:val="20"/>
              </w:rPr>
              <w:t>Usage</w:t>
            </w:r>
          </w:p>
        </w:tc>
        <w:tc>
          <w:tcPr>
            <w:tcW w:w="1427"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FC6A21" w14:textId="77777777" w:rsidR="00D7542A" w:rsidRDefault="00D7542A">
            <w:pPr>
              <w:jc w:val="center"/>
              <w:rPr>
                <w:rFonts w:ascii="Tahoma" w:hAnsi="Tahoma" w:cs="Tahoma"/>
                <w:b/>
                <w:bCs/>
                <w:sz w:val="20"/>
                <w:szCs w:val="20"/>
              </w:rPr>
            </w:pPr>
            <w:r>
              <w:rPr>
                <w:rFonts w:ascii="Tahoma" w:hAnsi="Tahoma" w:cs="Tahoma"/>
                <w:b/>
                <w:bCs/>
                <w:sz w:val="20"/>
                <w:szCs w:val="20"/>
              </w:rPr>
              <w:t xml:space="preserve">unit </w:t>
            </w:r>
            <w:proofErr w:type="spellStart"/>
            <w:r>
              <w:rPr>
                <w:rFonts w:ascii="Tahoma" w:hAnsi="Tahoma" w:cs="Tahoma"/>
                <w:b/>
                <w:bCs/>
                <w:sz w:val="20"/>
                <w:szCs w:val="20"/>
              </w:rPr>
              <w:t>dependency</w:t>
            </w:r>
            <w:proofErr w:type="spellEnd"/>
          </w:p>
        </w:tc>
        <w:tc>
          <w:tcPr>
            <w:tcW w:w="1327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804DD5" w14:textId="77777777" w:rsidR="00D7542A" w:rsidRDefault="00D7542A">
            <w:pPr>
              <w:jc w:val="center"/>
              <w:rPr>
                <w:rFonts w:ascii="Tahoma" w:hAnsi="Tahoma" w:cs="Tahoma"/>
                <w:b/>
                <w:bCs/>
                <w:sz w:val="20"/>
                <w:szCs w:val="20"/>
              </w:rPr>
            </w:pPr>
            <w:proofErr w:type="spellStart"/>
            <w:r>
              <w:rPr>
                <w:rFonts w:ascii="Tahoma" w:hAnsi="Tahoma" w:cs="Tahoma"/>
                <w:b/>
                <w:bCs/>
                <w:sz w:val="20"/>
                <w:szCs w:val="20"/>
              </w:rPr>
              <w:t>Comments</w:t>
            </w:r>
            <w:proofErr w:type="spellEnd"/>
          </w:p>
        </w:tc>
      </w:tr>
      <w:bookmarkEnd w:id="13"/>
      <w:tr w:rsidR="00D7542A" w14:paraId="261D76A0" w14:textId="77777777" w:rsidTr="002519D3">
        <w:trPr>
          <w:trHeight w:val="290"/>
        </w:trPr>
        <w:tc>
          <w:tcPr>
            <w:tcW w:w="2076" w:type="dxa"/>
            <w:tcBorders>
              <w:top w:val="nil"/>
              <w:left w:val="nil"/>
              <w:bottom w:val="nil"/>
              <w:right w:val="nil"/>
            </w:tcBorders>
            <w:shd w:val="clear" w:color="D9D9D9" w:fill="D9D9D9"/>
            <w:noWrap/>
            <w:vAlign w:val="center"/>
            <w:hideMark/>
          </w:tcPr>
          <w:p w14:paraId="4C332C54" w14:textId="77777777" w:rsidR="00D7542A" w:rsidRDefault="00D7542A">
            <w:pPr>
              <w:rPr>
                <w:rFonts w:ascii="Calibri" w:hAnsi="Calibri" w:cs="Calibri"/>
                <w:color w:val="000000"/>
                <w:sz w:val="22"/>
                <w:szCs w:val="22"/>
              </w:rPr>
            </w:pPr>
            <w:r>
              <w:rPr>
                <w:rFonts w:ascii="Calibri" w:hAnsi="Calibri" w:cs="Calibri"/>
                <w:color w:val="000000"/>
                <w:sz w:val="22"/>
                <w:szCs w:val="22"/>
              </w:rPr>
              <w:t>AUX_PP1</w:t>
            </w:r>
          </w:p>
        </w:tc>
        <w:tc>
          <w:tcPr>
            <w:tcW w:w="1096" w:type="dxa"/>
            <w:tcBorders>
              <w:top w:val="nil"/>
              <w:left w:val="nil"/>
              <w:bottom w:val="nil"/>
              <w:right w:val="nil"/>
            </w:tcBorders>
            <w:shd w:val="clear" w:color="D9D9D9" w:fill="D9D9D9"/>
            <w:noWrap/>
            <w:vAlign w:val="center"/>
            <w:hideMark/>
          </w:tcPr>
          <w:p w14:paraId="623860B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27E424C7"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center"/>
            <w:hideMark/>
          </w:tcPr>
          <w:p w14:paraId="7663B244"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69BAE1F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417AFBD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L1 </w:t>
            </w:r>
            <w:proofErr w:type="spellStart"/>
            <w:r>
              <w:rPr>
                <w:rFonts w:ascii="Calibri" w:hAnsi="Calibri" w:cs="Calibri"/>
                <w:color w:val="000000"/>
                <w:sz w:val="22"/>
                <w:szCs w:val="22"/>
              </w:rPr>
              <w:t>processing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parameters</w:t>
            </w:r>
            <w:proofErr w:type="spellEnd"/>
          </w:p>
        </w:tc>
      </w:tr>
      <w:tr w:rsidR="00D7542A" w14:paraId="415EF272" w14:textId="77777777" w:rsidTr="002519D3">
        <w:trPr>
          <w:trHeight w:val="290"/>
        </w:trPr>
        <w:tc>
          <w:tcPr>
            <w:tcW w:w="2076" w:type="dxa"/>
            <w:tcBorders>
              <w:top w:val="nil"/>
              <w:left w:val="nil"/>
              <w:bottom w:val="nil"/>
              <w:right w:val="nil"/>
            </w:tcBorders>
            <w:shd w:val="clear" w:color="auto" w:fill="auto"/>
            <w:noWrap/>
            <w:vAlign w:val="center"/>
            <w:hideMark/>
          </w:tcPr>
          <w:p w14:paraId="535C9F15" w14:textId="77777777" w:rsidR="00D7542A" w:rsidRDefault="00D7542A">
            <w:pPr>
              <w:rPr>
                <w:rFonts w:ascii="Calibri" w:hAnsi="Calibri" w:cs="Calibri"/>
                <w:color w:val="000000"/>
                <w:sz w:val="22"/>
                <w:szCs w:val="22"/>
              </w:rPr>
            </w:pPr>
            <w:r>
              <w:rPr>
                <w:rFonts w:ascii="Calibri" w:hAnsi="Calibri" w:cs="Calibri"/>
                <w:color w:val="000000"/>
                <w:sz w:val="22"/>
                <w:szCs w:val="22"/>
              </w:rPr>
              <w:t>AUX_PP2</w:t>
            </w:r>
          </w:p>
        </w:tc>
        <w:tc>
          <w:tcPr>
            <w:tcW w:w="1096" w:type="dxa"/>
            <w:tcBorders>
              <w:top w:val="nil"/>
              <w:left w:val="nil"/>
              <w:bottom w:val="nil"/>
              <w:right w:val="nil"/>
            </w:tcBorders>
            <w:shd w:val="clear" w:color="auto" w:fill="auto"/>
            <w:noWrap/>
            <w:vAlign w:val="center"/>
            <w:hideMark/>
          </w:tcPr>
          <w:p w14:paraId="234FC2F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45F8665C"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auto" w:fill="auto"/>
            <w:noWrap/>
            <w:vAlign w:val="bottom"/>
            <w:hideMark/>
          </w:tcPr>
          <w:p w14:paraId="657BBA53"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56A7F95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05163E41"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L2 </w:t>
            </w:r>
            <w:proofErr w:type="spellStart"/>
            <w:r>
              <w:rPr>
                <w:rFonts w:ascii="Calibri" w:hAnsi="Calibri" w:cs="Calibri"/>
                <w:color w:val="000000"/>
                <w:sz w:val="22"/>
                <w:szCs w:val="22"/>
              </w:rPr>
              <w:t>processing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parameters</w:t>
            </w:r>
            <w:proofErr w:type="spellEnd"/>
          </w:p>
        </w:tc>
      </w:tr>
      <w:tr w:rsidR="00D7542A" w14:paraId="184F816F" w14:textId="77777777" w:rsidTr="002519D3">
        <w:trPr>
          <w:trHeight w:val="290"/>
        </w:trPr>
        <w:tc>
          <w:tcPr>
            <w:tcW w:w="2076" w:type="dxa"/>
            <w:tcBorders>
              <w:top w:val="nil"/>
              <w:left w:val="nil"/>
              <w:bottom w:val="nil"/>
              <w:right w:val="nil"/>
            </w:tcBorders>
            <w:shd w:val="clear" w:color="D9D9D9" w:fill="D9D9D9"/>
            <w:noWrap/>
            <w:vAlign w:val="center"/>
            <w:hideMark/>
          </w:tcPr>
          <w:p w14:paraId="7287C70B" w14:textId="77777777" w:rsidR="00D7542A" w:rsidRDefault="00D7542A">
            <w:pPr>
              <w:rPr>
                <w:rFonts w:ascii="Calibri" w:hAnsi="Calibri" w:cs="Calibri"/>
                <w:color w:val="000000"/>
                <w:sz w:val="22"/>
                <w:szCs w:val="22"/>
              </w:rPr>
            </w:pPr>
            <w:r>
              <w:rPr>
                <w:rFonts w:ascii="Calibri" w:hAnsi="Calibri" w:cs="Calibri"/>
                <w:color w:val="000000"/>
                <w:sz w:val="22"/>
                <w:szCs w:val="22"/>
              </w:rPr>
              <w:t>AUX_CAL</w:t>
            </w:r>
          </w:p>
        </w:tc>
        <w:tc>
          <w:tcPr>
            <w:tcW w:w="1096" w:type="dxa"/>
            <w:tcBorders>
              <w:top w:val="nil"/>
              <w:left w:val="nil"/>
              <w:bottom w:val="nil"/>
              <w:right w:val="nil"/>
            </w:tcBorders>
            <w:shd w:val="clear" w:color="D9D9D9" w:fill="D9D9D9"/>
            <w:noWrap/>
            <w:vAlign w:val="center"/>
            <w:hideMark/>
          </w:tcPr>
          <w:p w14:paraId="5DEBE3B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3D8B9A8E"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center"/>
            <w:hideMark/>
          </w:tcPr>
          <w:p w14:paraId="2FB5007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4DDFCEF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1E14A01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calibration </w:t>
            </w:r>
            <w:proofErr w:type="spellStart"/>
            <w:r>
              <w:rPr>
                <w:rFonts w:ascii="Calibri" w:hAnsi="Calibri" w:cs="Calibri"/>
                <w:color w:val="000000"/>
                <w:sz w:val="22"/>
                <w:szCs w:val="22"/>
              </w:rPr>
              <w:t>parameters</w:t>
            </w:r>
            <w:proofErr w:type="spellEnd"/>
          </w:p>
        </w:tc>
      </w:tr>
      <w:tr w:rsidR="00D7542A" w14:paraId="0551C2FE" w14:textId="77777777" w:rsidTr="002519D3">
        <w:trPr>
          <w:trHeight w:val="290"/>
        </w:trPr>
        <w:tc>
          <w:tcPr>
            <w:tcW w:w="2076" w:type="dxa"/>
            <w:tcBorders>
              <w:top w:val="nil"/>
              <w:left w:val="nil"/>
              <w:bottom w:val="nil"/>
              <w:right w:val="nil"/>
            </w:tcBorders>
            <w:shd w:val="clear" w:color="auto" w:fill="auto"/>
            <w:noWrap/>
            <w:vAlign w:val="center"/>
            <w:hideMark/>
          </w:tcPr>
          <w:p w14:paraId="3D252D55" w14:textId="77777777" w:rsidR="00D7542A" w:rsidRDefault="00D7542A">
            <w:pPr>
              <w:rPr>
                <w:rFonts w:ascii="Calibri" w:hAnsi="Calibri" w:cs="Calibri"/>
                <w:color w:val="000000"/>
                <w:sz w:val="22"/>
                <w:szCs w:val="22"/>
              </w:rPr>
            </w:pPr>
            <w:r>
              <w:rPr>
                <w:rFonts w:ascii="Calibri" w:hAnsi="Calibri" w:cs="Calibri"/>
                <w:color w:val="000000"/>
                <w:sz w:val="22"/>
                <w:szCs w:val="22"/>
              </w:rPr>
              <w:t>AUX_INS</w:t>
            </w:r>
          </w:p>
        </w:tc>
        <w:tc>
          <w:tcPr>
            <w:tcW w:w="1096" w:type="dxa"/>
            <w:tcBorders>
              <w:top w:val="nil"/>
              <w:left w:val="nil"/>
              <w:bottom w:val="nil"/>
              <w:right w:val="nil"/>
            </w:tcBorders>
            <w:shd w:val="clear" w:color="auto" w:fill="auto"/>
            <w:noWrap/>
            <w:vAlign w:val="center"/>
            <w:hideMark/>
          </w:tcPr>
          <w:p w14:paraId="5648DD9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446996D0"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auto" w:fill="auto"/>
            <w:noWrap/>
            <w:vAlign w:val="center"/>
            <w:hideMark/>
          </w:tcPr>
          <w:p w14:paraId="21CB82CE"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auto" w:fill="auto"/>
            <w:noWrap/>
            <w:vAlign w:val="bottom"/>
            <w:hideMark/>
          </w:tcPr>
          <w:p w14:paraId="1765D921"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3947749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Instrument </w:t>
            </w:r>
            <w:proofErr w:type="spellStart"/>
            <w:r>
              <w:rPr>
                <w:rFonts w:ascii="Calibri" w:hAnsi="Calibri" w:cs="Calibri"/>
                <w:color w:val="000000"/>
                <w:sz w:val="22"/>
                <w:szCs w:val="22"/>
              </w:rPr>
              <w:t>parameters</w:t>
            </w:r>
            <w:proofErr w:type="spellEnd"/>
            <w:r>
              <w:rPr>
                <w:rFonts w:ascii="Calibri" w:hAnsi="Calibri" w:cs="Calibri"/>
                <w:color w:val="000000"/>
                <w:sz w:val="22"/>
                <w:szCs w:val="22"/>
              </w:rPr>
              <w:t xml:space="preserve"> for IPF</w:t>
            </w:r>
          </w:p>
        </w:tc>
      </w:tr>
      <w:tr w:rsidR="00D7542A" w:rsidRPr="001B6E5B" w14:paraId="53642D08" w14:textId="77777777" w:rsidTr="002519D3">
        <w:trPr>
          <w:trHeight w:val="290"/>
        </w:trPr>
        <w:tc>
          <w:tcPr>
            <w:tcW w:w="2076" w:type="dxa"/>
            <w:tcBorders>
              <w:top w:val="nil"/>
              <w:left w:val="nil"/>
              <w:bottom w:val="nil"/>
              <w:right w:val="nil"/>
            </w:tcBorders>
            <w:shd w:val="clear" w:color="D9D9D9" w:fill="D9D9D9"/>
            <w:noWrap/>
            <w:vAlign w:val="center"/>
            <w:hideMark/>
          </w:tcPr>
          <w:p w14:paraId="2CB24BD6" w14:textId="77777777" w:rsidR="00D7542A" w:rsidRDefault="00D7542A">
            <w:pPr>
              <w:rPr>
                <w:rFonts w:ascii="Calibri" w:hAnsi="Calibri" w:cs="Calibri"/>
                <w:color w:val="000000"/>
                <w:sz w:val="22"/>
                <w:szCs w:val="22"/>
              </w:rPr>
            </w:pPr>
            <w:r>
              <w:rPr>
                <w:rFonts w:ascii="Calibri" w:hAnsi="Calibri" w:cs="Calibri"/>
                <w:color w:val="000000"/>
                <w:sz w:val="22"/>
                <w:szCs w:val="22"/>
              </w:rPr>
              <w:t>AUX_POEORB</w:t>
            </w:r>
          </w:p>
        </w:tc>
        <w:tc>
          <w:tcPr>
            <w:tcW w:w="1096" w:type="dxa"/>
            <w:tcBorders>
              <w:top w:val="nil"/>
              <w:left w:val="nil"/>
              <w:bottom w:val="nil"/>
              <w:right w:val="nil"/>
            </w:tcBorders>
            <w:shd w:val="clear" w:color="D9D9D9" w:fill="D9D9D9"/>
            <w:noWrap/>
            <w:vAlign w:val="center"/>
            <w:hideMark/>
          </w:tcPr>
          <w:p w14:paraId="4F14281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CPOD</w:t>
            </w:r>
          </w:p>
        </w:tc>
        <w:tc>
          <w:tcPr>
            <w:tcW w:w="1781" w:type="dxa"/>
            <w:tcBorders>
              <w:top w:val="nil"/>
              <w:left w:val="nil"/>
              <w:bottom w:val="nil"/>
              <w:right w:val="nil"/>
            </w:tcBorders>
            <w:shd w:val="clear" w:color="D9D9D9" w:fill="D9D9D9"/>
            <w:noWrap/>
            <w:vAlign w:val="bottom"/>
            <w:hideMark/>
          </w:tcPr>
          <w:p w14:paraId="53538C11"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center"/>
            <w:hideMark/>
          </w:tcPr>
          <w:p w14:paraId="4731567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4ACF21D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0751422B"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Precise Orbit Ephemeris from Copernicus POD service</w:t>
            </w:r>
          </w:p>
        </w:tc>
      </w:tr>
      <w:tr w:rsidR="00D7542A" w14:paraId="2DA31528" w14:textId="77777777" w:rsidTr="002519D3">
        <w:trPr>
          <w:trHeight w:val="290"/>
        </w:trPr>
        <w:tc>
          <w:tcPr>
            <w:tcW w:w="2076" w:type="dxa"/>
            <w:tcBorders>
              <w:top w:val="nil"/>
              <w:left w:val="nil"/>
              <w:bottom w:val="nil"/>
              <w:right w:val="nil"/>
            </w:tcBorders>
            <w:shd w:val="clear" w:color="auto" w:fill="auto"/>
            <w:noWrap/>
            <w:vAlign w:val="center"/>
            <w:hideMark/>
          </w:tcPr>
          <w:p w14:paraId="45207BB3" w14:textId="77777777" w:rsidR="00D7542A" w:rsidRDefault="00D7542A">
            <w:pPr>
              <w:rPr>
                <w:rFonts w:ascii="Calibri" w:hAnsi="Calibri" w:cs="Calibri"/>
                <w:color w:val="BFBFBF"/>
                <w:sz w:val="22"/>
                <w:szCs w:val="22"/>
              </w:rPr>
            </w:pPr>
            <w:r>
              <w:rPr>
                <w:rFonts w:ascii="Calibri" w:hAnsi="Calibri" w:cs="Calibri"/>
                <w:color w:val="BFBFBF"/>
                <w:sz w:val="22"/>
                <w:szCs w:val="22"/>
              </w:rPr>
              <w:t>AUX_TIM</w:t>
            </w:r>
          </w:p>
        </w:tc>
        <w:tc>
          <w:tcPr>
            <w:tcW w:w="1096" w:type="dxa"/>
            <w:tcBorders>
              <w:top w:val="nil"/>
              <w:left w:val="nil"/>
              <w:bottom w:val="nil"/>
              <w:right w:val="nil"/>
            </w:tcBorders>
            <w:shd w:val="clear" w:color="auto" w:fill="auto"/>
            <w:noWrap/>
            <w:vAlign w:val="center"/>
            <w:hideMark/>
          </w:tcPr>
          <w:p w14:paraId="0A365C2B"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ESA</w:t>
            </w:r>
          </w:p>
        </w:tc>
        <w:tc>
          <w:tcPr>
            <w:tcW w:w="1781" w:type="dxa"/>
            <w:tcBorders>
              <w:top w:val="nil"/>
              <w:left w:val="nil"/>
              <w:bottom w:val="nil"/>
              <w:right w:val="nil"/>
            </w:tcBorders>
            <w:shd w:val="clear" w:color="auto" w:fill="auto"/>
            <w:noWrap/>
            <w:vAlign w:val="bottom"/>
            <w:hideMark/>
          </w:tcPr>
          <w:p w14:paraId="627AA4CD" w14:textId="77777777" w:rsidR="00D7542A" w:rsidRDefault="00D7542A">
            <w:pPr>
              <w:jc w:val="center"/>
              <w:rPr>
                <w:rFonts w:ascii="Calibri" w:hAnsi="Calibri" w:cs="Calibri"/>
                <w:color w:val="BFBFBF"/>
                <w:sz w:val="22"/>
                <w:szCs w:val="22"/>
              </w:rPr>
            </w:pPr>
            <w:proofErr w:type="spellStart"/>
            <w:r>
              <w:rPr>
                <w:rFonts w:ascii="Calibri" w:hAnsi="Calibri" w:cs="Calibri"/>
                <w:color w:val="BFBFBF"/>
                <w:sz w:val="22"/>
                <w:szCs w:val="22"/>
              </w:rPr>
              <w:t>static</w:t>
            </w:r>
            <w:proofErr w:type="spellEnd"/>
          </w:p>
        </w:tc>
        <w:tc>
          <w:tcPr>
            <w:tcW w:w="1454" w:type="dxa"/>
            <w:tcBorders>
              <w:top w:val="nil"/>
              <w:left w:val="nil"/>
              <w:bottom w:val="nil"/>
              <w:right w:val="nil"/>
            </w:tcBorders>
            <w:shd w:val="clear" w:color="auto" w:fill="auto"/>
            <w:noWrap/>
            <w:vAlign w:val="center"/>
            <w:hideMark/>
          </w:tcPr>
          <w:p w14:paraId="16113BBE"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L1 SLC/GRD</w:t>
            </w:r>
          </w:p>
        </w:tc>
        <w:tc>
          <w:tcPr>
            <w:tcW w:w="1427" w:type="dxa"/>
            <w:tcBorders>
              <w:top w:val="nil"/>
              <w:left w:val="nil"/>
              <w:bottom w:val="nil"/>
              <w:right w:val="nil"/>
            </w:tcBorders>
            <w:shd w:val="clear" w:color="auto" w:fill="auto"/>
            <w:noWrap/>
            <w:vAlign w:val="bottom"/>
            <w:hideMark/>
          </w:tcPr>
          <w:p w14:paraId="2E2DB7C0"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Y</w:t>
            </w:r>
          </w:p>
        </w:tc>
        <w:tc>
          <w:tcPr>
            <w:tcW w:w="13278" w:type="dxa"/>
            <w:tcBorders>
              <w:top w:val="nil"/>
              <w:left w:val="nil"/>
              <w:bottom w:val="nil"/>
              <w:right w:val="nil"/>
            </w:tcBorders>
            <w:shd w:val="clear" w:color="auto" w:fill="auto"/>
            <w:noWrap/>
            <w:vAlign w:val="center"/>
            <w:hideMark/>
          </w:tcPr>
          <w:p w14:paraId="2AEEFE6B" w14:textId="77777777" w:rsidR="00D7542A" w:rsidRDefault="00D7542A">
            <w:pPr>
              <w:rPr>
                <w:rFonts w:ascii="Calibri" w:hAnsi="Calibri" w:cs="Calibri"/>
                <w:color w:val="BFBFBF"/>
                <w:sz w:val="22"/>
                <w:szCs w:val="22"/>
              </w:rPr>
            </w:pPr>
            <w:r>
              <w:rPr>
                <w:rFonts w:ascii="Calibri" w:hAnsi="Calibri" w:cs="Calibri"/>
                <w:color w:val="BFBFBF"/>
                <w:sz w:val="22"/>
                <w:szCs w:val="22"/>
              </w:rPr>
              <w:t xml:space="preserve">Time </w:t>
            </w:r>
            <w:proofErr w:type="spellStart"/>
            <w:r>
              <w:rPr>
                <w:rFonts w:ascii="Calibri" w:hAnsi="Calibri" w:cs="Calibri"/>
                <w:color w:val="BFBFBF"/>
                <w:sz w:val="22"/>
                <w:szCs w:val="22"/>
              </w:rPr>
              <w:t>correlation</w:t>
            </w:r>
            <w:proofErr w:type="spellEnd"/>
            <w:r>
              <w:rPr>
                <w:rFonts w:ascii="Calibri" w:hAnsi="Calibri" w:cs="Calibri"/>
                <w:color w:val="BFBFBF"/>
                <w:sz w:val="22"/>
                <w:szCs w:val="22"/>
              </w:rPr>
              <w:t xml:space="preserve"> data</w:t>
            </w:r>
          </w:p>
        </w:tc>
      </w:tr>
      <w:tr w:rsidR="00D7542A" w:rsidRPr="001B6E5B" w14:paraId="48743530" w14:textId="77777777" w:rsidTr="002519D3">
        <w:trPr>
          <w:trHeight w:val="290"/>
        </w:trPr>
        <w:tc>
          <w:tcPr>
            <w:tcW w:w="2076" w:type="dxa"/>
            <w:tcBorders>
              <w:top w:val="nil"/>
              <w:left w:val="nil"/>
              <w:bottom w:val="nil"/>
              <w:right w:val="nil"/>
            </w:tcBorders>
            <w:shd w:val="clear" w:color="D9D9D9" w:fill="D9D9D9"/>
            <w:noWrap/>
            <w:vAlign w:val="center"/>
            <w:hideMark/>
          </w:tcPr>
          <w:p w14:paraId="646F618B" w14:textId="77777777" w:rsidR="00D7542A" w:rsidRDefault="00D7542A">
            <w:pPr>
              <w:rPr>
                <w:rFonts w:ascii="Calibri" w:hAnsi="Calibri" w:cs="Calibri"/>
                <w:color w:val="000000"/>
                <w:sz w:val="22"/>
                <w:szCs w:val="22"/>
              </w:rPr>
            </w:pPr>
            <w:r>
              <w:rPr>
                <w:rFonts w:ascii="Calibri" w:hAnsi="Calibri" w:cs="Calibri"/>
                <w:color w:val="000000"/>
                <w:sz w:val="22"/>
                <w:szCs w:val="22"/>
              </w:rPr>
              <w:t>S1__AUX_SCS</w:t>
            </w:r>
          </w:p>
        </w:tc>
        <w:tc>
          <w:tcPr>
            <w:tcW w:w="1096" w:type="dxa"/>
            <w:tcBorders>
              <w:top w:val="nil"/>
              <w:left w:val="nil"/>
              <w:bottom w:val="nil"/>
              <w:right w:val="nil"/>
            </w:tcBorders>
            <w:shd w:val="clear" w:color="D9D9D9" w:fill="D9D9D9"/>
            <w:noWrap/>
            <w:vAlign w:val="center"/>
            <w:hideMark/>
          </w:tcPr>
          <w:p w14:paraId="1FFDEC50"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6B5F723B"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bottom"/>
            <w:hideMark/>
          </w:tcPr>
          <w:p w14:paraId="47AE31FA"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00C0171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D9D9D9" w:fill="D9D9D9"/>
            <w:noWrap/>
            <w:vAlign w:val="center"/>
            <w:hideMark/>
          </w:tcPr>
          <w:p w14:paraId="6441B972"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 xml:space="preserve">Look-up table for OSW processing algorithm to predict the modulation transfer function and to remove nonlinear effects from the </w:t>
            </w:r>
            <w:proofErr w:type="spellStart"/>
            <w:r w:rsidRPr="00D7542A">
              <w:rPr>
                <w:rFonts w:ascii="Calibri" w:hAnsi="Calibri" w:cs="Calibri"/>
                <w:color w:val="000000"/>
                <w:sz w:val="22"/>
                <w:szCs w:val="22"/>
                <w:lang w:val="en-US"/>
              </w:rPr>
              <w:t>crossspectra</w:t>
            </w:r>
            <w:proofErr w:type="spellEnd"/>
          </w:p>
        </w:tc>
      </w:tr>
      <w:tr w:rsidR="00D7542A" w:rsidRPr="001B6E5B" w14:paraId="7F64B5FD" w14:textId="77777777" w:rsidTr="002519D3">
        <w:trPr>
          <w:trHeight w:val="290"/>
        </w:trPr>
        <w:tc>
          <w:tcPr>
            <w:tcW w:w="2076" w:type="dxa"/>
            <w:tcBorders>
              <w:top w:val="nil"/>
              <w:left w:val="nil"/>
              <w:bottom w:val="nil"/>
              <w:right w:val="nil"/>
            </w:tcBorders>
            <w:shd w:val="clear" w:color="auto" w:fill="auto"/>
            <w:noWrap/>
            <w:vAlign w:val="center"/>
            <w:hideMark/>
          </w:tcPr>
          <w:p w14:paraId="2D295186" w14:textId="77777777" w:rsidR="00D7542A" w:rsidRDefault="00D7542A">
            <w:pPr>
              <w:rPr>
                <w:rFonts w:ascii="Calibri" w:hAnsi="Calibri" w:cs="Calibri"/>
                <w:color w:val="000000"/>
                <w:sz w:val="22"/>
                <w:szCs w:val="22"/>
              </w:rPr>
            </w:pPr>
            <w:r>
              <w:rPr>
                <w:rFonts w:ascii="Calibri" w:hAnsi="Calibri" w:cs="Calibri"/>
                <w:color w:val="000000"/>
                <w:sz w:val="22"/>
                <w:szCs w:val="22"/>
              </w:rPr>
              <w:t>S1__AUX_WND</w:t>
            </w:r>
          </w:p>
        </w:tc>
        <w:tc>
          <w:tcPr>
            <w:tcW w:w="1096" w:type="dxa"/>
            <w:tcBorders>
              <w:top w:val="nil"/>
              <w:left w:val="nil"/>
              <w:bottom w:val="nil"/>
              <w:right w:val="nil"/>
            </w:tcBorders>
            <w:shd w:val="clear" w:color="auto" w:fill="auto"/>
            <w:noWrap/>
            <w:vAlign w:val="center"/>
            <w:hideMark/>
          </w:tcPr>
          <w:p w14:paraId="2529486A"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ECMWF</w:t>
            </w:r>
          </w:p>
        </w:tc>
        <w:tc>
          <w:tcPr>
            <w:tcW w:w="1781" w:type="dxa"/>
            <w:tcBorders>
              <w:top w:val="nil"/>
              <w:left w:val="nil"/>
              <w:bottom w:val="nil"/>
              <w:right w:val="nil"/>
            </w:tcBorders>
            <w:shd w:val="clear" w:color="auto" w:fill="auto"/>
            <w:noWrap/>
            <w:vAlign w:val="bottom"/>
            <w:hideMark/>
          </w:tcPr>
          <w:p w14:paraId="3BCBCFF8"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14F61F2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4117097E"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auto" w:fill="auto"/>
            <w:noWrap/>
            <w:vAlign w:val="center"/>
            <w:hideMark/>
          </w:tcPr>
          <w:p w14:paraId="2BD40230"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ECMWF wind speed and direction at 10m ASL</w:t>
            </w:r>
          </w:p>
        </w:tc>
      </w:tr>
      <w:tr w:rsidR="00D7542A" w:rsidRPr="001B6E5B" w14:paraId="2F7C9F23" w14:textId="77777777" w:rsidTr="002519D3">
        <w:trPr>
          <w:trHeight w:val="290"/>
        </w:trPr>
        <w:tc>
          <w:tcPr>
            <w:tcW w:w="2076" w:type="dxa"/>
            <w:tcBorders>
              <w:top w:val="nil"/>
              <w:left w:val="nil"/>
              <w:bottom w:val="nil"/>
              <w:right w:val="nil"/>
            </w:tcBorders>
            <w:shd w:val="clear" w:color="D9D9D9" w:fill="D9D9D9"/>
            <w:noWrap/>
            <w:vAlign w:val="center"/>
            <w:hideMark/>
          </w:tcPr>
          <w:p w14:paraId="55A6A0D9" w14:textId="77777777" w:rsidR="00D7542A" w:rsidRDefault="00D7542A">
            <w:pPr>
              <w:rPr>
                <w:rFonts w:ascii="Calibri" w:hAnsi="Calibri" w:cs="Calibri"/>
                <w:color w:val="000000"/>
                <w:sz w:val="22"/>
                <w:szCs w:val="22"/>
              </w:rPr>
            </w:pPr>
            <w:r>
              <w:rPr>
                <w:rFonts w:ascii="Calibri" w:hAnsi="Calibri" w:cs="Calibri"/>
                <w:color w:val="000000"/>
                <w:sz w:val="22"/>
                <w:szCs w:val="22"/>
              </w:rPr>
              <w:t>S1__AUX_WAV</w:t>
            </w:r>
          </w:p>
        </w:tc>
        <w:tc>
          <w:tcPr>
            <w:tcW w:w="1096" w:type="dxa"/>
            <w:tcBorders>
              <w:top w:val="nil"/>
              <w:left w:val="nil"/>
              <w:bottom w:val="nil"/>
              <w:right w:val="nil"/>
            </w:tcBorders>
            <w:shd w:val="clear" w:color="D9D9D9" w:fill="D9D9D9"/>
            <w:noWrap/>
            <w:vAlign w:val="center"/>
            <w:hideMark/>
          </w:tcPr>
          <w:p w14:paraId="74757B1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IFREMER</w:t>
            </w:r>
          </w:p>
        </w:tc>
        <w:tc>
          <w:tcPr>
            <w:tcW w:w="1781" w:type="dxa"/>
            <w:tcBorders>
              <w:top w:val="nil"/>
              <w:left w:val="nil"/>
              <w:bottom w:val="nil"/>
              <w:right w:val="nil"/>
            </w:tcBorders>
            <w:shd w:val="clear" w:color="D9D9D9" w:fill="D9D9D9"/>
            <w:noWrap/>
            <w:vAlign w:val="bottom"/>
            <w:hideMark/>
          </w:tcPr>
          <w:p w14:paraId="59FF645D"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bottom"/>
            <w:hideMark/>
          </w:tcPr>
          <w:p w14:paraId="35BA235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40E9CAF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D9D9D9" w:fill="D9D9D9"/>
            <w:vAlign w:val="center"/>
            <w:hideMark/>
          </w:tcPr>
          <w:p w14:paraId="641C5F30" w14:textId="77777777" w:rsidR="00D7542A" w:rsidRPr="00D7542A" w:rsidRDefault="00D7542A">
            <w:pPr>
              <w:rPr>
                <w:rFonts w:ascii="Calibri" w:hAnsi="Calibri" w:cs="Calibri"/>
                <w:color w:val="000000"/>
                <w:sz w:val="22"/>
                <w:szCs w:val="22"/>
                <w:lang w:val="en-US"/>
              </w:rPr>
            </w:pPr>
            <w:proofErr w:type="spellStart"/>
            <w:r w:rsidRPr="00D7542A">
              <w:rPr>
                <w:rFonts w:ascii="Calibri" w:hAnsi="Calibri" w:cs="Calibri"/>
                <w:color w:val="000000"/>
                <w:sz w:val="22"/>
                <w:szCs w:val="22"/>
                <w:lang w:val="en-US"/>
              </w:rPr>
              <w:t>WaveWatchIII</w:t>
            </w:r>
            <w:proofErr w:type="spellEnd"/>
            <w:r w:rsidRPr="00D7542A">
              <w:rPr>
                <w:rFonts w:ascii="Calibri" w:hAnsi="Calibri" w:cs="Calibri"/>
                <w:color w:val="000000"/>
                <w:sz w:val="22"/>
                <w:szCs w:val="22"/>
                <w:lang w:val="en-US"/>
              </w:rPr>
              <w:t xml:space="preserve"> surface </w:t>
            </w:r>
            <w:proofErr w:type="spellStart"/>
            <w:r w:rsidRPr="00D7542A">
              <w:rPr>
                <w:rFonts w:ascii="Calibri" w:hAnsi="Calibri" w:cs="Calibri"/>
                <w:color w:val="000000"/>
                <w:sz w:val="22"/>
                <w:szCs w:val="22"/>
                <w:lang w:val="en-US"/>
              </w:rPr>
              <w:t>stockes</w:t>
            </w:r>
            <w:proofErr w:type="spellEnd"/>
            <w:r w:rsidRPr="00D7542A">
              <w:rPr>
                <w:rFonts w:ascii="Calibri" w:hAnsi="Calibri" w:cs="Calibri"/>
                <w:color w:val="000000"/>
                <w:sz w:val="22"/>
                <w:szCs w:val="22"/>
                <w:lang w:val="en-US"/>
              </w:rPr>
              <w:t xml:space="preserve"> drift velocity and direction for the interpretation of the RVL component of the L2 OCN product</w:t>
            </w:r>
          </w:p>
        </w:tc>
      </w:tr>
      <w:tr w:rsidR="00D7542A" w:rsidRPr="001B6E5B" w14:paraId="2A56BDEE" w14:textId="77777777" w:rsidTr="002519D3">
        <w:trPr>
          <w:trHeight w:val="290"/>
        </w:trPr>
        <w:tc>
          <w:tcPr>
            <w:tcW w:w="2076" w:type="dxa"/>
            <w:tcBorders>
              <w:top w:val="nil"/>
              <w:left w:val="nil"/>
              <w:bottom w:val="nil"/>
              <w:right w:val="nil"/>
            </w:tcBorders>
            <w:shd w:val="clear" w:color="auto" w:fill="auto"/>
            <w:noWrap/>
            <w:vAlign w:val="center"/>
            <w:hideMark/>
          </w:tcPr>
          <w:p w14:paraId="5AF1CE5D" w14:textId="77777777" w:rsidR="00D7542A" w:rsidRDefault="00D7542A">
            <w:pPr>
              <w:rPr>
                <w:rFonts w:ascii="Calibri" w:hAnsi="Calibri" w:cs="Calibri"/>
                <w:color w:val="000000"/>
                <w:sz w:val="22"/>
                <w:szCs w:val="22"/>
              </w:rPr>
            </w:pPr>
            <w:r>
              <w:rPr>
                <w:rFonts w:ascii="Calibri" w:hAnsi="Calibri" w:cs="Calibri"/>
                <w:color w:val="000000"/>
                <w:sz w:val="22"/>
                <w:szCs w:val="22"/>
              </w:rPr>
              <w:t>S1__AUX_ICE</w:t>
            </w:r>
          </w:p>
        </w:tc>
        <w:tc>
          <w:tcPr>
            <w:tcW w:w="1096" w:type="dxa"/>
            <w:tcBorders>
              <w:top w:val="nil"/>
              <w:left w:val="nil"/>
              <w:bottom w:val="nil"/>
              <w:right w:val="nil"/>
            </w:tcBorders>
            <w:shd w:val="clear" w:color="auto" w:fill="auto"/>
            <w:noWrap/>
            <w:vAlign w:val="center"/>
            <w:hideMark/>
          </w:tcPr>
          <w:p w14:paraId="0986BF0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OSISAF</w:t>
            </w:r>
          </w:p>
        </w:tc>
        <w:tc>
          <w:tcPr>
            <w:tcW w:w="1781" w:type="dxa"/>
            <w:tcBorders>
              <w:top w:val="nil"/>
              <w:left w:val="nil"/>
              <w:bottom w:val="nil"/>
              <w:right w:val="nil"/>
            </w:tcBorders>
            <w:shd w:val="clear" w:color="auto" w:fill="auto"/>
            <w:noWrap/>
            <w:vAlign w:val="bottom"/>
            <w:hideMark/>
          </w:tcPr>
          <w:p w14:paraId="115AF89D"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6A0051A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294A9EB0"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auto" w:fill="auto"/>
            <w:vAlign w:val="center"/>
            <w:hideMark/>
          </w:tcPr>
          <w:p w14:paraId="2EB67FEF"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Sea ice percentage to process the OWI component of the L2 OCN product</w:t>
            </w:r>
          </w:p>
        </w:tc>
      </w:tr>
      <w:tr w:rsidR="00D7542A" w14:paraId="7E59F2BE" w14:textId="77777777" w:rsidTr="002519D3">
        <w:trPr>
          <w:trHeight w:val="290"/>
        </w:trPr>
        <w:tc>
          <w:tcPr>
            <w:tcW w:w="2076" w:type="dxa"/>
            <w:tcBorders>
              <w:top w:val="nil"/>
              <w:left w:val="nil"/>
              <w:bottom w:val="nil"/>
              <w:right w:val="nil"/>
            </w:tcBorders>
            <w:shd w:val="clear" w:color="D9D9D9" w:fill="D9D9D9"/>
            <w:noWrap/>
            <w:vAlign w:val="bottom"/>
            <w:hideMark/>
          </w:tcPr>
          <w:p w14:paraId="18389516" w14:textId="77777777" w:rsidR="00D7542A" w:rsidRDefault="00D7542A">
            <w:pPr>
              <w:rPr>
                <w:rFonts w:ascii="Calibri" w:hAnsi="Calibri" w:cs="Calibri"/>
                <w:color w:val="000000"/>
                <w:sz w:val="22"/>
                <w:szCs w:val="22"/>
              </w:rPr>
            </w:pPr>
            <w:r>
              <w:rPr>
                <w:rFonts w:ascii="Calibri" w:hAnsi="Calibri" w:cs="Calibri"/>
                <w:color w:val="000000"/>
                <w:sz w:val="22"/>
                <w:szCs w:val="22"/>
              </w:rPr>
              <w:t>AMH_ERRMAT_MPC</w:t>
            </w:r>
          </w:p>
        </w:tc>
        <w:tc>
          <w:tcPr>
            <w:tcW w:w="1096" w:type="dxa"/>
            <w:tcBorders>
              <w:top w:val="nil"/>
              <w:left w:val="nil"/>
              <w:bottom w:val="nil"/>
              <w:right w:val="nil"/>
            </w:tcBorders>
            <w:shd w:val="clear" w:color="D9D9D9" w:fill="D9D9D9"/>
            <w:noWrap/>
            <w:vAlign w:val="center"/>
            <w:hideMark/>
          </w:tcPr>
          <w:p w14:paraId="4DBC1D8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44C6524F"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bottom"/>
            <w:hideMark/>
          </w:tcPr>
          <w:p w14:paraId="0750815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367F6609"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507A4946" w14:textId="77777777" w:rsidR="00D7542A" w:rsidRDefault="00D7542A">
            <w:pPr>
              <w:rPr>
                <w:rFonts w:ascii="Calibri" w:hAnsi="Calibri" w:cs="Calibri"/>
                <w:color w:val="000000"/>
                <w:sz w:val="22"/>
                <w:szCs w:val="22"/>
              </w:rPr>
            </w:pPr>
            <w:proofErr w:type="spellStart"/>
            <w:r>
              <w:rPr>
                <w:rFonts w:ascii="Calibri" w:hAnsi="Calibri" w:cs="Calibri"/>
                <w:color w:val="000000"/>
                <w:sz w:val="22"/>
                <w:szCs w:val="22"/>
              </w:rPr>
              <w:t>antenna</w:t>
            </w:r>
            <w:proofErr w:type="spellEnd"/>
            <w:r>
              <w:rPr>
                <w:rFonts w:ascii="Calibri" w:hAnsi="Calibri" w:cs="Calibri"/>
                <w:color w:val="000000"/>
                <w:sz w:val="22"/>
                <w:szCs w:val="22"/>
              </w:rPr>
              <w:t xml:space="preserve"> model </w:t>
            </w:r>
            <w:proofErr w:type="spellStart"/>
            <w:r>
              <w:rPr>
                <w:rFonts w:ascii="Calibri" w:hAnsi="Calibri" w:cs="Calibri"/>
                <w:color w:val="000000"/>
                <w:sz w:val="22"/>
                <w:szCs w:val="22"/>
              </w:rPr>
              <w:t>error</w:t>
            </w:r>
            <w:proofErr w:type="spellEnd"/>
            <w:r>
              <w:rPr>
                <w:rFonts w:ascii="Calibri" w:hAnsi="Calibri" w:cs="Calibri"/>
                <w:color w:val="000000"/>
                <w:sz w:val="22"/>
                <w:szCs w:val="22"/>
              </w:rPr>
              <w:t xml:space="preserve"> matrices</w:t>
            </w:r>
          </w:p>
        </w:tc>
      </w:tr>
      <w:tr w:rsidR="00D7542A" w14:paraId="28F3B4E3" w14:textId="77777777" w:rsidTr="002519D3">
        <w:trPr>
          <w:trHeight w:val="290"/>
        </w:trPr>
        <w:tc>
          <w:tcPr>
            <w:tcW w:w="2076" w:type="dxa"/>
            <w:tcBorders>
              <w:top w:val="nil"/>
              <w:left w:val="nil"/>
              <w:bottom w:val="nil"/>
              <w:right w:val="nil"/>
            </w:tcBorders>
            <w:shd w:val="clear" w:color="auto" w:fill="auto"/>
            <w:noWrap/>
            <w:vAlign w:val="bottom"/>
            <w:hideMark/>
          </w:tcPr>
          <w:p w14:paraId="5BC26DF0" w14:textId="77777777" w:rsidR="00D7542A" w:rsidRDefault="00D7542A">
            <w:pPr>
              <w:rPr>
                <w:rFonts w:ascii="Calibri" w:hAnsi="Calibri" w:cs="Calibri"/>
                <w:color w:val="000000"/>
                <w:sz w:val="22"/>
                <w:szCs w:val="22"/>
              </w:rPr>
            </w:pPr>
            <w:r>
              <w:rPr>
                <w:rFonts w:ascii="Calibri" w:hAnsi="Calibri" w:cs="Calibri"/>
                <w:color w:val="000000"/>
                <w:sz w:val="22"/>
                <w:szCs w:val="22"/>
              </w:rPr>
              <w:t>AMV_ERRMAT_MPC</w:t>
            </w:r>
          </w:p>
        </w:tc>
        <w:tc>
          <w:tcPr>
            <w:tcW w:w="1096" w:type="dxa"/>
            <w:tcBorders>
              <w:top w:val="nil"/>
              <w:left w:val="nil"/>
              <w:bottom w:val="nil"/>
              <w:right w:val="nil"/>
            </w:tcBorders>
            <w:shd w:val="clear" w:color="auto" w:fill="auto"/>
            <w:noWrap/>
            <w:vAlign w:val="center"/>
            <w:hideMark/>
          </w:tcPr>
          <w:p w14:paraId="4D00876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28572D85"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337A1C83"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6EA4953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3AFD780F" w14:textId="77777777" w:rsidR="00D7542A" w:rsidRDefault="00D7542A">
            <w:pPr>
              <w:rPr>
                <w:rFonts w:ascii="Calibri" w:hAnsi="Calibri" w:cs="Calibri"/>
                <w:color w:val="000000"/>
                <w:sz w:val="22"/>
                <w:szCs w:val="22"/>
              </w:rPr>
            </w:pPr>
            <w:proofErr w:type="spellStart"/>
            <w:r>
              <w:rPr>
                <w:rFonts w:ascii="Calibri" w:hAnsi="Calibri" w:cs="Calibri"/>
                <w:color w:val="000000"/>
                <w:sz w:val="22"/>
                <w:szCs w:val="22"/>
              </w:rPr>
              <w:t>antenna</w:t>
            </w:r>
            <w:proofErr w:type="spellEnd"/>
            <w:r>
              <w:rPr>
                <w:rFonts w:ascii="Calibri" w:hAnsi="Calibri" w:cs="Calibri"/>
                <w:color w:val="000000"/>
                <w:sz w:val="22"/>
                <w:szCs w:val="22"/>
              </w:rPr>
              <w:t xml:space="preserve"> model </w:t>
            </w:r>
            <w:proofErr w:type="spellStart"/>
            <w:r>
              <w:rPr>
                <w:rFonts w:ascii="Calibri" w:hAnsi="Calibri" w:cs="Calibri"/>
                <w:color w:val="000000"/>
                <w:sz w:val="22"/>
                <w:szCs w:val="22"/>
              </w:rPr>
              <w:t>error</w:t>
            </w:r>
            <w:proofErr w:type="spellEnd"/>
            <w:r>
              <w:rPr>
                <w:rFonts w:ascii="Calibri" w:hAnsi="Calibri" w:cs="Calibri"/>
                <w:color w:val="000000"/>
                <w:sz w:val="22"/>
                <w:szCs w:val="22"/>
              </w:rPr>
              <w:t xml:space="preserve"> matrices</w:t>
            </w:r>
          </w:p>
        </w:tc>
      </w:tr>
    </w:tbl>
    <w:p w14:paraId="2265DE1A" w14:textId="77777777" w:rsidR="003B03EA" w:rsidRPr="003732AC" w:rsidRDefault="003B03EA" w:rsidP="00B752C0">
      <w:pPr>
        <w:rPr>
          <w:rFonts w:ascii="Arial" w:hAnsi="Arial" w:cs="Arial"/>
          <w:lang w:val="en-US"/>
        </w:rPr>
      </w:pPr>
    </w:p>
    <w:sectPr w:rsidR="003B03EA" w:rsidRPr="003732AC" w:rsidSect="003B03EA">
      <w:headerReference w:type="default" r:id="rId15"/>
      <w:footerReference w:type="default" r:id="rId16"/>
      <w:headerReference w:type="first" r:id="rId17"/>
      <w:footerReference w:type="first" r:id="rId18"/>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D6AE1" w14:textId="77777777" w:rsidR="004668B5" w:rsidRDefault="004668B5">
      <w:r>
        <w:separator/>
      </w:r>
    </w:p>
  </w:endnote>
  <w:endnote w:type="continuationSeparator" w:id="0">
    <w:p w14:paraId="626F5B93" w14:textId="77777777" w:rsidR="004668B5" w:rsidRDefault="004668B5">
      <w:r>
        <w:continuationSeparator/>
      </w:r>
    </w:p>
  </w:endnote>
  <w:endnote w:type="continuationNotice" w:id="1">
    <w:p w14:paraId="08918E87" w14:textId="77777777" w:rsidR="004668B5" w:rsidRDefault="00466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CFE91" w14:textId="77777777" w:rsidR="000958B2" w:rsidRPr="00573D3A" w:rsidRDefault="000958B2"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66432" behindDoc="0" locked="0" layoutInCell="1" allowOverlap="1" wp14:anchorId="6422C238" wp14:editId="2481C466">
          <wp:simplePos x="0" y="0"/>
          <wp:positionH relativeFrom="column">
            <wp:posOffset>-484505</wp:posOffset>
          </wp:positionH>
          <wp:positionV relativeFrom="paragraph">
            <wp:posOffset>-27305</wp:posOffset>
          </wp:positionV>
          <wp:extent cx="895350" cy="771525"/>
          <wp:effectExtent l="0" t="0" r="0" b="9525"/>
          <wp:wrapNone/>
          <wp:docPr id="31" name="Image 31"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64384" behindDoc="0" locked="0" layoutInCell="1" allowOverlap="1" wp14:anchorId="21583FAB" wp14:editId="518F48F4">
              <wp:simplePos x="0" y="0"/>
              <wp:positionH relativeFrom="column">
                <wp:posOffset>-1260475</wp:posOffset>
              </wp:positionH>
              <wp:positionV relativeFrom="paragraph">
                <wp:posOffset>-137160</wp:posOffset>
              </wp:positionV>
              <wp:extent cx="7574280" cy="0"/>
              <wp:effectExtent l="0" t="0" r="0" b="0"/>
              <wp:wrapNone/>
              <wp:docPr id="1"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4F1EEB" w:rsidRPr="004F1EEB">
      <w:rPr>
        <w:noProof/>
        <w:color w:val="5096AA"/>
        <w:sz w:val="16"/>
        <w:szCs w:val="16"/>
        <w:lang w:val="en-US"/>
      </w:rPr>
      <w:t>2</w:t>
    </w:r>
    <w:r w:rsidRPr="00372951">
      <w:rPr>
        <w:color w:val="5096AA"/>
        <w:sz w:val="16"/>
        <w:szCs w:val="16"/>
      </w:rPr>
      <w:fldChar w:fldCharType="end"/>
    </w:r>
  </w:p>
  <w:p w14:paraId="67AEF9AF" w14:textId="77777777" w:rsidR="000958B2" w:rsidRPr="00623467" w:rsidRDefault="000958B2" w:rsidP="00842EA6">
    <w:pPr>
      <w:pStyle w:val="Pieddepage"/>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4F1EEB">
      <w:rPr>
        <w:color w:val="5096AA"/>
        <w:sz w:val="16"/>
        <w:szCs w:val="16"/>
        <w:lang w:val="en-US"/>
      </w:rPr>
      <w:t>Version 3.1</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4F1EEB">
      <w:rPr>
        <w:color w:val="5096AA"/>
        <w:sz w:val="16"/>
        <w:szCs w:val="16"/>
      </w:rPr>
      <w:t>11 June 2021</w:t>
    </w:r>
    <w:r w:rsidRPr="00572908">
      <w:rPr>
        <w:color w:val="5096AA"/>
        <w:sz w:val="16"/>
        <w:szCs w:val="16"/>
      </w:rPr>
      <w:fldChar w:fldCharType="end"/>
    </w:r>
  </w:p>
  <w:p w14:paraId="3EAD95D3" w14:textId="77777777" w:rsidR="000958B2" w:rsidRPr="00B8790B" w:rsidRDefault="000958B2"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sidR="007C6704">
      <w:rPr>
        <w:bCs/>
        <w:color w:val="5096AA"/>
        <w:sz w:val="16"/>
        <w:szCs w:val="16"/>
      </w:rPr>
      <w:t>RRPP-TN-0006-CS</w:t>
    </w:r>
    <w:r w:rsidRPr="00B8790B">
      <w:rPr>
        <w:bCs/>
        <w:color w:val="5096AA"/>
        <w:sz w:val="16"/>
        <w:szCs w:val="16"/>
      </w:rPr>
      <w:fldChar w:fldCharType="end"/>
    </w:r>
  </w:p>
  <w:p w14:paraId="2459A508" w14:textId="77777777" w:rsidR="000958B2" w:rsidRPr="00667E9A" w:rsidRDefault="000958B2" w:rsidP="00842EA6">
    <w:pPr>
      <w:pStyle w:val="Pieddepage"/>
      <w:tabs>
        <w:tab w:val="right" w:pos="9923"/>
      </w:tabs>
      <w:spacing w:before="0" w:after="0"/>
      <w:ind w:right="-1701"/>
      <w:jc w:val="center"/>
      <w:rPr>
        <w:i/>
        <w:iCs/>
        <w:color w:val="808080"/>
        <w:sz w:val="13"/>
        <w:szCs w:val="13"/>
      </w:rPr>
    </w:pPr>
  </w:p>
  <w:p w14:paraId="1E1CF488" w14:textId="77777777" w:rsidR="000958B2" w:rsidRPr="00842EA6" w:rsidRDefault="000958B2"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70528" behindDoc="0" locked="0" layoutInCell="1" allowOverlap="1" wp14:anchorId="00EE9D93" wp14:editId="5D1FB737">
              <wp:simplePos x="0" y="0"/>
              <wp:positionH relativeFrom="page">
                <wp:posOffset>0</wp:posOffset>
              </wp:positionH>
              <wp:positionV relativeFrom="page">
                <wp:posOffset>10634980</wp:posOffset>
              </wp:positionV>
              <wp:extent cx="7609840" cy="7112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0;margin-top:837.4pt;width:599.2pt;height:5.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67456" behindDoc="0" locked="0" layoutInCell="1" allowOverlap="1" wp14:anchorId="24C49645" wp14:editId="24C5997A">
          <wp:simplePos x="0" y="0"/>
          <wp:positionH relativeFrom="column">
            <wp:posOffset>85725</wp:posOffset>
          </wp:positionH>
          <wp:positionV relativeFrom="paragraph">
            <wp:posOffset>10030460</wp:posOffset>
          </wp:positionV>
          <wp:extent cx="605155" cy="554990"/>
          <wp:effectExtent l="0" t="0" r="4445"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68480" behindDoc="0" locked="0" layoutInCell="1" allowOverlap="1" wp14:anchorId="4B9DB0F1" wp14:editId="7B99DC4C">
          <wp:simplePos x="0" y="0"/>
          <wp:positionH relativeFrom="column">
            <wp:posOffset>688975</wp:posOffset>
          </wp:positionH>
          <wp:positionV relativeFrom="paragraph">
            <wp:posOffset>10028555</wp:posOffset>
          </wp:positionV>
          <wp:extent cx="619125" cy="551815"/>
          <wp:effectExtent l="0" t="0" r="9525" b="635"/>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0958B2" w14:paraId="1C5606D2" w14:textId="77777777" w:rsidTr="006874E1">
      <w:trPr>
        <w:trHeight w:val="993"/>
        <w:jc w:val="center"/>
      </w:trPr>
      <w:tc>
        <w:tcPr>
          <w:tcW w:w="2268" w:type="dxa"/>
          <w:shd w:val="clear" w:color="auto" w:fill="auto"/>
          <w:vAlign w:val="center"/>
        </w:tcPr>
        <w:p w14:paraId="7EC4EFEE" w14:textId="77777777" w:rsidR="000958B2" w:rsidRDefault="000958B2"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7C484248" wp14:editId="7B23C481">
                <wp:extent cx="1456690" cy="584835"/>
                <wp:effectExtent l="0" t="0" r="0" b="0"/>
                <wp:docPr id="67" name="Image 67"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6435671C" w14:textId="77777777" w:rsidR="000958B2" w:rsidRPr="009F0106" w:rsidRDefault="000958B2"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26368EE9" wp14:editId="161558D7">
                    <wp:extent cx="1270" cy="19685"/>
                    <wp:effectExtent l="0" t="0" r="0" b="0"/>
                    <wp:docPr id="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" fillcolor="#aca899" stroked="f">
                    <v:path arrowok="t"/>
                    <w10:anchorlock/>
                  </v:rect>
                </w:pict>
              </mc:Fallback>
            </mc:AlternateContent>
          </w:r>
        </w:p>
        <w:p w14:paraId="6FC17B81" w14:textId="77777777" w:rsidR="000958B2" w:rsidRPr="006B3DCF" w:rsidRDefault="000958B2"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6CABF800" w14:textId="77777777" w:rsidR="000958B2" w:rsidRDefault="000958B2"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4BFDDB90" wp14:editId="64DD0AA3">
                <wp:extent cx="612140" cy="565785"/>
                <wp:effectExtent l="0" t="0" r="0" b="0"/>
                <wp:docPr id="6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2B5072A5" w14:textId="77777777" w:rsidR="000958B2" w:rsidRPr="006874E1" w:rsidRDefault="000958B2"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449FA" w14:textId="6880E41F" w:rsidR="009F04F3" w:rsidRPr="00573D3A" w:rsidRDefault="009F04F3"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6192" behindDoc="0" locked="0" layoutInCell="1" allowOverlap="1" wp14:anchorId="462C0BA4" wp14:editId="22C75D6F">
          <wp:simplePos x="0" y="0"/>
          <wp:positionH relativeFrom="column">
            <wp:posOffset>-484505</wp:posOffset>
          </wp:positionH>
          <wp:positionV relativeFrom="paragraph">
            <wp:posOffset>-27305</wp:posOffset>
          </wp:positionV>
          <wp:extent cx="895350" cy="771525"/>
          <wp:effectExtent l="0" t="0" r="0" b="9525"/>
          <wp:wrapNone/>
          <wp:docPr id="83" name="Image 83"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4144" behindDoc="0" locked="0" layoutInCell="1" allowOverlap="1" wp14:anchorId="55583068" wp14:editId="3345F1C1">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A54648"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4F1EEB" w:rsidRPr="004F1EEB">
      <w:rPr>
        <w:noProof/>
        <w:color w:val="5096AA"/>
        <w:sz w:val="16"/>
        <w:szCs w:val="16"/>
        <w:lang w:val="en-US"/>
      </w:rPr>
      <w:t>7</w:t>
    </w:r>
    <w:r w:rsidRPr="00372951">
      <w:rPr>
        <w:color w:val="5096AA"/>
        <w:sz w:val="16"/>
        <w:szCs w:val="16"/>
      </w:rPr>
      <w:fldChar w:fldCharType="end"/>
    </w:r>
  </w:p>
  <w:p w14:paraId="6896C09A" w14:textId="759384C9" w:rsidR="009F04F3" w:rsidRPr="001209B2" w:rsidRDefault="009F04F3" w:rsidP="00842EA6">
    <w:pPr>
      <w:pStyle w:val="Pieddepage"/>
      <w:tabs>
        <w:tab w:val="right" w:pos="9923"/>
      </w:tabs>
      <w:spacing w:before="0" w:after="0"/>
      <w:ind w:right="-1701"/>
      <w:jc w:val="center"/>
      <w:rPr>
        <w:color w:val="5096AA"/>
        <w:sz w:val="16"/>
        <w:szCs w:val="16"/>
        <w:lang w:val="en-US"/>
      </w:rPr>
    </w:pPr>
    <w:r w:rsidRPr="001209B2">
      <w:rPr>
        <w:color w:val="5096AA"/>
        <w:sz w:val="16"/>
        <w:szCs w:val="16"/>
        <w:lang w:val="en-US"/>
      </w:rPr>
      <w:t xml:space="preserve">Issue </w:t>
    </w:r>
    <w:r w:rsidRPr="00D61B96">
      <w:rPr>
        <w:color w:val="5096AA"/>
        <w:sz w:val="16"/>
        <w:szCs w:val="16"/>
      </w:rPr>
      <w:fldChar w:fldCharType="begin"/>
    </w:r>
    <w:r w:rsidRPr="001209B2">
      <w:rPr>
        <w:color w:val="5096AA"/>
        <w:sz w:val="16"/>
        <w:szCs w:val="16"/>
        <w:lang w:val="en-US"/>
      </w:rPr>
      <w:instrText xml:space="preserve"> DOCPROPERTY  BID_ISSUE  \* MERGEFORMAT </w:instrText>
    </w:r>
    <w:r w:rsidRPr="00D61B96">
      <w:rPr>
        <w:color w:val="5096AA"/>
        <w:sz w:val="16"/>
        <w:szCs w:val="16"/>
      </w:rPr>
      <w:fldChar w:fldCharType="separate"/>
    </w:r>
    <w:r w:rsidR="00DE0210">
      <w:rPr>
        <w:color w:val="5096AA"/>
        <w:sz w:val="16"/>
        <w:szCs w:val="16"/>
        <w:lang w:val="en-US"/>
      </w:rPr>
      <w:t>Version 3</w:t>
    </w:r>
    <w:r w:rsidRPr="00D61B96">
      <w:rPr>
        <w:color w:val="5096AA"/>
        <w:sz w:val="16"/>
        <w:szCs w:val="16"/>
      </w:rPr>
      <w:fldChar w:fldCharType="end"/>
    </w:r>
    <w:r w:rsidRPr="001209B2">
      <w:rPr>
        <w:color w:val="5096AA"/>
        <w:sz w:val="16"/>
        <w:szCs w:val="16"/>
        <w:lang w:val="en-US"/>
      </w:rPr>
      <w:t xml:space="preserve"> </w:t>
    </w:r>
    <w:r w:rsidRPr="00572908">
      <w:rPr>
        <w:color w:val="5096AA"/>
        <w:sz w:val="16"/>
        <w:szCs w:val="16"/>
      </w:rPr>
      <w:t xml:space="preserve">- </w:t>
    </w:r>
    <w:r w:rsidR="00572908" w:rsidRPr="00572908">
      <w:rPr>
        <w:color w:val="5096AA"/>
        <w:sz w:val="16"/>
        <w:szCs w:val="16"/>
      </w:rPr>
      <w:fldChar w:fldCharType="begin"/>
    </w:r>
    <w:r w:rsidR="00572908" w:rsidRPr="00572908">
      <w:rPr>
        <w:color w:val="5096AA"/>
        <w:sz w:val="16"/>
        <w:szCs w:val="16"/>
      </w:rPr>
      <w:instrText xml:space="preserve"> DOCPROPERTY  Date  \* MERGEFORMAT </w:instrText>
    </w:r>
    <w:r w:rsidR="00572908" w:rsidRPr="00572908">
      <w:rPr>
        <w:color w:val="5096AA"/>
        <w:sz w:val="16"/>
        <w:szCs w:val="16"/>
      </w:rPr>
      <w:fldChar w:fldCharType="separate"/>
    </w:r>
    <w:r w:rsidR="00DE0210">
      <w:rPr>
        <w:color w:val="5096AA"/>
        <w:sz w:val="16"/>
        <w:szCs w:val="16"/>
      </w:rPr>
      <w:t>02 April 2021</w:t>
    </w:r>
    <w:r w:rsidR="00572908" w:rsidRPr="00572908">
      <w:rPr>
        <w:color w:val="5096AA"/>
        <w:sz w:val="16"/>
        <w:szCs w:val="16"/>
      </w:rPr>
      <w:fldChar w:fldCharType="end"/>
    </w:r>
  </w:p>
  <w:p w14:paraId="7A67CA67" w14:textId="564EFF87" w:rsidR="009F04F3" w:rsidRPr="00173C8F" w:rsidRDefault="009F04F3"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 w:val="0"/>
        <w:bCs/>
        <w:color w:val="5096AA"/>
        <w:sz w:val="16"/>
        <w:szCs w:val="16"/>
      </w:rPr>
    </w:pPr>
    <w:r w:rsidRPr="00173C8F">
      <w:rPr>
        <w:bCs/>
        <w:color w:val="5096AA"/>
        <w:sz w:val="16"/>
        <w:szCs w:val="16"/>
      </w:rPr>
      <w:t xml:space="preserve">LIMITED DIFFUSION </w:t>
    </w:r>
    <w:r w:rsidRPr="00574AA7">
      <w:rPr>
        <w:color w:val="5096AA"/>
        <w:sz w:val="16"/>
        <w:szCs w:val="16"/>
      </w:rPr>
      <w:t xml:space="preserve">– </w:t>
    </w:r>
    <w:r w:rsidR="00574AA7" w:rsidRPr="00574AA7">
      <w:rPr>
        <w:color w:val="5096AA"/>
        <w:sz w:val="16"/>
        <w:szCs w:val="16"/>
      </w:rPr>
      <w:fldChar w:fldCharType="begin"/>
    </w:r>
    <w:r w:rsidR="00574AA7" w:rsidRPr="00574AA7">
      <w:rPr>
        <w:color w:val="5096AA"/>
        <w:sz w:val="16"/>
        <w:szCs w:val="16"/>
      </w:rPr>
      <w:instrText xml:space="preserve"> DOCPROPERTY  BID_REF_CS  \* MERGEFORMAT </w:instrText>
    </w:r>
    <w:r w:rsidR="00574AA7" w:rsidRPr="00574AA7">
      <w:rPr>
        <w:color w:val="5096AA"/>
        <w:sz w:val="16"/>
        <w:szCs w:val="16"/>
      </w:rPr>
      <w:fldChar w:fldCharType="separate"/>
    </w:r>
    <w:r w:rsidR="007C6704">
      <w:rPr>
        <w:color w:val="5096AA"/>
        <w:sz w:val="16"/>
        <w:szCs w:val="16"/>
      </w:rPr>
      <w:t>RRPP-TN-0006-CS</w:t>
    </w:r>
    <w:r w:rsidR="00574AA7" w:rsidRPr="00574AA7">
      <w:rPr>
        <w:color w:val="5096AA"/>
        <w:sz w:val="16"/>
        <w:szCs w:val="16"/>
      </w:rPr>
      <w:fldChar w:fldCharType="end"/>
    </w:r>
  </w:p>
  <w:p w14:paraId="7ACCD849" w14:textId="77777777" w:rsidR="009F04F3" w:rsidRPr="00667E9A" w:rsidRDefault="009F04F3" w:rsidP="00842EA6">
    <w:pPr>
      <w:pStyle w:val="Pieddepage"/>
      <w:tabs>
        <w:tab w:val="right" w:pos="9923"/>
      </w:tabs>
      <w:spacing w:before="0" w:after="0"/>
      <w:ind w:right="-1701"/>
      <w:jc w:val="center"/>
      <w:rPr>
        <w:i/>
        <w:iCs/>
        <w:color w:val="808080"/>
        <w:sz w:val="13"/>
        <w:szCs w:val="13"/>
      </w:rPr>
    </w:pPr>
  </w:p>
  <w:p w14:paraId="1F9266ED" w14:textId="77777777" w:rsidR="009F04F3" w:rsidRPr="00842EA6" w:rsidRDefault="009F04F3"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5EFA9D41">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ED66A9"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9264" behindDoc="0" locked="0" layoutInCell="1" allowOverlap="1" wp14:anchorId="4F6FA2C6" wp14:editId="08C46FCF">
          <wp:simplePos x="0" y="0"/>
          <wp:positionH relativeFrom="column">
            <wp:posOffset>85725</wp:posOffset>
          </wp:positionH>
          <wp:positionV relativeFrom="paragraph">
            <wp:posOffset>10030460</wp:posOffset>
          </wp:positionV>
          <wp:extent cx="605155" cy="554990"/>
          <wp:effectExtent l="0" t="0" r="4445"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60288" behindDoc="0" locked="0" layoutInCell="1" allowOverlap="1" wp14:anchorId="7301FE8F" wp14:editId="2E8FB427">
          <wp:simplePos x="0" y="0"/>
          <wp:positionH relativeFrom="column">
            <wp:posOffset>688975</wp:posOffset>
          </wp:positionH>
          <wp:positionV relativeFrom="paragraph">
            <wp:posOffset>10028555</wp:posOffset>
          </wp:positionV>
          <wp:extent cx="619125" cy="551815"/>
          <wp:effectExtent l="0" t="0" r="9525" b="635"/>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9F04F3" w14:paraId="14190B03" w14:textId="77777777" w:rsidTr="006874E1">
      <w:trPr>
        <w:trHeight w:val="993"/>
        <w:jc w:val="center"/>
      </w:trPr>
      <w:tc>
        <w:tcPr>
          <w:tcW w:w="2268" w:type="dxa"/>
          <w:shd w:val="clear" w:color="auto" w:fill="auto"/>
          <w:vAlign w:val="center"/>
        </w:tcPr>
        <w:p w14:paraId="116C4FE8" w14:textId="77777777" w:rsidR="009F04F3" w:rsidRDefault="009F04F3"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87"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9F04F3" w:rsidRPr="009F0106" w:rsidRDefault="009F04F3"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AA10D7"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" fillcolor="#aca899" stroked="f">
                    <v:path arrowok="t"/>
                    <w10:anchorlock/>
                  </v:rect>
                </w:pict>
              </mc:Fallback>
            </mc:AlternateContent>
          </w:r>
        </w:p>
        <w:p w14:paraId="1BB16EB0" w14:textId="77777777" w:rsidR="009F04F3" w:rsidRPr="006B3DCF" w:rsidRDefault="009F04F3"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sidR="007C6704">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9F04F3" w:rsidRDefault="009F04F3"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8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9F04F3" w:rsidRPr="006874E1" w:rsidRDefault="009F04F3"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35461" w14:textId="77777777" w:rsidR="004668B5" w:rsidRDefault="004668B5">
      <w:r>
        <w:separator/>
      </w:r>
    </w:p>
  </w:footnote>
  <w:footnote w:type="continuationSeparator" w:id="0">
    <w:p w14:paraId="2C0B30F6" w14:textId="77777777" w:rsidR="004668B5" w:rsidRDefault="004668B5">
      <w:r>
        <w:continuationSeparator/>
      </w:r>
    </w:p>
  </w:footnote>
  <w:footnote w:type="continuationNotice" w:id="1">
    <w:p w14:paraId="04B4EBDC" w14:textId="77777777" w:rsidR="004668B5" w:rsidRDefault="004668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36F62" w14:textId="77777777" w:rsidR="000958B2" w:rsidRDefault="000958B2" w:rsidP="009F13A7">
    <w:pPr>
      <w:tabs>
        <w:tab w:val="center" w:pos="4536"/>
        <w:tab w:val="right" w:pos="9072"/>
      </w:tabs>
      <w:spacing w:after="50"/>
      <w:ind w:left="-1134"/>
    </w:pPr>
    <w:r>
      <w:rPr>
        <w:noProof/>
        <w:lang w:val="en-US" w:eastAsia="en-US"/>
      </w:rPr>
      <w:drawing>
        <wp:anchor distT="0" distB="0" distL="114300" distR="114300" simplePos="0" relativeHeight="251669504" behindDoc="1" locked="0" layoutInCell="1" allowOverlap="1" wp14:anchorId="7ABE0F76" wp14:editId="68641FBF">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30" name="Image 30"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EA49" w14:textId="77777777" w:rsidR="000958B2" w:rsidRDefault="000958B2" w:rsidP="007132B7">
    <w:pPr>
      <w:pStyle w:val="En-tte"/>
      <w:ind w:left="-1134"/>
    </w:pPr>
    <w:r>
      <w:rPr>
        <w:noProof/>
        <w:lang w:val="en-US" w:eastAsia="en-US"/>
      </w:rPr>
      <w:drawing>
        <wp:anchor distT="0" distB="0" distL="114300" distR="114300" simplePos="0" relativeHeight="251665408" behindDoc="0" locked="0" layoutInCell="1" allowOverlap="1" wp14:anchorId="58A54C24" wp14:editId="5866D6B8">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6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15BDDF65" w14:textId="77777777" w:rsidR="000958B2" w:rsidRDefault="000958B2" w:rsidP="007132B7">
    <w:pPr>
      <w:pStyle w:val="En-tte"/>
      <w:ind w:left="-1134"/>
    </w:pPr>
  </w:p>
  <w:p w14:paraId="302FD652" w14:textId="77777777" w:rsidR="000958B2" w:rsidRDefault="000958B2" w:rsidP="007132B7">
    <w:pPr>
      <w:pStyle w:val="En-tte"/>
      <w:ind w:left="-1134"/>
    </w:pPr>
  </w:p>
  <w:p w14:paraId="363DDD35" w14:textId="77777777" w:rsidR="000958B2" w:rsidRDefault="000958B2" w:rsidP="007132B7">
    <w:pPr>
      <w:pStyle w:val="En-tte"/>
      <w:ind w:left="-1134"/>
    </w:pPr>
  </w:p>
  <w:p w14:paraId="7E5C16C9" w14:textId="77777777" w:rsidR="000958B2" w:rsidRPr="007132B7" w:rsidRDefault="000958B2"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sidR="007C6704">
      <w:rPr>
        <w:rFonts w:ascii="Trebuchet MS" w:hAnsi="Trebuchet MS" w:cs="Arial"/>
        <w:b/>
        <w:noProof/>
        <w:color w:val="5096AA"/>
        <w:sz w:val="20"/>
        <w:szCs w:val="20"/>
      </w:rPr>
      <w:t>12</w:t>
    </w:r>
    <w:r w:rsidRPr="007132B7">
      <w:rPr>
        <w:rFonts w:ascii="Trebuchet MS" w:hAnsi="Trebuchet MS" w:cs="Arial"/>
        <w:b/>
        <w:color w:val="5096AA"/>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8B918" w14:textId="77777777" w:rsidR="009F04F3" w:rsidRDefault="009F04F3" w:rsidP="009F13A7">
    <w:pPr>
      <w:tabs>
        <w:tab w:val="center" w:pos="4536"/>
        <w:tab w:val="right" w:pos="9072"/>
      </w:tabs>
      <w:spacing w:after="50"/>
      <w:ind w:left="-1134"/>
    </w:pPr>
    <w:r>
      <w:rPr>
        <w:noProof/>
        <w:lang w:val="en-US" w:eastAsia="en-US"/>
      </w:rPr>
      <w:drawing>
        <wp:anchor distT="0" distB="0" distL="114300" distR="114300" simplePos="0" relativeHeight="251661312" behindDoc="1" locked="0" layoutInCell="1" allowOverlap="1" wp14:anchorId="349FBCDB" wp14:editId="6F1CFD3D">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82" name="Image 82"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4DA0" w14:textId="77777777" w:rsidR="009F04F3" w:rsidRDefault="009F04F3" w:rsidP="007132B7">
    <w:pPr>
      <w:pStyle w:val="En-tte"/>
      <w:ind w:left="-1134"/>
    </w:pPr>
    <w:r>
      <w:rPr>
        <w:noProof/>
        <w:lang w:val="en-US" w:eastAsia="en-US"/>
      </w:rPr>
      <w:drawing>
        <wp:anchor distT="0" distB="0" distL="114300" distR="114300" simplePos="0" relativeHeight="251655168" behindDoc="0" locked="0" layoutInCell="1" allowOverlap="1" wp14:anchorId="59FF0DEA" wp14:editId="28C5AA5E">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8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9F04F3" w:rsidRDefault="009F04F3" w:rsidP="007132B7">
    <w:pPr>
      <w:pStyle w:val="En-tte"/>
      <w:ind w:left="-1134"/>
    </w:pPr>
  </w:p>
  <w:p w14:paraId="7ED65C14" w14:textId="77777777" w:rsidR="009F04F3" w:rsidRDefault="009F04F3" w:rsidP="007132B7">
    <w:pPr>
      <w:pStyle w:val="En-tte"/>
      <w:ind w:left="-1134"/>
    </w:pPr>
  </w:p>
  <w:p w14:paraId="009755E5" w14:textId="77777777" w:rsidR="009F04F3" w:rsidRDefault="009F04F3" w:rsidP="007132B7">
    <w:pPr>
      <w:pStyle w:val="En-tte"/>
      <w:ind w:left="-1134"/>
    </w:pPr>
  </w:p>
  <w:p w14:paraId="48C6D196" w14:textId="77777777" w:rsidR="009F04F3" w:rsidRPr="007132B7" w:rsidRDefault="009F04F3"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sidR="007C6704">
      <w:rPr>
        <w:rFonts w:ascii="Trebuchet MS" w:hAnsi="Trebuchet MS" w:cs="Arial"/>
        <w:b/>
        <w:noProof/>
        <w:color w:val="5096AA"/>
        <w:sz w:val="20"/>
        <w:szCs w:val="20"/>
      </w:rPr>
      <w:t>12</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B24764"/>
    <w:multiLevelType w:val="multilevel"/>
    <w:tmpl w:val="A92C7B32"/>
    <w:lvl w:ilvl="0">
      <w:start w:val="1"/>
      <w:numFmt w:val="decimal"/>
      <w:pStyle w:val="Titre1"/>
      <w:lvlText w:val="%1.  "/>
      <w:lvlJc w:val="right"/>
      <w:pPr>
        <w:ind w:left="360" w:hanging="360"/>
      </w:pPr>
      <w:rPr>
        <w:rFonts w:cs="Times New Roman" w:hint="default"/>
        <w:caps/>
        <w:color w:val="5096AA"/>
      </w:rPr>
    </w:lvl>
    <w:lvl w:ilvl="1">
      <w:start w:val="1"/>
      <w:numFmt w:val="decimal"/>
      <w:pStyle w:val="Titre2"/>
      <w:lvlText w:val="%1.%2"/>
      <w:lvlJc w:val="left"/>
      <w:pPr>
        <w:ind w:left="2703" w:hanging="576"/>
      </w:pPr>
      <w:rPr>
        <w:rFonts w:cs="Times New Roman" w:hint="default"/>
      </w:rPr>
    </w:lvl>
    <w:lvl w:ilvl="2">
      <w:start w:val="1"/>
      <w:numFmt w:val="decimal"/>
      <w:pStyle w:val="Titre3"/>
      <w:lvlText w:val="%1.%2.%3"/>
      <w:lvlJc w:val="left"/>
      <w:pPr>
        <w:ind w:left="720" w:hanging="720"/>
      </w:pPr>
      <w:rPr>
        <w:rFonts w:cs="Times New Roman" w:hint="default"/>
      </w:rPr>
    </w:lvl>
    <w:lvl w:ilvl="3">
      <w:start w:val="1"/>
      <w:numFmt w:val="decimal"/>
      <w:pStyle w:val="Titre4"/>
      <w:lvlText w:val="%1.%2.%3.%4"/>
      <w:lvlJc w:val="left"/>
      <w:pPr>
        <w:ind w:left="2991" w:hanging="864"/>
      </w:pPr>
      <w:rPr>
        <w:rFonts w:cs="Times New Roman" w:hint="default"/>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6">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8044F"/>
    <w:multiLevelType w:val="hybridMultilevel"/>
    <w:tmpl w:val="B2E0CBAC"/>
    <w:lvl w:ilvl="0" w:tplc="2EEA1BFE">
      <w:start w:val="1"/>
      <w:numFmt w:val="bullet"/>
      <w:pStyle w:val="Paragraphedeliste"/>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1">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1"/>
  </w:num>
  <w:num w:numId="3">
    <w:abstractNumId w:val="9"/>
  </w:num>
  <w:num w:numId="4">
    <w:abstractNumId w:val="3"/>
  </w:num>
  <w:num w:numId="5">
    <w:abstractNumId w:val="15"/>
  </w:num>
  <w:num w:numId="6">
    <w:abstractNumId w:val="30"/>
  </w:num>
  <w:num w:numId="7">
    <w:abstractNumId w:val="19"/>
  </w:num>
  <w:num w:numId="8">
    <w:abstractNumId w:val="6"/>
  </w:num>
  <w:num w:numId="9">
    <w:abstractNumId w:val="28"/>
  </w:num>
  <w:num w:numId="10">
    <w:abstractNumId w:val="14"/>
  </w:num>
  <w:num w:numId="11">
    <w:abstractNumId w:val="24"/>
  </w:num>
  <w:num w:numId="12">
    <w:abstractNumId w:val="4"/>
  </w:num>
  <w:num w:numId="13">
    <w:abstractNumId w:val="12"/>
  </w:num>
  <w:num w:numId="14">
    <w:abstractNumId w:val="17"/>
  </w:num>
  <w:num w:numId="15">
    <w:abstractNumId w:val="16"/>
  </w:num>
  <w:num w:numId="16">
    <w:abstractNumId w:val="10"/>
  </w:num>
  <w:num w:numId="17">
    <w:abstractNumId w:val="20"/>
  </w:num>
  <w:num w:numId="18">
    <w:abstractNumId w:val="26"/>
  </w:num>
  <w:num w:numId="19">
    <w:abstractNumId w:val="31"/>
  </w:num>
  <w:num w:numId="20">
    <w:abstractNumId w:val="27"/>
  </w:num>
  <w:num w:numId="21">
    <w:abstractNumId w:val="24"/>
  </w:num>
  <w:num w:numId="22">
    <w:abstractNumId w:val="8"/>
  </w:num>
  <w:num w:numId="23">
    <w:abstractNumId w:val="21"/>
  </w:num>
  <w:num w:numId="24">
    <w:abstractNumId w:val="22"/>
  </w:num>
  <w:num w:numId="25">
    <w:abstractNumId w:val="13"/>
  </w:num>
  <w:num w:numId="26">
    <w:abstractNumId w:val="21"/>
  </w:num>
  <w:num w:numId="27">
    <w:abstractNumId w:val="24"/>
  </w:num>
  <w:num w:numId="28">
    <w:abstractNumId w:val="32"/>
  </w:num>
  <w:num w:numId="29">
    <w:abstractNumId w:val="24"/>
  </w:num>
  <w:num w:numId="30">
    <w:abstractNumId w:val="24"/>
  </w:num>
  <w:num w:numId="31">
    <w:abstractNumId w:val="7"/>
  </w:num>
  <w:num w:numId="32">
    <w:abstractNumId w:val="24"/>
  </w:num>
  <w:num w:numId="33">
    <w:abstractNumId w:val="24"/>
  </w:num>
  <w:num w:numId="34">
    <w:abstractNumId w:val="24"/>
  </w:num>
  <w:num w:numId="35">
    <w:abstractNumId w:val="5"/>
  </w:num>
  <w:num w:numId="36">
    <w:abstractNumId w:val="24"/>
  </w:num>
  <w:num w:numId="37">
    <w:abstractNumId w:val="25"/>
  </w:num>
  <w:num w:numId="38">
    <w:abstractNumId w:val="24"/>
  </w:num>
  <w:num w:numId="39">
    <w:abstractNumId w:val="24"/>
  </w:num>
  <w:num w:numId="40">
    <w:abstractNumId w:val="24"/>
  </w:num>
  <w:num w:numId="41">
    <w:abstractNumId w:val="29"/>
  </w:num>
  <w:num w:numId="42">
    <w:abstractNumId w:val="11"/>
  </w:num>
  <w:num w:numId="43">
    <w:abstractNumId w:val="11"/>
  </w:num>
  <w:num w:numId="44">
    <w:abstractNumId w:val="23"/>
  </w:num>
  <w:num w:numId="45">
    <w:abstractNumId w:val="1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A3"/>
    <w:rsid w:val="00000087"/>
    <w:rsid w:val="0000044F"/>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7B1"/>
    <w:rsid w:val="00023C97"/>
    <w:rsid w:val="0002420E"/>
    <w:rsid w:val="00024420"/>
    <w:rsid w:val="0002481B"/>
    <w:rsid w:val="00025CFD"/>
    <w:rsid w:val="00025EC8"/>
    <w:rsid w:val="00026259"/>
    <w:rsid w:val="00026A67"/>
    <w:rsid w:val="00026E19"/>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737"/>
    <w:rsid w:val="00057777"/>
    <w:rsid w:val="00057853"/>
    <w:rsid w:val="00060516"/>
    <w:rsid w:val="000609F0"/>
    <w:rsid w:val="000620A5"/>
    <w:rsid w:val="00062BF3"/>
    <w:rsid w:val="00062FDD"/>
    <w:rsid w:val="000630E3"/>
    <w:rsid w:val="00063B84"/>
    <w:rsid w:val="00064199"/>
    <w:rsid w:val="00064686"/>
    <w:rsid w:val="00064878"/>
    <w:rsid w:val="00064CEB"/>
    <w:rsid w:val="00064EC6"/>
    <w:rsid w:val="000653DD"/>
    <w:rsid w:val="00065FC0"/>
    <w:rsid w:val="00066811"/>
    <w:rsid w:val="0006696B"/>
    <w:rsid w:val="000676F1"/>
    <w:rsid w:val="00070ED7"/>
    <w:rsid w:val="00071146"/>
    <w:rsid w:val="0007132B"/>
    <w:rsid w:val="00072372"/>
    <w:rsid w:val="00072A00"/>
    <w:rsid w:val="00072DF6"/>
    <w:rsid w:val="00073A13"/>
    <w:rsid w:val="000753E8"/>
    <w:rsid w:val="000753F9"/>
    <w:rsid w:val="00075F6F"/>
    <w:rsid w:val="00076096"/>
    <w:rsid w:val="0007687C"/>
    <w:rsid w:val="00076B6B"/>
    <w:rsid w:val="00077E6F"/>
    <w:rsid w:val="0008037B"/>
    <w:rsid w:val="00080542"/>
    <w:rsid w:val="000807B5"/>
    <w:rsid w:val="00080C76"/>
    <w:rsid w:val="00081C8D"/>
    <w:rsid w:val="000823CB"/>
    <w:rsid w:val="00082DC4"/>
    <w:rsid w:val="00083073"/>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242"/>
    <w:rsid w:val="00094BCA"/>
    <w:rsid w:val="00094F75"/>
    <w:rsid w:val="000958B2"/>
    <w:rsid w:val="00096223"/>
    <w:rsid w:val="0009651C"/>
    <w:rsid w:val="000968FE"/>
    <w:rsid w:val="00096917"/>
    <w:rsid w:val="000A0FE0"/>
    <w:rsid w:val="000A1AD9"/>
    <w:rsid w:val="000A2068"/>
    <w:rsid w:val="000A2419"/>
    <w:rsid w:val="000A2BB3"/>
    <w:rsid w:val="000A3B09"/>
    <w:rsid w:val="000A421E"/>
    <w:rsid w:val="000A4235"/>
    <w:rsid w:val="000A4248"/>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3BDC"/>
    <w:rsid w:val="000D3E7E"/>
    <w:rsid w:val="000D4A19"/>
    <w:rsid w:val="000D5653"/>
    <w:rsid w:val="000D57D5"/>
    <w:rsid w:val="000D7890"/>
    <w:rsid w:val="000E0C93"/>
    <w:rsid w:val="000E0CD8"/>
    <w:rsid w:val="000E0E1F"/>
    <w:rsid w:val="000E107D"/>
    <w:rsid w:val="000E1ABD"/>
    <w:rsid w:val="000E1E8A"/>
    <w:rsid w:val="000E204E"/>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7175"/>
    <w:rsid w:val="00107F4F"/>
    <w:rsid w:val="00107F74"/>
    <w:rsid w:val="0011060D"/>
    <w:rsid w:val="001107B2"/>
    <w:rsid w:val="00110887"/>
    <w:rsid w:val="001108D3"/>
    <w:rsid w:val="00110E08"/>
    <w:rsid w:val="0011103C"/>
    <w:rsid w:val="00112511"/>
    <w:rsid w:val="001125C5"/>
    <w:rsid w:val="00113013"/>
    <w:rsid w:val="00113491"/>
    <w:rsid w:val="0011384F"/>
    <w:rsid w:val="00115A3A"/>
    <w:rsid w:val="00115CDD"/>
    <w:rsid w:val="00116155"/>
    <w:rsid w:val="0011741D"/>
    <w:rsid w:val="00117452"/>
    <w:rsid w:val="001204AD"/>
    <w:rsid w:val="0012066C"/>
    <w:rsid w:val="001209B2"/>
    <w:rsid w:val="0012346D"/>
    <w:rsid w:val="001238E3"/>
    <w:rsid w:val="0012400A"/>
    <w:rsid w:val="00124FBC"/>
    <w:rsid w:val="00126DD7"/>
    <w:rsid w:val="0012733D"/>
    <w:rsid w:val="00127BCB"/>
    <w:rsid w:val="00130863"/>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F6E"/>
    <w:rsid w:val="00140329"/>
    <w:rsid w:val="001411AA"/>
    <w:rsid w:val="00142897"/>
    <w:rsid w:val="00143479"/>
    <w:rsid w:val="001438EB"/>
    <w:rsid w:val="00143D7E"/>
    <w:rsid w:val="001449BA"/>
    <w:rsid w:val="00144FFF"/>
    <w:rsid w:val="001455FE"/>
    <w:rsid w:val="00145A77"/>
    <w:rsid w:val="00145BF4"/>
    <w:rsid w:val="00145DF5"/>
    <w:rsid w:val="00146132"/>
    <w:rsid w:val="0014638C"/>
    <w:rsid w:val="0014658D"/>
    <w:rsid w:val="00146EE2"/>
    <w:rsid w:val="001511DC"/>
    <w:rsid w:val="00152179"/>
    <w:rsid w:val="00152B5B"/>
    <w:rsid w:val="00152FEF"/>
    <w:rsid w:val="00153EE3"/>
    <w:rsid w:val="001540CF"/>
    <w:rsid w:val="001546D3"/>
    <w:rsid w:val="00154AFF"/>
    <w:rsid w:val="00155566"/>
    <w:rsid w:val="00156538"/>
    <w:rsid w:val="001565E2"/>
    <w:rsid w:val="00156A5B"/>
    <w:rsid w:val="00156D53"/>
    <w:rsid w:val="00157870"/>
    <w:rsid w:val="00157EA8"/>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3078"/>
    <w:rsid w:val="0018335F"/>
    <w:rsid w:val="001845B5"/>
    <w:rsid w:val="0018472F"/>
    <w:rsid w:val="001848DD"/>
    <w:rsid w:val="00184D34"/>
    <w:rsid w:val="0018505F"/>
    <w:rsid w:val="00186039"/>
    <w:rsid w:val="0018716F"/>
    <w:rsid w:val="00187BA7"/>
    <w:rsid w:val="00190695"/>
    <w:rsid w:val="00190B44"/>
    <w:rsid w:val="00191F6E"/>
    <w:rsid w:val="001924DD"/>
    <w:rsid w:val="00192935"/>
    <w:rsid w:val="00193714"/>
    <w:rsid w:val="00193835"/>
    <w:rsid w:val="00193A86"/>
    <w:rsid w:val="00193F67"/>
    <w:rsid w:val="001942E4"/>
    <w:rsid w:val="00195D62"/>
    <w:rsid w:val="00195FA2"/>
    <w:rsid w:val="001964B1"/>
    <w:rsid w:val="0019736D"/>
    <w:rsid w:val="00197502"/>
    <w:rsid w:val="0019761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11B"/>
    <w:rsid w:val="001B248A"/>
    <w:rsid w:val="001B2DD8"/>
    <w:rsid w:val="001B31B7"/>
    <w:rsid w:val="001B47C6"/>
    <w:rsid w:val="001B48B5"/>
    <w:rsid w:val="001B4B22"/>
    <w:rsid w:val="001B5087"/>
    <w:rsid w:val="001B5238"/>
    <w:rsid w:val="001B60F3"/>
    <w:rsid w:val="001B6132"/>
    <w:rsid w:val="001B6E5B"/>
    <w:rsid w:val="001B76A5"/>
    <w:rsid w:val="001B7A0F"/>
    <w:rsid w:val="001C0624"/>
    <w:rsid w:val="001C09F9"/>
    <w:rsid w:val="001C0CDA"/>
    <w:rsid w:val="001C0E89"/>
    <w:rsid w:val="001C10DA"/>
    <w:rsid w:val="001C136B"/>
    <w:rsid w:val="001C23A7"/>
    <w:rsid w:val="001C29D3"/>
    <w:rsid w:val="001C4503"/>
    <w:rsid w:val="001C5AFE"/>
    <w:rsid w:val="001C6204"/>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DA1"/>
    <w:rsid w:val="001E702B"/>
    <w:rsid w:val="001E76C1"/>
    <w:rsid w:val="001E785C"/>
    <w:rsid w:val="001E7F34"/>
    <w:rsid w:val="001F0E42"/>
    <w:rsid w:val="001F114C"/>
    <w:rsid w:val="001F1269"/>
    <w:rsid w:val="001F1EDF"/>
    <w:rsid w:val="001F2095"/>
    <w:rsid w:val="001F2D70"/>
    <w:rsid w:val="001F5684"/>
    <w:rsid w:val="001F5EDF"/>
    <w:rsid w:val="001F6322"/>
    <w:rsid w:val="001F6570"/>
    <w:rsid w:val="001F66A2"/>
    <w:rsid w:val="001F7895"/>
    <w:rsid w:val="001F7FF2"/>
    <w:rsid w:val="00201DD7"/>
    <w:rsid w:val="00202009"/>
    <w:rsid w:val="00202E9F"/>
    <w:rsid w:val="00203A94"/>
    <w:rsid w:val="002047EB"/>
    <w:rsid w:val="00204988"/>
    <w:rsid w:val="00204CBB"/>
    <w:rsid w:val="002058EF"/>
    <w:rsid w:val="00205EB8"/>
    <w:rsid w:val="002060A3"/>
    <w:rsid w:val="002066B1"/>
    <w:rsid w:val="002067E7"/>
    <w:rsid w:val="002070EF"/>
    <w:rsid w:val="0020790B"/>
    <w:rsid w:val="00210052"/>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3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23AB"/>
    <w:rsid w:val="0023251A"/>
    <w:rsid w:val="00232668"/>
    <w:rsid w:val="00232F37"/>
    <w:rsid w:val="0023398C"/>
    <w:rsid w:val="0023404F"/>
    <w:rsid w:val="002346F5"/>
    <w:rsid w:val="00234881"/>
    <w:rsid w:val="00234BEC"/>
    <w:rsid w:val="002354F0"/>
    <w:rsid w:val="00236E95"/>
    <w:rsid w:val="002370A1"/>
    <w:rsid w:val="002371DB"/>
    <w:rsid w:val="002374AA"/>
    <w:rsid w:val="0023783F"/>
    <w:rsid w:val="002400EA"/>
    <w:rsid w:val="00240789"/>
    <w:rsid w:val="002416D1"/>
    <w:rsid w:val="00244AFE"/>
    <w:rsid w:val="00246393"/>
    <w:rsid w:val="002466CC"/>
    <w:rsid w:val="00246842"/>
    <w:rsid w:val="00246CA2"/>
    <w:rsid w:val="00247A91"/>
    <w:rsid w:val="002500FA"/>
    <w:rsid w:val="00250A25"/>
    <w:rsid w:val="00250B26"/>
    <w:rsid w:val="0025140E"/>
    <w:rsid w:val="00251834"/>
    <w:rsid w:val="002519D3"/>
    <w:rsid w:val="00251C99"/>
    <w:rsid w:val="002524FC"/>
    <w:rsid w:val="002536AC"/>
    <w:rsid w:val="0025385B"/>
    <w:rsid w:val="00254C65"/>
    <w:rsid w:val="0025557C"/>
    <w:rsid w:val="0025700D"/>
    <w:rsid w:val="00257503"/>
    <w:rsid w:val="00257A6D"/>
    <w:rsid w:val="00260FB6"/>
    <w:rsid w:val="00261857"/>
    <w:rsid w:val="00261AA8"/>
    <w:rsid w:val="00261F1E"/>
    <w:rsid w:val="00261F8B"/>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C44"/>
    <w:rsid w:val="002847A2"/>
    <w:rsid w:val="002854F1"/>
    <w:rsid w:val="002855B1"/>
    <w:rsid w:val="002856A8"/>
    <w:rsid w:val="00286030"/>
    <w:rsid w:val="00286432"/>
    <w:rsid w:val="0028652B"/>
    <w:rsid w:val="002865F6"/>
    <w:rsid w:val="002876C0"/>
    <w:rsid w:val="00290094"/>
    <w:rsid w:val="002906C4"/>
    <w:rsid w:val="00292058"/>
    <w:rsid w:val="00294395"/>
    <w:rsid w:val="002943B8"/>
    <w:rsid w:val="00295369"/>
    <w:rsid w:val="00295689"/>
    <w:rsid w:val="002968AE"/>
    <w:rsid w:val="00297186"/>
    <w:rsid w:val="00297812"/>
    <w:rsid w:val="00297CFC"/>
    <w:rsid w:val="00297F8E"/>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7F2"/>
    <w:rsid w:val="002B0883"/>
    <w:rsid w:val="002B13DD"/>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F25"/>
    <w:rsid w:val="002E11DF"/>
    <w:rsid w:val="002E12DE"/>
    <w:rsid w:val="002E1FED"/>
    <w:rsid w:val="002E2B86"/>
    <w:rsid w:val="002E35E5"/>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5AA"/>
    <w:rsid w:val="003035B1"/>
    <w:rsid w:val="00303693"/>
    <w:rsid w:val="00303951"/>
    <w:rsid w:val="00303980"/>
    <w:rsid w:val="00303A7D"/>
    <w:rsid w:val="00303CE9"/>
    <w:rsid w:val="00303DAA"/>
    <w:rsid w:val="0030404F"/>
    <w:rsid w:val="003041BF"/>
    <w:rsid w:val="00304DE9"/>
    <w:rsid w:val="00306591"/>
    <w:rsid w:val="003067F9"/>
    <w:rsid w:val="00306897"/>
    <w:rsid w:val="00306AC7"/>
    <w:rsid w:val="0030701F"/>
    <w:rsid w:val="003075A0"/>
    <w:rsid w:val="00307E7A"/>
    <w:rsid w:val="0031056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3AB8"/>
    <w:rsid w:val="0032408B"/>
    <w:rsid w:val="003240BE"/>
    <w:rsid w:val="00324950"/>
    <w:rsid w:val="00325483"/>
    <w:rsid w:val="00325FE5"/>
    <w:rsid w:val="003263F9"/>
    <w:rsid w:val="0032643E"/>
    <w:rsid w:val="00326CC1"/>
    <w:rsid w:val="00326DC2"/>
    <w:rsid w:val="00330309"/>
    <w:rsid w:val="003310B2"/>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53E2"/>
    <w:rsid w:val="00345723"/>
    <w:rsid w:val="00345B18"/>
    <w:rsid w:val="00347907"/>
    <w:rsid w:val="00350269"/>
    <w:rsid w:val="00350500"/>
    <w:rsid w:val="00350975"/>
    <w:rsid w:val="0035134D"/>
    <w:rsid w:val="0035140F"/>
    <w:rsid w:val="00352916"/>
    <w:rsid w:val="003529A5"/>
    <w:rsid w:val="00353754"/>
    <w:rsid w:val="003539FC"/>
    <w:rsid w:val="00353A3A"/>
    <w:rsid w:val="00353C44"/>
    <w:rsid w:val="00355722"/>
    <w:rsid w:val="0035575F"/>
    <w:rsid w:val="003557E8"/>
    <w:rsid w:val="00355AC5"/>
    <w:rsid w:val="00356545"/>
    <w:rsid w:val="0035688C"/>
    <w:rsid w:val="003569CF"/>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951"/>
    <w:rsid w:val="003732AC"/>
    <w:rsid w:val="00373958"/>
    <w:rsid w:val="00373D31"/>
    <w:rsid w:val="00374749"/>
    <w:rsid w:val="00374A40"/>
    <w:rsid w:val="00375A67"/>
    <w:rsid w:val="00375C9B"/>
    <w:rsid w:val="0037616D"/>
    <w:rsid w:val="00376396"/>
    <w:rsid w:val="00376A79"/>
    <w:rsid w:val="00377546"/>
    <w:rsid w:val="00377B10"/>
    <w:rsid w:val="00377C85"/>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BC7"/>
    <w:rsid w:val="003A1EBE"/>
    <w:rsid w:val="003A23DB"/>
    <w:rsid w:val="003A39D2"/>
    <w:rsid w:val="003A3D2C"/>
    <w:rsid w:val="003A45C2"/>
    <w:rsid w:val="003A5736"/>
    <w:rsid w:val="003A75A7"/>
    <w:rsid w:val="003A770B"/>
    <w:rsid w:val="003A78F9"/>
    <w:rsid w:val="003A7974"/>
    <w:rsid w:val="003B0031"/>
    <w:rsid w:val="003B03EA"/>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A74"/>
    <w:rsid w:val="003E75D3"/>
    <w:rsid w:val="003E7726"/>
    <w:rsid w:val="003F00CD"/>
    <w:rsid w:val="003F03F7"/>
    <w:rsid w:val="003F12FB"/>
    <w:rsid w:val="003F1308"/>
    <w:rsid w:val="003F160E"/>
    <w:rsid w:val="003F1C90"/>
    <w:rsid w:val="003F2AA3"/>
    <w:rsid w:val="003F2ACD"/>
    <w:rsid w:val="003F3041"/>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135"/>
    <w:rsid w:val="004174F8"/>
    <w:rsid w:val="004175F6"/>
    <w:rsid w:val="00417F35"/>
    <w:rsid w:val="0042003D"/>
    <w:rsid w:val="0042087B"/>
    <w:rsid w:val="00421454"/>
    <w:rsid w:val="004217F0"/>
    <w:rsid w:val="004217FD"/>
    <w:rsid w:val="00421AB6"/>
    <w:rsid w:val="0042277B"/>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2B91"/>
    <w:rsid w:val="00443940"/>
    <w:rsid w:val="00444150"/>
    <w:rsid w:val="00444B0C"/>
    <w:rsid w:val="00444FEB"/>
    <w:rsid w:val="004450D7"/>
    <w:rsid w:val="00445D6B"/>
    <w:rsid w:val="00446386"/>
    <w:rsid w:val="004464A1"/>
    <w:rsid w:val="00447BD2"/>
    <w:rsid w:val="004504A5"/>
    <w:rsid w:val="004514B2"/>
    <w:rsid w:val="00451814"/>
    <w:rsid w:val="00451F03"/>
    <w:rsid w:val="004522DB"/>
    <w:rsid w:val="00452CE8"/>
    <w:rsid w:val="00452E9A"/>
    <w:rsid w:val="004535FE"/>
    <w:rsid w:val="004538E8"/>
    <w:rsid w:val="00453E20"/>
    <w:rsid w:val="0045429A"/>
    <w:rsid w:val="0045534E"/>
    <w:rsid w:val="004557DA"/>
    <w:rsid w:val="0045660B"/>
    <w:rsid w:val="00456FC3"/>
    <w:rsid w:val="00457661"/>
    <w:rsid w:val="0046012B"/>
    <w:rsid w:val="004602B1"/>
    <w:rsid w:val="00463640"/>
    <w:rsid w:val="00463DB0"/>
    <w:rsid w:val="0046433A"/>
    <w:rsid w:val="004649A2"/>
    <w:rsid w:val="004649E7"/>
    <w:rsid w:val="00464D5F"/>
    <w:rsid w:val="004652B8"/>
    <w:rsid w:val="004655E9"/>
    <w:rsid w:val="00466115"/>
    <w:rsid w:val="00466398"/>
    <w:rsid w:val="00466677"/>
    <w:rsid w:val="004668B5"/>
    <w:rsid w:val="00467F84"/>
    <w:rsid w:val="004701FF"/>
    <w:rsid w:val="0047077F"/>
    <w:rsid w:val="00470B18"/>
    <w:rsid w:val="00471E90"/>
    <w:rsid w:val="00472062"/>
    <w:rsid w:val="00472A40"/>
    <w:rsid w:val="00472DBB"/>
    <w:rsid w:val="004739F0"/>
    <w:rsid w:val="00473C07"/>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7D0"/>
    <w:rsid w:val="004A11EF"/>
    <w:rsid w:val="004A1F8B"/>
    <w:rsid w:val="004A226B"/>
    <w:rsid w:val="004A24B1"/>
    <w:rsid w:val="004A3156"/>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7B1"/>
    <w:rsid w:val="004D77FE"/>
    <w:rsid w:val="004E020A"/>
    <w:rsid w:val="004E042E"/>
    <w:rsid w:val="004E0438"/>
    <w:rsid w:val="004E2DBB"/>
    <w:rsid w:val="004E473F"/>
    <w:rsid w:val="004E5C6E"/>
    <w:rsid w:val="004E5CEC"/>
    <w:rsid w:val="004E60B3"/>
    <w:rsid w:val="004E63E9"/>
    <w:rsid w:val="004E6890"/>
    <w:rsid w:val="004E6D4D"/>
    <w:rsid w:val="004E77C3"/>
    <w:rsid w:val="004F192D"/>
    <w:rsid w:val="004F1999"/>
    <w:rsid w:val="004F1A99"/>
    <w:rsid w:val="004F1EEB"/>
    <w:rsid w:val="004F32F2"/>
    <w:rsid w:val="004F3971"/>
    <w:rsid w:val="004F39C8"/>
    <w:rsid w:val="004F3B63"/>
    <w:rsid w:val="004F52D6"/>
    <w:rsid w:val="004F5555"/>
    <w:rsid w:val="004F600D"/>
    <w:rsid w:val="004F7694"/>
    <w:rsid w:val="00500F3A"/>
    <w:rsid w:val="005016AC"/>
    <w:rsid w:val="00503A16"/>
    <w:rsid w:val="00504CD3"/>
    <w:rsid w:val="00504FC3"/>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8DF"/>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125"/>
    <w:rsid w:val="005745CA"/>
    <w:rsid w:val="00574AA7"/>
    <w:rsid w:val="00575791"/>
    <w:rsid w:val="00575DF1"/>
    <w:rsid w:val="0057627D"/>
    <w:rsid w:val="00577147"/>
    <w:rsid w:val="00577BC7"/>
    <w:rsid w:val="00580289"/>
    <w:rsid w:val="00581D67"/>
    <w:rsid w:val="00582620"/>
    <w:rsid w:val="00582E65"/>
    <w:rsid w:val="00584C6D"/>
    <w:rsid w:val="0058555C"/>
    <w:rsid w:val="005859DE"/>
    <w:rsid w:val="005864C3"/>
    <w:rsid w:val="005872E0"/>
    <w:rsid w:val="0058752C"/>
    <w:rsid w:val="00587F9A"/>
    <w:rsid w:val="00590152"/>
    <w:rsid w:val="0059350D"/>
    <w:rsid w:val="00593A00"/>
    <w:rsid w:val="00593FB1"/>
    <w:rsid w:val="0059409C"/>
    <w:rsid w:val="005944C5"/>
    <w:rsid w:val="00594F62"/>
    <w:rsid w:val="0059542F"/>
    <w:rsid w:val="005955CF"/>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C01FB"/>
    <w:rsid w:val="005C0724"/>
    <w:rsid w:val="005C1296"/>
    <w:rsid w:val="005C24F3"/>
    <w:rsid w:val="005C2583"/>
    <w:rsid w:val="005C35DE"/>
    <w:rsid w:val="005C37B6"/>
    <w:rsid w:val="005C3F40"/>
    <w:rsid w:val="005C534D"/>
    <w:rsid w:val="005C59B3"/>
    <w:rsid w:val="005C59DB"/>
    <w:rsid w:val="005C5ACC"/>
    <w:rsid w:val="005C5C6C"/>
    <w:rsid w:val="005C6495"/>
    <w:rsid w:val="005C757F"/>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175DF"/>
    <w:rsid w:val="00620A3B"/>
    <w:rsid w:val="00620D0E"/>
    <w:rsid w:val="00621BDC"/>
    <w:rsid w:val="00623312"/>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524"/>
    <w:rsid w:val="00631718"/>
    <w:rsid w:val="00631748"/>
    <w:rsid w:val="00631AFF"/>
    <w:rsid w:val="00631C4D"/>
    <w:rsid w:val="00631E4B"/>
    <w:rsid w:val="00632C93"/>
    <w:rsid w:val="00632EE1"/>
    <w:rsid w:val="00632F79"/>
    <w:rsid w:val="006338CE"/>
    <w:rsid w:val="0063506D"/>
    <w:rsid w:val="00637379"/>
    <w:rsid w:val="00640AA4"/>
    <w:rsid w:val="00640F99"/>
    <w:rsid w:val="0064307E"/>
    <w:rsid w:val="00643210"/>
    <w:rsid w:val="00643B04"/>
    <w:rsid w:val="00643B30"/>
    <w:rsid w:val="006445D3"/>
    <w:rsid w:val="00644DF5"/>
    <w:rsid w:val="00646350"/>
    <w:rsid w:val="006464B3"/>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1D10"/>
    <w:rsid w:val="00672F15"/>
    <w:rsid w:val="00673BC4"/>
    <w:rsid w:val="00674512"/>
    <w:rsid w:val="00674B62"/>
    <w:rsid w:val="00674BB7"/>
    <w:rsid w:val="006755FA"/>
    <w:rsid w:val="00675BB3"/>
    <w:rsid w:val="00675BE0"/>
    <w:rsid w:val="00675E04"/>
    <w:rsid w:val="00676A37"/>
    <w:rsid w:val="00676A6C"/>
    <w:rsid w:val="006770A0"/>
    <w:rsid w:val="006778CE"/>
    <w:rsid w:val="006802F7"/>
    <w:rsid w:val="006806AD"/>
    <w:rsid w:val="00680A92"/>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4FAF"/>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561B"/>
    <w:rsid w:val="006B5F32"/>
    <w:rsid w:val="006B6E70"/>
    <w:rsid w:val="006B7E2D"/>
    <w:rsid w:val="006B7E89"/>
    <w:rsid w:val="006C1610"/>
    <w:rsid w:val="006C2C6D"/>
    <w:rsid w:val="006C3BD3"/>
    <w:rsid w:val="006C3D92"/>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E52"/>
    <w:rsid w:val="006D5FFB"/>
    <w:rsid w:val="006D610D"/>
    <w:rsid w:val="006D6152"/>
    <w:rsid w:val="006D65C9"/>
    <w:rsid w:val="006D6BA5"/>
    <w:rsid w:val="006D6CD3"/>
    <w:rsid w:val="006D793F"/>
    <w:rsid w:val="006E00ED"/>
    <w:rsid w:val="006E187C"/>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FE5"/>
    <w:rsid w:val="006F22E3"/>
    <w:rsid w:val="006F2A66"/>
    <w:rsid w:val="006F317E"/>
    <w:rsid w:val="006F33F7"/>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062EB"/>
    <w:rsid w:val="007104A0"/>
    <w:rsid w:val="0071192F"/>
    <w:rsid w:val="00713143"/>
    <w:rsid w:val="007132B7"/>
    <w:rsid w:val="00714479"/>
    <w:rsid w:val="0071447D"/>
    <w:rsid w:val="00714CF3"/>
    <w:rsid w:val="007158F5"/>
    <w:rsid w:val="00716017"/>
    <w:rsid w:val="00716C43"/>
    <w:rsid w:val="007201CB"/>
    <w:rsid w:val="00720C56"/>
    <w:rsid w:val="0072148D"/>
    <w:rsid w:val="00721600"/>
    <w:rsid w:val="00721C96"/>
    <w:rsid w:val="00721F3F"/>
    <w:rsid w:val="00722742"/>
    <w:rsid w:val="00722DFA"/>
    <w:rsid w:val="00723075"/>
    <w:rsid w:val="00723BD5"/>
    <w:rsid w:val="00723DD4"/>
    <w:rsid w:val="00723E5D"/>
    <w:rsid w:val="00724B61"/>
    <w:rsid w:val="00724E00"/>
    <w:rsid w:val="00725D13"/>
    <w:rsid w:val="007267F2"/>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38AA"/>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4624"/>
    <w:rsid w:val="007649B9"/>
    <w:rsid w:val="00765483"/>
    <w:rsid w:val="00765D5C"/>
    <w:rsid w:val="00766F22"/>
    <w:rsid w:val="00767B01"/>
    <w:rsid w:val="00767FAB"/>
    <w:rsid w:val="007711CF"/>
    <w:rsid w:val="00771932"/>
    <w:rsid w:val="00771CCF"/>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71F3"/>
    <w:rsid w:val="00787913"/>
    <w:rsid w:val="00787EE0"/>
    <w:rsid w:val="00787F9E"/>
    <w:rsid w:val="00790441"/>
    <w:rsid w:val="007914D7"/>
    <w:rsid w:val="00791B3D"/>
    <w:rsid w:val="00791EF8"/>
    <w:rsid w:val="00792559"/>
    <w:rsid w:val="00793955"/>
    <w:rsid w:val="00794A60"/>
    <w:rsid w:val="00796BEE"/>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32FA"/>
    <w:rsid w:val="007B3C06"/>
    <w:rsid w:val="007B4395"/>
    <w:rsid w:val="007B467C"/>
    <w:rsid w:val="007B49D6"/>
    <w:rsid w:val="007B4C20"/>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704"/>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421E"/>
    <w:rsid w:val="0081429E"/>
    <w:rsid w:val="00814876"/>
    <w:rsid w:val="00814C7A"/>
    <w:rsid w:val="00815DA4"/>
    <w:rsid w:val="0081617D"/>
    <w:rsid w:val="0081625F"/>
    <w:rsid w:val="00816EDB"/>
    <w:rsid w:val="00817368"/>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3CC5"/>
    <w:rsid w:val="00833D1B"/>
    <w:rsid w:val="00833D8C"/>
    <w:rsid w:val="008341D1"/>
    <w:rsid w:val="00835ADF"/>
    <w:rsid w:val="00836617"/>
    <w:rsid w:val="00836E25"/>
    <w:rsid w:val="00837B42"/>
    <w:rsid w:val="00840F82"/>
    <w:rsid w:val="0084129F"/>
    <w:rsid w:val="00841634"/>
    <w:rsid w:val="008420A7"/>
    <w:rsid w:val="008421F2"/>
    <w:rsid w:val="00842EA6"/>
    <w:rsid w:val="00843E0D"/>
    <w:rsid w:val="00844107"/>
    <w:rsid w:val="00844E19"/>
    <w:rsid w:val="0084568C"/>
    <w:rsid w:val="00845891"/>
    <w:rsid w:val="00845A46"/>
    <w:rsid w:val="00845ECF"/>
    <w:rsid w:val="00846B49"/>
    <w:rsid w:val="00846F38"/>
    <w:rsid w:val="0085030F"/>
    <w:rsid w:val="00851B2A"/>
    <w:rsid w:val="008536C3"/>
    <w:rsid w:val="00853E24"/>
    <w:rsid w:val="008548F0"/>
    <w:rsid w:val="00855332"/>
    <w:rsid w:val="008556CE"/>
    <w:rsid w:val="00855DC0"/>
    <w:rsid w:val="00855F31"/>
    <w:rsid w:val="008562D9"/>
    <w:rsid w:val="00856327"/>
    <w:rsid w:val="008571B1"/>
    <w:rsid w:val="00857F41"/>
    <w:rsid w:val="0086037B"/>
    <w:rsid w:val="008613D4"/>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6A8"/>
    <w:rsid w:val="00896B7C"/>
    <w:rsid w:val="008A0550"/>
    <w:rsid w:val="008A1325"/>
    <w:rsid w:val="008A215A"/>
    <w:rsid w:val="008A2639"/>
    <w:rsid w:val="008A2ABE"/>
    <w:rsid w:val="008A39C7"/>
    <w:rsid w:val="008A3A48"/>
    <w:rsid w:val="008A3E08"/>
    <w:rsid w:val="008A40A2"/>
    <w:rsid w:val="008A4184"/>
    <w:rsid w:val="008A441D"/>
    <w:rsid w:val="008A4958"/>
    <w:rsid w:val="008A4A7A"/>
    <w:rsid w:val="008A4EDB"/>
    <w:rsid w:val="008A6957"/>
    <w:rsid w:val="008A7128"/>
    <w:rsid w:val="008A715A"/>
    <w:rsid w:val="008B026D"/>
    <w:rsid w:val="008B08A1"/>
    <w:rsid w:val="008B0A04"/>
    <w:rsid w:val="008B1101"/>
    <w:rsid w:val="008B1358"/>
    <w:rsid w:val="008B1E0B"/>
    <w:rsid w:val="008B2172"/>
    <w:rsid w:val="008B21AD"/>
    <w:rsid w:val="008B2F93"/>
    <w:rsid w:val="008B332D"/>
    <w:rsid w:val="008B3484"/>
    <w:rsid w:val="008B3525"/>
    <w:rsid w:val="008B3BF1"/>
    <w:rsid w:val="008B42E0"/>
    <w:rsid w:val="008B4DA3"/>
    <w:rsid w:val="008B4E2A"/>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E3D"/>
    <w:rsid w:val="00901FB7"/>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5FBA"/>
    <w:rsid w:val="00917C49"/>
    <w:rsid w:val="009208B6"/>
    <w:rsid w:val="00920B1D"/>
    <w:rsid w:val="00920FC4"/>
    <w:rsid w:val="00921915"/>
    <w:rsid w:val="00922CBA"/>
    <w:rsid w:val="0092305F"/>
    <w:rsid w:val="0092343E"/>
    <w:rsid w:val="00924505"/>
    <w:rsid w:val="009252D5"/>
    <w:rsid w:val="00925A73"/>
    <w:rsid w:val="00926097"/>
    <w:rsid w:val="0092701D"/>
    <w:rsid w:val="009275CA"/>
    <w:rsid w:val="00927A3A"/>
    <w:rsid w:val="00927D0A"/>
    <w:rsid w:val="00927D40"/>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0ABA"/>
    <w:rsid w:val="0095118B"/>
    <w:rsid w:val="0095158E"/>
    <w:rsid w:val="00952792"/>
    <w:rsid w:val="00952B70"/>
    <w:rsid w:val="00955181"/>
    <w:rsid w:val="0095557D"/>
    <w:rsid w:val="009564BB"/>
    <w:rsid w:val="00956755"/>
    <w:rsid w:val="00957165"/>
    <w:rsid w:val="00957D8E"/>
    <w:rsid w:val="00960725"/>
    <w:rsid w:val="00960829"/>
    <w:rsid w:val="009609DA"/>
    <w:rsid w:val="00960A92"/>
    <w:rsid w:val="00960B5D"/>
    <w:rsid w:val="00961210"/>
    <w:rsid w:val="0096229D"/>
    <w:rsid w:val="00962D78"/>
    <w:rsid w:val="00963454"/>
    <w:rsid w:val="00964C45"/>
    <w:rsid w:val="00964F3C"/>
    <w:rsid w:val="009653BC"/>
    <w:rsid w:val="00967CE7"/>
    <w:rsid w:val="00970135"/>
    <w:rsid w:val="009706DE"/>
    <w:rsid w:val="00971413"/>
    <w:rsid w:val="00972841"/>
    <w:rsid w:val="00972CBF"/>
    <w:rsid w:val="00972F5E"/>
    <w:rsid w:val="00973848"/>
    <w:rsid w:val="00973924"/>
    <w:rsid w:val="00974259"/>
    <w:rsid w:val="00974315"/>
    <w:rsid w:val="009745DC"/>
    <w:rsid w:val="0097509F"/>
    <w:rsid w:val="00975235"/>
    <w:rsid w:val="009754CC"/>
    <w:rsid w:val="009757A1"/>
    <w:rsid w:val="009758C4"/>
    <w:rsid w:val="009778BA"/>
    <w:rsid w:val="00977CB0"/>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36F"/>
    <w:rsid w:val="009C7408"/>
    <w:rsid w:val="009C79E6"/>
    <w:rsid w:val="009C7FFA"/>
    <w:rsid w:val="009D000F"/>
    <w:rsid w:val="009D0B42"/>
    <w:rsid w:val="009D19CB"/>
    <w:rsid w:val="009D1F71"/>
    <w:rsid w:val="009D2DEC"/>
    <w:rsid w:val="009D404E"/>
    <w:rsid w:val="009D44FD"/>
    <w:rsid w:val="009D5C65"/>
    <w:rsid w:val="009E0857"/>
    <w:rsid w:val="009E12E2"/>
    <w:rsid w:val="009E1D63"/>
    <w:rsid w:val="009E217C"/>
    <w:rsid w:val="009E2AD4"/>
    <w:rsid w:val="009E31BD"/>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DB9"/>
    <w:rsid w:val="009F4273"/>
    <w:rsid w:val="009F45C4"/>
    <w:rsid w:val="009F4EE7"/>
    <w:rsid w:val="009F529B"/>
    <w:rsid w:val="009F6029"/>
    <w:rsid w:val="009F65C2"/>
    <w:rsid w:val="009F7B64"/>
    <w:rsid w:val="009F7B68"/>
    <w:rsid w:val="00A006FE"/>
    <w:rsid w:val="00A00ECF"/>
    <w:rsid w:val="00A01465"/>
    <w:rsid w:val="00A021C1"/>
    <w:rsid w:val="00A023D5"/>
    <w:rsid w:val="00A029B0"/>
    <w:rsid w:val="00A029F5"/>
    <w:rsid w:val="00A03327"/>
    <w:rsid w:val="00A039CE"/>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7C6"/>
    <w:rsid w:val="00A1720E"/>
    <w:rsid w:val="00A17C67"/>
    <w:rsid w:val="00A17D39"/>
    <w:rsid w:val="00A204A4"/>
    <w:rsid w:val="00A206AF"/>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658"/>
    <w:rsid w:val="00A40AC8"/>
    <w:rsid w:val="00A40C3C"/>
    <w:rsid w:val="00A40D0C"/>
    <w:rsid w:val="00A41202"/>
    <w:rsid w:val="00A42081"/>
    <w:rsid w:val="00A426B9"/>
    <w:rsid w:val="00A43D65"/>
    <w:rsid w:val="00A452B5"/>
    <w:rsid w:val="00A456DE"/>
    <w:rsid w:val="00A45C4D"/>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6BC6"/>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80651"/>
    <w:rsid w:val="00A80720"/>
    <w:rsid w:val="00A80A02"/>
    <w:rsid w:val="00A80C76"/>
    <w:rsid w:val="00A81FF2"/>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40E"/>
    <w:rsid w:val="00AC041E"/>
    <w:rsid w:val="00AC059C"/>
    <w:rsid w:val="00AC097D"/>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1643"/>
    <w:rsid w:val="00AD2495"/>
    <w:rsid w:val="00AD2B20"/>
    <w:rsid w:val="00AD3DD3"/>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3EB2"/>
    <w:rsid w:val="00B243D9"/>
    <w:rsid w:val="00B25F0A"/>
    <w:rsid w:val="00B26CA7"/>
    <w:rsid w:val="00B26E57"/>
    <w:rsid w:val="00B2714A"/>
    <w:rsid w:val="00B2787B"/>
    <w:rsid w:val="00B278FD"/>
    <w:rsid w:val="00B27EB8"/>
    <w:rsid w:val="00B3063E"/>
    <w:rsid w:val="00B30E2D"/>
    <w:rsid w:val="00B30E52"/>
    <w:rsid w:val="00B31229"/>
    <w:rsid w:val="00B314C9"/>
    <w:rsid w:val="00B315BB"/>
    <w:rsid w:val="00B3238E"/>
    <w:rsid w:val="00B33F70"/>
    <w:rsid w:val="00B34DB5"/>
    <w:rsid w:val="00B35106"/>
    <w:rsid w:val="00B358BC"/>
    <w:rsid w:val="00B35E26"/>
    <w:rsid w:val="00B36319"/>
    <w:rsid w:val="00B36917"/>
    <w:rsid w:val="00B37D85"/>
    <w:rsid w:val="00B37E53"/>
    <w:rsid w:val="00B40994"/>
    <w:rsid w:val="00B41442"/>
    <w:rsid w:val="00B4237A"/>
    <w:rsid w:val="00B44143"/>
    <w:rsid w:val="00B44629"/>
    <w:rsid w:val="00B45AD7"/>
    <w:rsid w:val="00B45E71"/>
    <w:rsid w:val="00B46621"/>
    <w:rsid w:val="00B475B6"/>
    <w:rsid w:val="00B51473"/>
    <w:rsid w:val="00B51E9F"/>
    <w:rsid w:val="00B53085"/>
    <w:rsid w:val="00B53CD9"/>
    <w:rsid w:val="00B53D23"/>
    <w:rsid w:val="00B54511"/>
    <w:rsid w:val="00B54917"/>
    <w:rsid w:val="00B54E96"/>
    <w:rsid w:val="00B55635"/>
    <w:rsid w:val="00B56A24"/>
    <w:rsid w:val="00B5700D"/>
    <w:rsid w:val="00B57A16"/>
    <w:rsid w:val="00B60845"/>
    <w:rsid w:val="00B61085"/>
    <w:rsid w:val="00B616DE"/>
    <w:rsid w:val="00B61FAD"/>
    <w:rsid w:val="00B6251B"/>
    <w:rsid w:val="00B6283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70F"/>
    <w:rsid w:val="00B86C38"/>
    <w:rsid w:val="00B86E7E"/>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BEA"/>
    <w:rsid w:val="00BB1E7D"/>
    <w:rsid w:val="00BB258F"/>
    <w:rsid w:val="00BB3114"/>
    <w:rsid w:val="00BB3648"/>
    <w:rsid w:val="00BB3B4E"/>
    <w:rsid w:val="00BB3BB3"/>
    <w:rsid w:val="00BB4A80"/>
    <w:rsid w:val="00BB5517"/>
    <w:rsid w:val="00BB5959"/>
    <w:rsid w:val="00BB5ECC"/>
    <w:rsid w:val="00BB66AB"/>
    <w:rsid w:val="00BB6EA5"/>
    <w:rsid w:val="00BB7618"/>
    <w:rsid w:val="00BC0BDF"/>
    <w:rsid w:val="00BC1BED"/>
    <w:rsid w:val="00BC20A3"/>
    <w:rsid w:val="00BC287F"/>
    <w:rsid w:val="00BC28B6"/>
    <w:rsid w:val="00BC2967"/>
    <w:rsid w:val="00BC2DEE"/>
    <w:rsid w:val="00BC3330"/>
    <w:rsid w:val="00BC3379"/>
    <w:rsid w:val="00BC50B1"/>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3439"/>
    <w:rsid w:val="00C04059"/>
    <w:rsid w:val="00C066F5"/>
    <w:rsid w:val="00C070CC"/>
    <w:rsid w:val="00C07E0B"/>
    <w:rsid w:val="00C1098B"/>
    <w:rsid w:val="00C10EF0"/>
    <w:rsid w:val="00C12B6D"/>
    <w:rsid w:val="00C12C15"/>
    <w:rsid w:val="00C13B63"/>
    <w:rsid w:val="00C15FAA"/>
    <w:rsid w:val="00C15FCA"/>
    <w:rsid w:val="00C16DBC"/>
    <w:rsid w:val="00C17038"/>
    <w:rsid w:val="00C17A2D"/>
    <w:rsid w:val="00C206ED"/>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F37"/>
    <w:rsid w:val="00C354A7"/>
    <w:rsid w:val="00C35AA8"/>
    <w:rsid w:val="00C35DB3"/>
    <w:rsid w:val="00C369BA"/>
    <w:rsid w:val="00C36F28"/>
    <w:rsid w:val="00C411CC"/>
    <w:rsid w:val="00C4126B"/>
    <w:rsid w:val="00C41BD2"/>
    <w:rsid w:val="00C422DB"/>
    <w:rsid w:val="00C4260B"/>
    <w:rsid w:val="00C42837"/>
    <w:rsid w:val="00C42D34"/>
    <w:rsid w:val="00C4334A"/>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519"/>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6011F"/>
    <w:rsid w:val="00C60A23"/>
    <w:rsid w:val="00C60D66"/>
    <w:rsid w:val="00C60DF0"/>
    <w:rsid w:val="00C6115F"/>
    <w:rsid w:val="00C61723"/>
    <w:rsid w:val="00C61D6E"/>
    <w:rsid w:val="00C61DDB"/>
    <w:rsid w:val="00C620FE"/>
    <w:rsid w:val="00C62413"/>
    <w:rsid w:val="00C62694"/>
    <w:rsid w:val="00C62698"/>
    <w:rsid w:val="00C629F9"/>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1032"/>
    <w:rsid w:val="00C710A6"/>
    <w:rsid w:val="00C72024"/>
    <w:rsid w:val="00C72375"/>
    <w:rsid w:val="00C72ECC"/>
    <w:rsid w:val="00C73219"/>
    <w:rsid w:val="00C73489"/>
    <w:rsid w:val="00C736B6"/>
    <w:rsid w:val="00C73940"/>
    <w:rsid w:val="00C74083"/>
    <w:rsid w:val="00C743E7"/>
    <w:rsid w:val="00C74736"/>
    <w:rsid w:val="00C74C30"/>
    <w:rsid w:val="00C7546A"/>
    <w:rsid w:val="00C75E00"/>
    <w:rsid w:val="00C76074"/>
    <w:rsid w:val="00C771C7"/>
    <w:rsid w:val="00C800D9"/>
    <w:rsid w:val="00C806B7"/>
    <w:rsid w:val="00C81006"/>
    <w:rsid w:val="00C82730"/>
    <w:rsid w:val="00C82E47"/>
    <w:rsid w:val="00C82F2B"/>
    <w:rsid w:val="00C835FB"/>
    <w:rsid w:val="00C83790"/>
    <w:rsid w:val="00C83B91"/>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4DBE"/>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29"/>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B5"/>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781"/>
    <w:rsid w:val="00CE0DDE"/>
    <w:rsid w:val="00CE12F9"/>
    <w:rsid w:val="00CE18E6"/>
    <w:rsid w:val="00CE1A16"/>
    <w:rsid w:val="00CE1B1B"/>
    <w:rsid w:val="00CE22AF"/>
    <w:rsid w:val="00CE23B4"/>
    <w:rsid w:val="00CE3991"/>
    <w:rsid w:val="00CE4767"/>
    <w:rsid w:val="00CE478E"/>
    <w:rsid w:val="00CE4D22"/>
    <w:rsid w:val="00CE4FA6"/>
    <w:rsid w:val="00CE4FD2"/>
    <w:rsid w:val="00CE631A"/>
    <w:rsid w:val="00CE6653"/>
    <w:rsid w:val="00CE7801"/>
    <w:rsid w:val="00CF084D"/>
    <w:rsid w:val="00CF0CE5"/>
    <w:rsid w:val="00CF1930"/>
    <w:rsid w:val="00CF1C08"/>
    <w:rsid w:val="00CF2193"/>
    <w:rsid w:val="00CF3024"/>
    <w:rsid w:val="00CF368E"/>
    <w:rsid w:val="00CF38BC"/>
    <w:rsid w:val="00CF3BA1"/>
    <w:rsid w:val="00CF4713"/>
    <w:rsid w:val="00CF4AA1"/>
    <w:rsid w:val="00CF53C8"/>
    <w:rsid w:val="00CF5594"/>
    <w:rsid w:val="00CF6622"/>
    <w:rsid w:val="00CF6948"/>
    <w:rsid w:val="00CF69FA"/>
    <w:rsid w:val="00CF76BD"/>
    <w:rsid w:val="00D0014D"/>
    <w:rsid w:val="00D0111A"/>
    <w:rsid w:val="00D0132E"/>
    <w:rsid w:val="00D019E4"/>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3693"/>
    <w:rsid w:val="00D13916"/>
    <w:rsid w:val="00D14073"/>
    <w:rsid w:val="00D14F6B"/>
    <w:rsid w:val="00D15F59"/>
    <w:rsid w:val="00D16C9F"/>
    <w:rsid w:val="00D17150"/>
    <w:rsid w:val="00D17195"/>
    <w:rsid w:val="00D17C1F"/>
    <w:rsid w:val="00D2077B"/>
    <w:rsid w:val="00D212AE"/>
    <w:rsid w:val="00D21761"/>
    <w:rsid w:val="00D219FA"/>
    <w:rsid w:val="00D2225F"/>
    <w:rsid w:val="00D22A3B"/>
    <w:rsid w:val="00D22C85"/>
    <w:rsid w:val="00D22F34"/>
    <w:rsid w:val="00D23429"/>
    <w:rsid w:val="00D23B48"/>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9E2"/>
    <w:rsid w:val="00D4100F"/>
    <w:rsid w:val="00D41B0D"/>
    <w:rsid w:val="00D41E7C"/>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04A0"/>
    <w:rsid w:val="00D61203"/>
    <w:rsid w:val="00D614D2"/>
    <w:rsid w:val="00D61612"/>
    <w:rsid w:val="00D61692"/>
    <w:rsid w:val="00D618BE"/>
    <w:rsid w:val="00D61B96"/>
    <w:rsid w:val="00D61E27"/>
    <w:rsid w:val="00D62C48"/>
    <w:rsid w:val="00D62EA2"/>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301B"/>
    <w:rsid w:val="00D73B14"/>
    <w:rsid w:val="00D740A6"/>
    <w:rsid w:val="00D74574"/>
    <w:rsid w:val="00D74BE3"/>
    <w:rsid w:val="00D74DEF"/>
    <w:rsid w:val="00D74F8B"/>
    <w:rsid w:val="00D7542A"/>
    <w:rsid w:val="00D75FA5"/>
    <w:rsid w:val="00D762AB"/>
    <w:rsid w:val="00D76D27"/>
    <w:rsid w:val="00D77C3D"/>
    <w:rsid w:val="00D8154D"/>
    <w:rsid w:val="00D81D52"/>
    <w:rsid w:val="00D81EA6"/>
    <w:rsid w:val="00D82579"/>
    <w:rsid w:val="00D84BDD"/>
    <w:rsid w:val="00D84C50"/>
    <w:rsid w:val="00D84ECA"/>
    <w:rsid w:val="00D85073"/>
    <w:rsid w:val="00D8560E"/>
    <w:rsid w:val="00D857E0"/>
    <w:rsid w:val="00D85DE8"/>
    <w:rsid w:val="00D8671A"/>
    <w:rsid w:val="00D869CD"/>
    <w:rsid w:val="00D87056"/>
    <w:rsid w:val="00D8756B"/>
    <w:rsid w:val="00D90023"/>
    <w:rsid w:val="00D904B5"/>
    <w:rsid w:val="00D9119C"/>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5197"/>
    <w:rsid w:val="00DC57E2"/>
    <w:rsid w:val="00DD14B0"/>
    <w:rsid w:val="00DD20BA"/>
    <w:rsid w:val="00DD21F8"/>
    <w:rsid w:val="00DD235B"/>
    <w:rsid w:val="00DD2ACE"/>
    <w:rsid w:val="00DD340A"/>
    <w:rsid w:val="00DD43DC"/>
    <w:rsid w:val="00DD4510"/>
    <w:rsid w:val="00DD4812"/>
    <w:rsid w:val="00DD4864"/>
    <w:rsid w:val="00DD5432"/>
    <w:rsid w:val="00DD568B"/>
    <w:rsid w:val="00DD56FF"/>
    <w:rsid w:val="00DD58D4"/>
    <w:rsid w:val="00DD60CC"/>
    <w:rsid w:val="00DD6334"/>
    <w:rsid w:val="00DD7737"/>
    <w:rsid w:val="00DD7DD8"/>
    <w:rsid w:val="00DD7FD8"/>
    <w:rsid w:val="00DE0210"/>
    <w:rsid w:val="00DE0476"/>
    <w:rsid w:val="00DE06EF"/>
    <w:rsid w:val="00DE0CA1"/>
    <w:rsid w:val="00DE0D9A"/>
    <w:rsid w:val="00DE12C8"/>
    <w:rsid w:val="00DE1A5A"/>
    <w:rsid w:val="00DE1ECF"/>
    <w:rsid w:val="00DE2C91"/>
    <w:rsid w:val="00DE2DD9"/>
    <w:rsid w:val="00DE4F45"/>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599"/>
    <w:rsid w:val="00E06DBB"/>
    <w:rsid w:val="00E0731B"/>
    <w:rsid w:val="00E0758B"/>
    <w:rsid w:val="00E07A98"/>
    <w:rsid w:val="00E07EDE"/>
    <w:rsid w:val="00E10644"/>
    <w:rsid w:val="00E10E10"/>
    <w:rsid w:val="00E11B70"/>
    <w:rsid w:val="00E11C15"/>
    <w:rsid w:val="00E11D38"/>
    <w:rsid w:val="00E12D8A"/>
    <w:rsid w:val="00E13BCE"/>
    <w:rsid w:val="00E147F2"/>
    <w:rsid w:val="00E1491D"/>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4EB"/>
    <w:rsid w:val="00E25A8D"/>
    <w:rsid w:val="00E25E93"/>
    <w:rsid w:val="00E26190"/>
    <w:rsid w:val="00E26A0E"/>
    <w:rsid w:val="00E26C8C"/>
    <w:rsid w:val="00E27502"/>
    <w:rsid w:val="00E27F71"/>
    <w:rsid w:val="00E319EC"/>
    <w:rsid w:val="00E33280"/>
    <w:rsid w:val="00E334D0"/>
    <w:rsid w:val="00E33A0C"/>
    <w:rsid w:val="00E348E1"/>
    <w:rsid w:val="00E34A51"/>
    <w:rsid w:val="00E34E28"/>
    <w:rsid w:val="00E3523D"/>
    <w:rsid w:val="00E36BAA"/>
    <w:rsid w:val="00E37444"/>
    <w:rsid w:val="00E374CC"/>
    <w:rsid w:val="00E3794C"/>
    <w:rsid w:val="00E405C7"/>
    <w:rsid w:val="00E4128F"/>
    <w:rsid w:val="00E41561"/>
    <w:rsid w:val="00E418C8"/>
    <w:rsid w:val="00E41912"/>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C6C"/>
    <w:rsid w:val="00E57D7F"/>
    <w:rsid w:val="00E60845"/>
    <w:rsid w:val="00E60A09"/>
    <w:rsid w:val="00E6210C"/>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1C5F"/>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978"/>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6204"/>
    <w:rsid w:val="00EB6339"/>
    <w:rsid w:val="00EB665B"/>
    <w:rsid w:val="00EB6E24"/>
    <w:rsid w:val="00EB7575"/>
    <w:rsid w:val="00EB7D8F"/>
    <w:rsid w:val="00EC0256"/>
    <w:rsid w:val="00EC08A9"/>
    <w:rsid w:val="00EC0FDF"/>
    <w:rsid w:val="00EC1EF1"/>
    <w:rsid w:val="00EC26A1"/>
    <w:rsid w:val="00EC2E1C"/>
    <w:rsid w:val="00EC3BC3"/>
    <w:rsid w:val="00EC4608"/>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888"/>
    <w:rsid w:val="00ED2972"/>
    <w:rsid w:val="00ED2FC6"/>
    <w:rsid w:val="00ED4302"/>
    <w:rsid w:val="00ED49EF"/>
    <w:rsid w:val="00ED4BFF"/>
    <w:rsid w:val="00ED5290"/>
    <w:rsid w:val="00ED5A00"/>
    <w:rsid w:val="00ED5D5A"/>
    <w:rsid w:val="00ED68AA"/>
    <w:rsid w:val="00ED728A"/>
    <w:rsid w:val="00ED73DA"/>
    <w:rsid w:val="00EE06E5"/>
    <w:rsid w:val="00EE1B78"/>
    <w:rsid w:val="00EE2592"/>
    <w:rsid w:val="00EE2597"/>
    <w:rsid w:val="00EE25C2"/>
    <w:rsid w:val="00EE3950"/>
    <w:rsid w:val="00EE4174"/>
    <w:rsid w:val="00EE451E"/>
    <w:rsid w:val="00EE4EC1"/>
    <w:rsid w:val="00EE58C1"/>
    <w:rsid w:val="00EE64FD"/>
    <w:rsid w:val="00EE6517"/>
    <w:rsid w:val="00EE791F"/>
    <w:rsid w:val="00EF088F"/>
    <w:rsid w:val="00EF0C75"/>
    <w:rsid w:val="00EF0FE0"/>
    <w:rsid w:val="00EF16FF"/>
    <w:rsid w:val="00EF20D3"/>
    <w:rsid w:val="00EF2263"/>
    <w:rsid w:val="00EF2BBD"/>
    <w:rsid w:val="00EF2CB2"/>
    <w:rsid w:val="00EF2F8F"/>
    <w:rsid w:val="00EF3235"/>
    <w:rsid w:val="00EF386C"/>
    <w:rsid w:val="00EF4DD1"/>
    <w:rsid w:val="00EF532E"/>
    <w:rsid w:val="00EF5A93"/>
    <w:rsid w:val="00EF67B9"/>
    <w:rsid w:val="00EF69F0"/>
    <w:rsid w:val="00EF7A46"/>
    <w:rsid w:val="00EF7CA4"/>
    <w:rsid w:val="00F001ED"/>
    <w:rsid w:val="00F004EE"/>
    <w:rsid w:val="00F00E54"/>
    <w:rsid w:val="00F01B48"/>
    <w:rsid w:val="00F020C8"/>
    <w:rsid w:val="00F02284"/>
    <w:rsid w:val="00F0289F"/>
    <w:rsid w:val="00F02F1D"/>
    <w:rsid w:val="00F03822"/>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96"/>
    <w:rsid w:val="00F26FCF"/>
    <w:rsid w:val="00F278DB"/>
    <w:rsid w:val="00F27D54"/>
    <w:rsid w:val="00F27E35"/>
    <w:rsid w:val="00F3005D"/>
    <w:rsid w:val="00F30278"/>
    <w:rsid w:val="00F324D2"/>
    <w:rsid w:val="00F32C54"/>
    <w:rsid w:val="00F33DAE"/>
    <w:rsid w:val="00F34AC6"/>
    <w:rsid w:val="00F359AE"/>
    <w:rsid w:val="00F365F6"/>
    <w:rsid w:val="00F36864"/>
    <w:rsid w:val="00F37055"/>
    <w:rsid w:val="00F37501"/>
    <w:rsid w:val="00F40D1D"/>
    <w:rsid w:val="00F40F9E"/>
    <w:rsid w:val="00F40FB6"/>
    <w:rsid w:val="00F41054"/>
    <w:rsid w:val="00F41C13"/>
    <w:rsid w:val="00F42118"/>
    <w:rsid w:val="00F43460"/>
    <w:rsid w:val="00F43586"/>
    <w:rsid w:val="00F44873"/>
    <w:rsid w:val="00F453E3"/>
    <w:rsid w:val="00F46E82"/>
    <w:rsid w:val="00F47425"/>
    <w:rsid w:val="00F500BC"/>
    <w:rsid w:val="00F50EFF"/>
    <w:rsid w:val="00F51117"/>
    <w:rsid w:val="00F5209D"/>
    <w:rsid w:val="00F527D2"/>
    <w:rsid w:val="00F52E7F"/>
    <w:rsid w:val="00F54965"/>
    <w:rsid w:val="00F554D5"/>
    <w:rsid w:val="00F5658E"/>
    <w:rsid w:val="00F56C45"/>
    <w:rsid w:val="00F5703A"/>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A0C"/>
    <w:rsid w:val="00F65CB1"/>
    <w:rsid w:val="00F65E57"/>
    <w:rsid w:val="00F671EB"/>
    <w:rsid w:val="00F6722C"/>
    <w:rsid w:val="00F6747C"/>
    <w:rsid w:val="00F67776"/>
    <w:rsid w:val="00F678B6"/>
    <w:rsid w:val="00F70C8E"/>
    <w:rsid w:val="00F7106E"/>
    <w:rsid w:val="00F72718"/>
    <w:rsid w:val="00F734D5"/>
    <w:rsid w:val="00F7477A"/>
    <w:rsid w:val="00F75111"/>
    <w:rsid w:val="00F751C5"/>
    <w:rsid w:val="00F75447"/>
    <w:rsid w:val="00F779F0"/>
    <w:rsid w:val="00F77A18"/>
    <w:rsid w:val="00F77C49"/>
    <w:rsid w:val="00F77FBF"/>
    <w:rsid w:val="00F80B89"/>
    <w:rsid w:val="00F81288"/>
    <w:rsid w:val="00F837BD"/>
    <w:rsid w:val="00F84067"/>
    <w:rsid w:val="00F84123"/>
    <w:rsid w:val="00F844BC"/>
    <w:rsid w:val="00F85289"/>
    <w:rsid w:val="00F85A5A"/>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F9"/>
    <w:rsid w:val="00FA18D0"/>
    <w:rsid w:val="00FA19A7"/>
    <w:rsid w:val="00FA1B16"/>
    <w:rsid w:val="00FA1C9E"/>
    <w:rsid w:val="00FA2249"/>
    <w:rsid w:val="00FA2734"/>
    <w:rsid w:val="00FA2D64"/>
    <w:rsid w:val="00FA4D59"/>
    <w:rsid w:val="00FA52E5"/>
    <w:rsid w:val="00FA5385"/>
    <w:rsid w:val="00FA5F1C"/>
    <w:rsid w:val="00FA62F8"/>
    <w:rsid w:val="00FA6428"/>
    <w:rsid w:val="00FA7DD7"/>
    <w:rsid w:val="00FB049B"/>
    <w:rsid w:val="00FB0602"/>
    <w:rsid w:val="00FB0D65"/>
    <w:rsid w:val="00FB0E96"/>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3578"/>
    <w:rsid w:val="00FF36AD"/>
    <w:rsid w:val="00FF4999"/>
    <w:rsid w:val="00FF4B61"/>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qFormat="1"/>
    <w:lsdException w:name="footnote text" w:locked="1" w:uiPriority="99"/>
    <w:lsdException w:name="annotation text" w:uiPriority="99"/>
    <w:lsdException w:name="footer" w:locked="1" w:uiPriority="99"/>
    <w:lsdException w:name="index heading" w:uiPriority="99"/>
    <w:lsdException w:name="caption" w:locked="1" w:qFormat="1"/>
    <w:lsdException w:name="table of figures" w:uiPriority="99"/>
    <w:lsdException w:name="envelope address" w:qFormat="1"/>
    <w:lsdException w:name="envelope return" w:qFormat="1"/>
    <w:lsdException w:name="footnote reference" w:uiPriority="99"/>
    <w:lsdException w:name="annotation reference" w:uiPriority="99"/>
    <w:lsdException w:name="line number" w:qFormat="1"/>
    <w:lsdException w:name="endnote reference" w:uiPriority="99"/>
    <w:lsdException w:name="endnote text" w:locked="1"/>
    <w:lsdException w:name="table of authorities" w:uiPriority="99"/>
    <w:lsdException w:name="macro" w:uiPriority="99"/>
    <w:lsdException w:name="toa heading" w:uiPriority="99"/>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semiHidden="0" w:unhideWhenUsed="0" w:qFormat="1"/>
    <w:lsdException w:name="Closing" w:qFormat="1"/>
    <w:lsdException w:name="Default Paragraph Font" w:locked="1" w:uiPriority="1"/>
    <w:lsdException w:name="Body Text" w:locked="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semiHidden="0" w:uiPriority="11" w:unhideWhenUsed="0" w:qFormat="1"/>
    <w:lsdException w:name="Salutation" w:uiPriority="99"/>
    <w:lsdException w:name="Date" w:qFormat="1"/>
    <w:lsdException w:name="Body Text First Indent" w:uiPriority="99"/>
    <w:lsdException w:name="Body Text First Indent 2" w:qFormat="1"/>
    <w:lsdException w:name="Note Heading" w:qFormat="1"/>
    <w:lsdException w:name="Body Text 3" w:locked="1"/>
    <w:lsdException w:name="Block Text"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Document Map" w:qFormat="1"/>
    <w:lsdException w:name="Plain Text" w:uiPriority="99"/>
    <w:lsdException w:name="E-mail Signature" w:qFormat="1"/>
    <w:lsdException w:name="HTML Top of Form" w:uiPriority="99"/>
    <w:lsdException w:name="HTML Bottom of Form" w:uiPriority="99"/>
    <w:lsdException w:name="Normal (Web)" w:uiPriority="99"/>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uiPriority="99"/>
    <w:lsdException w:name="annotation subject" w:uiPriority="99"/>
    <w:lsdException w:name="No List" w:uiPriority="99"/>
    <w:lsdException w:name="Outline List 1" w:qFormat="1"/>
    <w:lsdException w:name="Outline List 2" w:qFormat="1"/>
    <w:lsdException w:name="Outline List 3" w:qFormat="1"/>
    <w:lsdException w:name="Table Grid" w:locked="1" w:semiHidden="0" w:uiPriority="59"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pl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UnresolvedMention">
    <w:name w:val="Unresolved Mention"/>
    <w:basedOn w:val="Policepardfaut"/>
    <w:uiPriority w:val="99"/>
    <w:semiHidden/>
    <w:unhideWhenUsed/>
    <w:rsid w:val="002B37F5"/>
    <w:rPr>
      <w:color w:val="605E5C"/>
      <w:shd w:val="clear" w:color="auto" w:fill="E1DFDD"/>
    </w:rPr>
  </w:style>
  <w:style w:type="paragraph" w:customStyle="1" w:styleId="font5">
    <w:name w:val="font5"/>
    <w:basedOn w:val="Normal"/>
    <w:rsid w:val="003B03EA"/>
    <w:pPr>
      <w:spacing w:before="100" w:beforeAutospacing="1" w:after="100" w:afterAutospacing="1"/>
    </w:pPr>
    <w:rPr>
      <w:rFonts w:ascii="Calibri" w:hAnsi="Calibri" w:cs="Calibri"/>
      <w:color w:val="000000"/>
      <w:sz w:val="18"/>
      <w:szCs w:val="18"/>
      <w:lang w:val="en-US" w:eastAsia="en-US"/>
    </w:rPr>
  </w:style>
  <w:style w:type="paragraph" w:customStyle="1" w:styleId="xl63">
    <w:name w:val="xl63"/>
    <w:basedOn w:val="Normal"/>
    <w:rsid w:val="003B03EA"/>
    <w:pPr>
      <w:spacing w:before="100" w:beforeAutospacing="1" w:after="100" w:afterAutospacing="1"/>
      <w:jc w:val="center"/>
      <w:textAlignment w:val="center"/>
    </w:pPr>
    <w:rPr>
      <w:lang w:val="en-US" w:eastAsia="en-US"/>
    </w:rPr>
  </w:style>
  <w:style w:type="paragraph" w:customStyle="1" w:styleId="xl74">
    <w:name w:val="xl74"/>
    <w:basedOn w:val="Normal"/>
    <w:rsid w:val="003B03EA"/>
    <w:pPr>
      <w:pBdr>
        <w:top w:val="single" w:sz="8" w:space="0" w:color="auto"/>
        <w:bottom w:val="single" w:sz="4" w:space="0" w:color="auto"/>
      </w:pBdr>
      <w:spacing w:before="100" w:beforeAutospacing="1" w:after="100" w:afterAutospacing="1"/>
      <w:jc w:val="center"/>
      <w:textAlignment w:val="center"/>
    </w:pPr>
    <w:rPr>
      <w:b/>
      <w:bCs/>
      <w:lang w:val="en-US" w:eastAsia="en-US"/>
    </w:rPr>
  </w:style>
  <w:style w:type="paragraph" w:customStyle="1" w:styleId="xl75">
    <w:name w:val="xl75"/>
    <w:basedOn w:val="Normal"/>
    <w:rsid w:val="003B03EA"/>
    <w:pPr>
      <w:pBdr>
        <w:top w:val="single" w:sz="8" w:space="0" w:color="auto"/>
        <w:bottom w:val="single" w:sz="4" w:space="0" w:color="auto"/>
      </w:pBdr>
      <w:spacing w:before="100" w:beforeAutospacing="1" w:after="100" w:afterAutospacing="1"/>
      <w:textAlignment w:val="center"/>
    </w:pPr>
    <w:rPr>
      <w:lang w:val="en-US" w:eastAsia="en-US"/>
    </w:rPr>
  </w:style>
  <w:style w:type="paragraph" w:customStyle="1" w:styleId="xl76">
    <w:name w:val="xl76"/>
    <w:basedOn w:val="Normal"/>
    <w:rsid w:val="003B03EA"/>
    <w:pPr>
      <w:spacing w:before="100" w:beforeAutospacing="1" w:after="100" w:afterAutospacing="1"/>
      <w:textAlignment w:val="center"/>
    </w:pPr>
    <w:rPr>
      <w:lang w:val="en-US" w:eastAsia="en-US"/>
    </w:rPr>
  </w:style>
  <w:style w:type="paragraph" w:customStyle="1" w:styleId="xl77">
    <w:name w:val="xl77"/>
    <w:basedOn w:val="Normal"/>
    <w:rsid w:val="003B03EA"/>
    <w:pPr>
      <w:spacing w:before="100" w:beforeAutospacing="1" w:after="100" w:afterAutospacing="1"/>
      <w:jc w:val="center"/>
      <w:textAlignment w:val="center"/>
    </w:pPr>
    <w:rPr>
      <w:b/>
      <w:bCs/>
      <w:lang w:val="en-US" w:eastAsia="en-US"/>
    </w:rPr>
  </w:style>
  <w:style w:type="paragraph" w:customStyle="1" w:styleId="xl78">
    <w:name w:val="xl78"/>
    <w:basedOn w:val="Normal"/>
    <w:rsid w:val="003B03EA"/>
    <w:pPr>
      <w:spacing w:before="100" w:beforeAutospacing="1" w:after="100" w:afterAutospacing="1"/>
      <w:textAlignment w:val="center"/>
    </w:pPr>
    <w:rPr>
      <w:lang w:val="en-US" w:eastAsia="en-US"/>
    </w:rPr>
  </w:style>
  <w:style w:type="paragraph" w:customStyle="1" w:styleId="xl79">
    <w:name w:val="xl79"/>
    <w:basedOn w:val="Normal"/>
    <w:rsid w:val="003B03EA"/>
    <w:pPr>
      <w:pBdr>
        <w:left w:val="single" w:sz="8" w:space="0" w:color="auto"/>
      </w:pBdr>
      <w:spacing w:before="100" w:beforeAutospacing="1" w:after="100" w:afterAutospacing="1"/>
      <w:jc w:val="center"/>
    </w:pPr>
    <w:rPr>
      <w:lang w:val="en-US" w:eastAsia="en-US"/>
    </w:rPr>
  </w:style>
  <w:style w:type="paragraph" w:customStyle="1" w:styleId="xl80">
    <w:name w:val="xl80"/>
    <w:basedOn w:val="Normal"/>
    <w:rsid w:val="003B03EA"/>
    <w:pPr>
      <w:pBdr>
        <w:right w:val="single" w:sz="8" w:space="0" w:color="auto"/>
      </w:pBdr>
      <w:spacing w:before="100" w:beforeAutospacing="1" w:after="100" w:afterAutospacing="1"/>
    </w:pPr>
    <w:rPr>
      <w:lang w:val="en-US" w:eastAsia="en-US"/>
    </w:rPr>
  </w:style>
  <w:style w:type="paragraph" w:customStyle="1" w:styleId="xl81">
    <w:name w:val="xl81"/>
    <w:basedOn w:val="Normal"/>
    <w:rsid w:val="003B03EA"/>
    <w:pPr>
      <w:pBdr>
        <w:bottom w:val="single" w:sz="8" w:space="0" w:color="auto"/>
      </w:pBdr>
      <w:spacing w:before="100" w:beforeAutospacing="1" w:after="100" w:afterAutospacing="1"/>
    </w:pPr>
    <w:rPr>
      <w:lang w:val="en-US" w:eastAsia="en-US"/>
    </w:rPr>
  </w:style>
  <w:style w:type="paragraph" w:customStyle="1" w:styleId="xl82">
    <w:name w:val="xl82"/>
    <w:basedOn w:val="Normal"/>
    <w:rsid w:val="003B03EA"/>
    <w:pPr>
      <w:pBdr>
        <w:bottom w:val="single" w:sz="8" w:space="0" w:color="auto"/>
        <w:right w:val="single" w:sz="8" w:space="0" w:color="auto"/>
      </w:pBdr>
      <w:spacing w:before="100" w:beforeAutospacing="1" w:after="100" w:afterAutospacing="1"/>
    </w:pPr>
    <w:rPr>
      <w:lang w:val="en-US" w:eastAsia="en-US"/>
    </w:rPr>
  </w:style>
  <w:style w:type="paragraph" w:customStyle="1" w:styleId="xl83">
    <w:name w:val="xl83"/>
    <w:basedOn w:val="Normal"/>
    <w:rsid w:val="003B03EA"/>
    <w:pPr>
      <w:pBdr>
        <w:left w:val="single" w:sz="8" w:space="0" w:color="auto"/>
        <w:bottom w:val="single" w:sz="4" w:space="0" w:color="auto"/>
      </w:pBdr>
      <w:spacing w:before="100" w:beforeAutospacing="1" w:after="100" w:afterAutospacing="1"/>
      <w:jc w:val="center"/>
    </w:pPr>
    <w:rPr>
      <w:lang w:val="en-US" w:eastAsia="en-US"/>
    </w:rPr>
  </w:style>
  <w:style w:type="paragraph" w:customStyle="1" w:styleId="xl84">
    <w:name w:val="xl84"/>
    <w:basedOn w:val="Normal"/>
    <w:rsid w:val="003B03EA"/>
    <w:pPr>
      <w:pBdr>
        <w:bottom w:val="single" w:sz="4" w:space="0" w:color="auto"/>
      </w:pBdr>
      <w:spacing w:before="100" w:beforeAutospacing="1" w:after="100" w:afterAutospacing="1"/>
    </w:pPr>
    <w:rPr>
      <w:lang w:val="en-US" w:eastAsia="en-US"/>
    </w:rPr>
  </w:style>
  <w:style w:type="paragraph" w:customStyle="1" w:styleId="xl85">
    <w:name w:val="xl85"/>
    <w:basedOn w:val="Normal"/>
    <w:rsid w:val="003B03EA"/>
    <w:pPr>
      <w:pBdr>
        <w:bottom w:val="single" w:sz="4" w:space="0" w:color="auto"/>
        <w:right w:val="single" w:sz="8" w:space="0" w:color="auto"/>
      </w:pBdr>
      <w:spacing w:before="100" w:beforeAutospacing="1" w:after="100" w:afterAutospacing="1"/>
    </w:pPr>
    <w:rPr>
      <w:lang w:val="en-US" w:eastAsia="en-US"/>
    </w:rPr>
  </w:style>
  <w:style w:type="paragraph" w:customStyle="1" w:styleId="xl86">
    <w:name w:val="xl86"/>
    <w:basedOn w:val="Normal"/>
    <w:rsid w:val="003B03EA"/>
    <w:pPr>
      <w:pBdr>
        <w:bottom w:val="single" w:sz="4" w:space="0" w:color="auto"/>
      </w:pBdr>
      <w:spacing w:before="100" w:beforeAutospacing="1" w:after="100" w:afterAutospacing="1"/>
      <w:jc w:val="center"/>
      <w:textAlignment w:val="center"/>
    </w:pPr>
    <w:rPr>
      <w:b/>
      <w:bCs/>
      <w:lang w:val="en-US" w:eastAsia="en-US"/>
    </w:rPr>
  </w:style>
  <w:style w:type="paragraph" w:customStyle="1" w:styleId="xl87">
    <w:name w:val="xl87"/>
    <w:basedOn w:val="Normal"/>
    <w:rsid w:val="003B03EA"/>
    <w:pPr>
      <w:pBdr>
        <w:bottom w:val="single" w:sz="4" w:space="0" w:color="auto"/>
      </w:pBdr>
      <w:spacing w:before="100" w:beforeAutospacing="1" w:after="100" w:afterAutospacing="1"/>
      <w:textAlignment w:val="center"/>
    </w:pPr>
    <w:rPr>
      <w:lang w:val="en-US" w:eastAsia="en-US"/>
    </w:rPr>
  </w:style>
  <w:style w:type="paragraph" w:customStyle="1" w:styleId="xl88">
    <w:name w:val="xl88"/>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89">
    <w:name w:val="xl89"/>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0">
    <w:name w:val="xl90"/>
    <w:basedOn w:val="Normal"/>
    <w:rsid w:val="003B03EA"/>
    <w:pPr>
      <w:spacing w:before="100" w:beforeAutospacing="1" w:after="100" w:afterAutospacing="1"/>
      <w:jc w:val="center"/>
      <w:textAlignment w:val="center"/>
    </w:pPr>
    <w:rPr>
      <w:rFonts w:ascii="Arial" w:hAnsi="Arial" w:cs="Arial"/>
      <w:lang w:val="en-US" w:eastAsia="en-US"/>
    </w:rPr>
  </w:style>
  <w:style w:type="paragraph" w:customStyle="1" w:styleId="xl91">
    <w:name w:val="xl91"/>
    <w:basedOn w:val="Normal"/>
    <w:rsid w:val="003B03EA"/>
    <w:pPr>
      <w:spacing w:before="100" w:beforeAutospacing="1" w:after="100" w:afterAutospacing="1"/>
      <w:jc w:val="center"/>
      <w:textAlignment w:val="center"/>
    </w:pPr>
    <w:rPr>
      <w:rFonts w:ascii="Georgia" w:hAnsi="Georgia"/>
      <w:sz w:val="18"/>
      <w:szCs w:val="18"/>
      <w:lang w:val="en-US" w:eastAsia="en-US"/>
    </w:rPr>
  </w:style>
  <w:style w:type="paragraph" w:customStyle="1" w:styleId="xl92">
    <w:name w:val="xl92"/>
    <w:basedOn w:val="Normal"/>
    <w:rsid w:val="003B03EA"/>
    <w:pPr>
      <w:pBdr>
        <w:bottom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3">
    <w:name w:val="xl93"/>
    <w:basedOn w:val="Normal"/>
    <w:rsid w:val="003B03EA"/>
    <w:pPr>
      <w:spacing w:before="100" w:beforeAutospacing="1" w:after="100" w:afterAutospacing="1"/>
      <w:jc w:val="center"/>
      <w:textAlignment w:val="center"/>
    </w:pPr>
    <w:rPr>
      <w:lang w:val="en-US" w:eastAsia="en-US"/>
    </w:rPr>
  </w:style>
  <w:style w:type="paragraph" w:customStyle="1" w:styleId="xl94">
    <w:name w:val="xl94"/>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95">
    <w:name w:val="xl95"/>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96">
    <w:name w:val="xl96"/>
    <w:basedOn w:val="Normal"/>
    <w:rsid w:val="003B03EA"/>
    <w:pPr>
      <w:spacing w:before="100" w:beforeAutospacing="1" w:after="100" w:afterAutospacing="1"/>
      <w:jc w:val="center"/>
      <w:textAlignment w:val="center"/>
    </w:pPr>
    <w:rPr>
      <w:lang w:val="en-US" w:eastAsia="en-US"/>
    </w:rPr>
  </w:style>
  <w:style w:type="paragraph" w:customStyle="1" w:styleId="xl97">
    <w:name w:val="xl97"/>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8">
    <w:name w:val="xl98"/>
    <w:basedOn w:val="Normal"/>
    <w:rsid w:val="003B03EA"/>
    <w:pPr>
      <w:pBdr>
        <w:top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9">
    <w:name w:val="xl99"/>
    <w:basedOn w:val="Normal"/>
    <w:rsid w:val="003B03EA"/>
    <w:pPr>
      <w:pBdr>
        <w:top w:val="single" w:sz="8" w:space="0" w:color="auto"/>
      </w:pBdr>
      <w:spacing w:before="100" w:beforeAutospacing="1" w:after="100" w:afterAutospacing="1"/>
      <w:jc w:val="center"/>
      <w:textAlignment w:val="center"/>
    </w:pPr>
    <w:rPr>
      <w:rFonts w:ascii="Georgia" w:hAnsi="Georgia"/>
      <w:sz w:val="18"/>
      <w:szCs w:val="18"/>
      <w:lang w:val="en-US" w:eastAsia="en-US"/>
    </w:rPr>
  </w:style>
  <w:style w:type="paragraph" w:customStyle="1" w:styleId="xl100">
    <w:name w:val="xl100"/>
    <w:basedOn w:val="Normal"/>
    <w:rsid w:val="003B03EA"/>
    <w:pPr>
      <w:spacing w:before="100" w:beforeAutospacing="1" w:after="100" w:afterAutospacing="1"/>
      <w:jc w:val="center"/>
      <w:textAlignment w:val="center"/>
    </w:pPr>
    <w:rPr>
      <w:lang w:val="en-US" w:eastAsia="en-US"/>
    </w:rPr>
  </w:style>
  <w:style w:type="paragraph" w:customStyle="1" w:styleId="xl101">
    <w:name w:val="xl101"/>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102">
    <w:name w:val="xl102"/>
    <w:basedOn w:val="Normal"/>
    <w:rsid w:val="003B03EA"/>
    <w:pPr>
      <w:spacing w:before="100" w:beforeAutospacing="1" w:after="100" w:afterAutospacing="1"/>
      <w:jc w:val="center"/>
    </w:pPr>
    <w:rPr>
      <w:rFonts w:ascii="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qFormat="1"/>
    <w:lsdException w:name="footnote text" w:locked="1" w:uiPriority="99"/>
    <w:lsdException w:name="annotation text" w:uiPriority="99"/>
    <w:lsdException w:name="footer" w:locked="1" w:uiPriority="99"/>
    <w:lsdException w:name="index heading" w:uiPriority="99"/>
    <w:lsdException w:name="caption" w:locked="1" w:qFormat="1"/>
    <w:lsdException w:name="table of figures" w:uiPriority="99"/>
    <w:lsdException w:name="envelope address" w:qFormat="1"/>
    <w:lsdException w:name="envelope return" w:qFormat="1"/>
    <w:lsdException w:name="footnote reference" w:uiPriority="99"/>
    <w:lsdException w:name="annotation reference" w:uiPriority="99"/>
    <w:lsdException w:name="line number" w:qFormat="1"/>
    <w:lsdException w:name="endnote reference" w:uiPriority="99"/>
    <w:lsdException w:name="endnote text" w:locked="1"/>
    <w:lsdException w:name="table of authorities" w:uiPriority="99"/>
    <w:lsdException w:name="macro" w:uiPriority="99"/>
    <w:lsdException w:name="toa heading" w:uiPriority="99"/>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semiHidden="0" w:unhideWhenUsed="0" w:qFormat="1"/>
    <w:lsdException w:name="Closing" w:qFormat="1"/>
    <w:lsdException w:name="Default Paragraph Font" w:locked="1" w:uiPriority="1"/>
    <w:lsdException w:name="Body Text" w:locked="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semiHidden="0" w:uiPriority="11" w:unhideWhenUsed="0" w:qFormat="1"/>
    <w:lsdException w:name="Salutation" w:uiPriority="99"/>
    <w:lsdException w:name="Date" w:qFormat="1"/>
    <w:lsdException w:name="Body Text First Indent" w:uiPriority="99"/>
    <w:lsdException w:name="Body Text First Indent 2" w:qFormat="1"/>
    <w:lsdException w:name="Note Heading" w:qFormat="1"/>
    <w:lsdException w:name="Body Text 3" w:locked="1"/>
    <w:lsdException w:name="Block Text"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Document Map" w:qFormat="1"/>
    <w:lsdException w:name="Plain Text" w:uiPriority="99"/>
    <w:lsdException w:name="E-mail Signature" w:qFormat="1"/>
    <w:lsdException w:name="HTML Top of Form" w:uiPriority="99"/>
    <w:lsdException w:name="HTML Bottom of Form" w:uiPriority="99"/>
    <w:lsdException w:name="Normal (Web)" w:uiPriority="99"/>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uiPriority="99"/>
    <w:lsdException w:name="annotation subject" w:uiPriority="99"/>
    <w:lsdException w:name="No List" w:uiPriority="99"/>
    <w:lsdException w:name="Outline List 1" w:qFormat="1"/>
    <w:lsdException w:name="Outline List 2" w:qFormat="1"/>
    <w:lsdException w:name="Outline List 3" w:qFormat="1"/>
    <w:lsdException w:name="Table Grid" w:locked="1" w:semiHidden="0" w:uiPriority="59"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pl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UnresolvedMention">
    <w:name w:val="Unresolved Mention"/>
    <w:basedOn w:val="Policepardfaut"/>
    <w:uiPriority w:val="99"/>
    <w:semiHidden/>
    <w:unhideWhenUsed/>
    <w:rsid w:val="002B37F5"/>
    <w:rPr>
      <w:color w:val="605E5C"/>
      <w:shd w:val="clear" w:color="auto" w:fill="E1DFDD"/>
    </w:rPr>
  </w:style>
  <w:style w:type="paragraph" w:customStyle="1" w:styleId="font5">
    <w:name w:val="font5"/>
    <w:basedOn w:val="Normal"/>
    <w:rsid w:val="003B03EA"/>
    <w:pPr>
      <w:spacing w:before="100" w:beforeAutospacing="1" w:after="100" w:afterAutospacing="1"/>
    </w:pPr>
    <w:rPr>
      <w:rFonts w:ascii="Calibri" w:hAnsi="Calibri" w:cs="Calibri"/>
      <w:color w:val="000000"/>
      <w:sz w:val="18"/>
      <w:szCs w:val="18"/>
      <w:lang w:val="en-US" w:eastAsia="en-US"/>
    </w:rPr>
  </w:style>
  <w:style w:type="paragraph" w:customStyle="1" w:styleId="xl63">
    <w:name w:val="xl63"/>
    <w:basedOn w:val="Normal"/>
    <w:rsid w:val="003B03EA"/>
    <w:pPr>
      <w:spacing w:before="100" w:beforeAutospacing="1" w:after="100" w:afterAutospacing="1"/>
      <w:jc w:val="center"/>
      <w:textAlignment w:val="center"/>
    </w:pPr>
    <w:rPr>
      <w:lang w:val="en-US" w:eastAsia="en-US"/>
    </w:rPr>
  </w:style>
  <w:style w:type="paragraph" w:customStyle="1" w:styleId="xl74">
    <w:name w:val="xl74"/>
    <w:basedOn w:val="Normal"/>
    <w:rsid w:val="003B03EA"/>
    <w:pPr>
      <w:pBdr>
        <w:top w:val="single" w:sz="8" w:space="0" w:color="auto"/>
        <w:bottom w:val="single" w:sz="4" w:space="0" w:color="auto"/>
      </w:pBdr>
      <w:spacing w:before="100" w:beforeAutospacing="1" w:after="100" w:afterAutospacing="1"/>
      <w:jc w:val="center"/>
      <w:textAlignment w:val="center"/>
    </w:pPr>
    <w:rPr>
      <w:b/>
      <w:bCs/>
      <w:lang w:val="en-US" w:eastAsia="en-US"/>
    </w:rPr>
  </w:style>
  <w:style w:type="paragraph" w:customStyle="1" w:styleId="xl75">
    <w:name w:val="xl75"/>
    <w:basedOn w:val="Normal"/>
    <w:rsid w:val="003B03EA"/>
    <w:pPr>
      <w:pBdr>
        <w:top w:val="single" w:sz="8" w:space="0" w:color="auto"/>
        <w:bottom w:val="single" w:sz="4" w:space="0" w:color="auto"/>
      </w:pBdr>
      <w:spacing w:before="100" w:beforeAutospacing="1" w:after="100" w:afterAutospacing="1"/>
      <w:textAlignment w:val="center"/>
    </w:pPr>
    <w:rPr>
      <w:lang w:val="en-US" w:eastAsia="en-US"/>
    </w:rPr>
  </w:style>
  <w:style w:type="paragraph" w:customStyle="1" w:styleId="xl76">
    <w:name w:val="xl76"/>
    <w:basedOn w:val="Normal"/>
    <w:rsid w:val="003B03EA"/>
    <w:pPr>
      <w:spacing w:before="100" w:beforeAutospacing="1" w:after="100" w:afterAutospacing="1"/>
      <w:textAlignment w:val="center"/>
    </w:pPr>
    <w:rPr>
      <w:lang w:val="en-US" w:eastAsia="en-US"/>
    </w:rPr>
  </w:style>
  <w:style w:type="paragraph" w:customStyle="1" w:styleId="xl77">
    <w:name w:val="xl77"/>
    <w:basedOn w:val="Normal"/>
    <w:rsid w:val="003B03EA"/>
    <w:pPr>
      <w:spacing w:before="100" w:beforeAutospacing="1" w:after="100" w:afterAutospacing="1"/>
      <w:jc w:val="center"/>
      <w:textAlignment w:val="center"/>
    </w:pPr>
    <w:rPr>
      <w:b/>
      <w:bCs/>
      <w:lang w:val="en-US" w:eastAsia="en-US"/>
    </w:rPr>
  </w:style>
  <w:style w:type="paragraph" w:customStyle="1" w:styleId="xl78">
    <w:name w:val="xl78"/>
    <w:basedOn w:val="Normal"/>
    <w:rsid w:val="003B03EA"/>
    <w:pPr>
      <w:spacing w:before="100" w:beforeAutospacing="1" w:after="100" w:afterAutospacing="1"/>
      <w:textAlignment w:val="center"/>
    </w:pPr>
    <w:rPr>
      <w:lang w:val="en-US" w:eastAsia="en-US"/>
    </w:rPr>
  </w:style>
  <w:style w:type="paragraph" w:customStyle="1" w:styleId="xl79">
    <w:name w:val="xl79"/>
    <w:basedOn w:val="Normal"/>
    <w:rsid w:val="003B03EA"/>
    <w:pPr>
      <w:pBdr>
        <w:left w:val="single" w:sz="8" w:space="0" w:color="auto"/>
      </w:pBdr>
      <w:spacing w:before="100" w:beforeAutospacing="1" w:after="100" w:afterAutospacing="1"/>
      <w:jc w:val="center"/>
    </w:pPr>
    <w:rPr>
      <w:lang w:val="en-US" w:eastAsia="en-US"/>
    </w:rPr>
  </w:style>
  <w:style w:type="paragraph" w:customStyle="1" w:styleId="xl80">
    <w:name w:val="xl80"/>
    <w:basedOn w:val="Normal"/>
    <w:rsid w:val="003B03EA"/>
    <w:pPr>
      <w:pBdr>
        <w:right w:val="single" w:sz="8" w:space="0" w:color="auto"/>
      </w:pBdr>
      <w:spacing w:before="100" w:beforeAutospacing="1" w:after="100" w:afterAutospacing="1"/>
    </w:pPr>
    <w:rPr>
      <w:lang w:val="en-US" w:eastAsia="en-US"/>
    </w:rPr>
  </w:style>
  <w:style w:type="paragraph" w:customStyle="1" w:styleId="xl81">
    <w:name w:val="xl81"/>
    <w:basedOn w:val="Normal"/>
    <w:rsid w:val="003B03EA"/>
    <w:pPr>
      <w:pBdr>
        <w:bottom w:val="single" w:sz="8" w:space="0" w:color="auto"/>
      </w:pBdr>
      <w:spacing w:before="100" w:beforeAutospacing="1" w:after="100" w:afterAutospacing="1"/>
    </w:pPr>
    <w:rPr>
      <w:lang w:val="en-US" w:eastAsia="en-US"/>
    </w:rPr>
  </w:style>
  <w:style w:type="paragraph" w:customStyle="1" w:styleId="xl82">
    <w:name w:val="xl82"/>
    <w:basedOn w:val="Normal"/>
    <w:rsid w:val="003B03EA"/>
    <w:pPr>
      <w:pBdr>
        <w:bottom w:val="single" w:sz="8" w:space="0" w:color="auto"/>
        <w:right w:val="single" w:sz="8" w:space="0" w:color="auto"/>
      </w:pBdr>
      <w:spacing w:before="100" w:beforeAutospacing="1" w:after="100" w:afterAutospacing="1"/>
    </w:pPr>
    <w:rPr>
      <w:lang w:val="en-US" w:eastAsia="en-US"/>
    </w:rPr>
  </w:style>
  <w:style w:type="paragraph" w:customStyle="1" w:styleId="xl83">
    <w:name w:val="xl83"/>
    <w:basedOn w:val="Normal"/>
    <w:rsid w:val="003B03EA"/>
    <w:pPr>
      <w:pBdr>
        <w:left w:val="single" w:sz="8" w:space="0" w:color="auto"/>
        <w:bottom w:val="single" w:sz="4" w:space="0" w:color="auto"/>
      </w:pBdr>
      <w:spacing w:before="100" w:beforeAutospacing="1" w:after="100" w:afterAutospacing="1"/>
      <w:jc w:val="center"/>
    </w:pPr>
    <w:rPr>
      <w:lang w:val="en-US" w:eastAsia="en-US"/>
    </w:rPr>
  </w:style>
  <w:style w:type="paragraph" w:customStyle="1" w:styleId="xl84">
    <w:name w:val="xl84"/>
    <w:basedOn w:val="Normal"/>
    <w:rsid w:val="003B03EA"/>
    <w:pPr>
      <w:pBdr>
        <w:bottom w:val="single" w:sz="4" w:space="0" w:color="auto"/>
      </w:pBdr>
      <w:spacing w:before="100" w:beforeAutospacing="1" w:after="100" w:afterAutospacing="1"/>
    </w:pPr>
    <w:rPr>
      <w:lang w:val="en-US" w:eastAsia="en-US"/>
    </w:rPr>
  </w:style>
  <w:style w:type="paragraph" w:customStyle="1" w:styleId="xl85">
    <w:name w:val="xl85"/>
    <w:basedOn w:val="Normal"/>
    <w:rsid w:val="003B03EA"/>
    <w:pPr>
      <w:pBdr>
        <w:bottom w:val="single" w:sz="4" w:space="0" w:color="auto"/>
        <w:right w:val="single" w:sz="8" w:space="0" w:color="auto"/>
      </w:pBdr>
      <w:spacing w:before="100" w:beforeAutospacing="1" w:after="100" w:afterAutospacing="1"/>
    </w:pPr>
    <w:rPr>
      <w:lang w:val="en-US" w:eastAsia="en-US"/>
    </w:rPr>
  </w:style>
  <w:style w:type="paragraph" w:customStyle="1" w:styleId="xl86">
    <w:name w:val="xl86"/>
    <w:basedOn w:val="Normal"/>
    <w:rsid w:val="003B03EA"/>
    <w:pPr>
      <w:pBdr>
        <w:bottom w:val="single" w:sz="4" w:space="0" w:color="auto"/>
      </w:pBdr>
      <w:spacing w:before="100" w:beforeAutospacing="1" w:after="100" w:afterAutospacing="1"/>
      <w:jc w:val="center"/>
      <w:textAlignment w:val="center"/>
    </w:pPr>
    <w:rPr>
      <w:b/>
      <w:bCs/>
      <w:lang w:val="en-US" w:eastAsia="en-US"/>
    </w:rPr>
  </w:style>
  <w:style w:type="paragraph" w:customStyle="1" w:styleId="xl87">
    <w:name w:val="xl87"/>
    <w:basedOn w:val="Normal"/>
    <w:rsid w:val="003B03EA"/>
    <w:pPr>
      <w:pBdr>
        <w:bottom w:val="single" w:sz="4" w:space="0" w:color="auto"/>
      </w:pBdr>
      <w:spacing w:before="100" w:beforeAutospacing="1" w:after="100" w:afterAutospacing="1"/>
      <w:textAlignment w:val="center"/>
    </w:pPr>
    <w:rPr>
      <w:lang w:val="en-US" w:eastAsia="en-US"/>
    </w:rPr>
  </w:style>
  <w:style w:type="paragraph" w:customStyle="1" w:styleId="xl88">
    <w:name w:val="xl88"/>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89">
    <w:name w:val="xl89"/>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0">
    <w:name w:val="xl90"/>
    <w:basedOn w:val="Normal"/>
    <w:rsid w:val="003B03EA"/>
    <w:pPr>
      <w:spacing w:before="100" w:beforeAutospacing="1" w:after="100" w:afterAutospacing="1"/>
      <w:jc w:val="center"/>
      <w:textAlignment w:val="center"/>
    </w:pPr>
    <w:rPr>
      <w:rFonts w:ascii="Arial" w:hAnsi="Arial" w:cs="Arial"/>
      <w:lang w:val="en-US" w:eastAsia="en-US"/>
    </w:rPr>
  </w:style>
  <w:style w:type="paragraph" w:customStyle="1" w:styleId="xl91">
    <w:name w:val="xl91"/>
    <w:basedOn w:val="Normal"/>
    <w:rsid w:val="003B03EA"/>
    <w:pPr>
      <w:spacing w:before="100" w:beforeAutospacing="1" w:after="100" w:afterAutospacing="1"/>
      <w:jc w:val="center"/>
      <w:textAlignment w:val="center"/>
    </w:pPr>
    <w:rPr>
      <w:rFonts w:ascii="Georgia" w:hAnsi="Georgia"/>
      <w:sz w:val="18"/>
      <w:szCs w:val="18"/>
      <w:lang w:val="en-US" w:eastAsia="en-US"/>
    </w:rPr>
  </w:style>
  <w:style w:type="paragraph" w:customStyle="1" w:styleId="xl92">
    <w:name w:val="xl92"/>
    <w:basedOn w:val="Normal"/>
    <w:rsid w:val="003B03EA"/>
    <w:pPr>
      <w:pBdr>
        <w:bottom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3">
    <w:name w:val="xl93"/>
    <w:basedOn w:val="Normal"/>
    <w:rsid w:val="003B03EA"/>
    <w:pPr>
      <w:spacing w:before="100" w:beforeAutospacing="1" w:after="100" w:afterAutospacing="1"/>
      <w:jc w:val="center"/>
      <w:textAlignment w:val="center"/>
    </w:pPr>
    <w:rPr>
      <w:lang w:val="en-US" w:eastAsia="en-US"/>
    </w:rPr>
  </w:style>
  <w:style w:type="paragraph" w:customStyle="1" w:styleId="xl94">
    <w:name w:val="xl94"/>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95">
    <w:name w:val="xl95"/>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96">
    <w:name w:val="xl96"/>
    <w:basedOn w:val="Normal"/>
    <w:rsid w:val="003B03EA"/>
    <w:pPr>
      <w:spacing w:before="100" w:beforeAutospacing="1" w:after="100" w:afterAutospacing="1"/>
      <w:jc w:val="center"/>
      <w:textAlignment w:val="center"/>
    </w:pPr>
    <w:rPr>
      <w:lang w:val="en-US" w:eastAsia="en-US"/>
    </w:rPr>
  </w:style>
  <w:style w:type="paragraph" w:customStyle="1" w:styleId="xl97">
    <w:name w:val="xl97"/>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8">
    <w:name w:val="xl98"/>
    <w:basedOn w:val="Normal"/>
    <w:rsid w:val="003B03EA"/>
    <w:pPr>
      <w:pBdr>
        <w:top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9">
    <w:name w:val="xl99"/>
    <w:basedOn w:val="Normal"/>
    <w:rsid w:val="003B03EA"/>
    <w:pPr>
      <w:pBdr>
        <w:top w:val="single" w:sz="8" w:space="0" w:color="auto"/>
      </w:pBdr>
      <w:spacing w:before="100" w:beforeAutospacing="1" w:after="100" w:afterAutospacing="1"/>
      <w:jc w:val="center"/>
      <w:textAlignment w:val="center"/>
    </w:pPr>
    <w:rPr>
      <w:rFonts w:ascii="Georgia" w:hAnsi="Georgia"/>
      <w:sz w:val="18"/>
      <w:szCs w:val="18"/>
      <w:lang w:val="en-US" w:eastAsia="en-US"/>
    </w:rPr>
  </w:style>
  <w:style w:type="paragraph" w:customStyle="1" w:styleId="xl100">
    <w:name w:val="xl100"/>
    <w:basedOn w:val="Normal"/>
    <w:rsid w:val="003B03EA"/>
    <w:pPr>
      <w:spacing w:before="100" w:beforeAutospacing="1" w:after="100" w:afterAutospacing="1"/>
      <w:jc w:val="center"/>
      <w:textAlignment w:val="center"/>
    </w:pPr>
    <w:rPr>
      <w:lang w:val="en-US" w:eastAsia="en-US"/>
    </w:rPr>
  </w:style>
  <w:style w:type="paragraph" w:customStyle="1" w:styleId="xl101">
    <w:name w:val="xl101"/>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102">
    <w:name w:val="xl102"/>
    <w:basedOn w:val="Normal"/>
    <w:rsid w:val="003B03EA"/>
    <w:pPr>
      <w:spacing w:before="100" w:beforeAutospacing="1" w:after="100" w:afterAutospacing="1"/>
      <w:jc w:val="center"/>
    </w:pPr>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78358723">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58788365">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64068585">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62390396">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EB3DB-5DF8-4335-91EB-B270B916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Pages>
  <Words>3527</Words>
  <Characters>20107</Characters>
  <Application>Microsoft Office Word</Application>
  <DocSecurity>0</DocSecurity>
  <Lines>167</Lines>
  <Paragraphs>47</Paragraphs>
  <ScaleCrop>false</ScaleCrop>
  <HeadingPairs>
    <vt:vector size="6" baseType="variant">
      <vt:variant>
        <vt:lpstr>Titre</vt:lpstr>
      </vt:variant>
      <vt:variant>
        <vt:i4>1</vt:i4>
      </vt:variant>
      <vt:variant>
        <vt:lpstr>Title</vt:lpstr>
      </vt:variant>
      <vt:variant>
        <vt:i4>1</vt:i4>
      </vt:variant>
      <vt:variant>
        <vt:lpstr>Заглавие</vt:lpstr>
      </vt:variant>
      <vt:variant>
        <vt:i4>1</vt:i4>
      </vt:variant>
    </vt:vector>
  </HeadingPairs>
  <TitlesOfParts>
    <vt:vector size="3" baseType="lpstr">
      <vt:lpstr>User Manual</vt:lpstr>
      <vt:lpstr>KOM</vt:lpstr>
      <vt:lpstr>KOM</vt:lpstr>
    </vt:vector>
  </TitlesOfParts>
  <Company>CS GROUP - France</Company>
  <LinksUpToDate>false</LinksUpToDate>
  <CharactersWithSpaces>23587</CharactersWithSpaces>
  <SharedDoc>false</SharedDoc>
  <HyperlinkBas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129</cp:revision>
  <cp:lastPrinted>2021-01-05T11:14:00Z</cp:lastPrinted>
  <dcterms:created xsi:type="dcterms:W3CDTF">2020-11-10T15:47:00Z</dcterms:created>
  <dcterms:modified xsi:type="dcterms:W3CDTF">2021-06-11T14:13:00Z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3.1</vt:lpwstr>
  </property>
  <property fmtid="{D5CDD505-2E9C-101B-9397-08002B2CF9AE}" pid="6" name="BID_REF_CS">
    <vt:lpwstr>RRPP-TN-0006-CS</vt:lpwstr>
  </property>
  <property fmtid="{D5CDD505-2E9C-101B-9397-08002B2CF9AE}" pid="7" name="Client">
    <vt:lpwstr>ESA/ESRIN</vt:lpwstr>
  </property>
  <property fmtid="{D5CDD505-2E9C-101B-9397-08002B2CF9AE}" pid="8" name="Date">
    <vt:lpwstr>11 June 2021</vt:lpwstr>
  </property>
</Properties>
</file>